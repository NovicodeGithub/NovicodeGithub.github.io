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AB3980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E44E03" w:rsidRPr="00E44E03">
        <w:rPr>
          <w:rFonts w:ascii="Times New Roman" w:eastAsia="Times New Roman" w:hAnsi="Times New Roman"/>
          <w:sz w:val="28"/>
        </w:rPr>
        <w:t>1</w:t>
      </w:r>
      <w:r w:rsidR="00AB3980">
        <w:rPr>
          <w:rFonts w:ascii="Times New Roman" w:eastAsia="Times New Roman" w:hAnsi="Times New Roman"/>
          <w:sz w:val="28"/>
        </w:rPr>
        <w:t>4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Тема: </w:t>
      </w:r>
      <w:r w:rsidR="00864C30" w:rsidRPr="00864C30">
        <w:rPr>
          <w:rFonts w:ascii="Times New Roman" w:hAnsi="Times New Roman" w:cs="Times New Roman"/>
          <w:b/>
          <w:bCs/>
          <w:sz w:val="28"/>
          <w:szCs w:val="18"/>
        </w:rPr>
        <w:t>«</w:t>
      </w:r>
      <w:r w:rsidR="00AB3980" w:rsidRPr="00AB3980">
        <w:rPr>
          <w:rFonts w:ascii="Times New Roman" w:hAnsi="Times New Roman" w:cs="Times New Roman"/>
          <w:b/>
          <w:bCs/>
          <w:sz w:val="28"/>
          <w:szCs w:val="18"/>
        </w:rPr>
        <w:t>Взаимодействие PHP и MySQL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 К.В.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864C30" w:rsidRPr="00A13291" w:rsidRDefault="00864C30" w:rsidP="00864C30">
      <w:pPr>
        <w:rPr>
          <w:rFonts w:asciiTheme="majorBidi" w:hAnsiTheme="majorBidi" w:cstheme="majorBidi"/>
        </w:rPr>
      </w:pPr>
      <w:r w:rsidRPr="00A13291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Задание к работе:</w:t>
      </w:r>
    </w:p>
    <w:p w:rsidR="00AB3980" w:rsidRPr="00D864E5" w:rsidRDefault="00AB3980" w:rsidP="00AB3980">
      <w:pPr>
        <w:spacing w:line="321" w:lineRule="exact"/>
        <w:rPr>
          <w:rFonts w:ascii="Consolas" w:hAnsi="Consolas"/>
          <w:szCs w:val="28"/>
        </w:rPr>
      </w:pPr>
      <w:r w:rsidRPr="00D864E5">
        <w:rPr>
          <w:rFonts w:ascii="Times New Roman" w:hAnsi="Times New Roman"/>
          <w:b/>
          <w:i/>
          <w:sz w:val="28"/>
          <w:szCs w:val="28"/>
        </w:rPr>
        <w:t xml:space="preserve">Задание 1: </w:t>
      </w:r>
      <w:r w:rsidRPr="00D864E5">
        <w:rPr>
          <w:rFonts w:ascii="Times New Roman" w:hAnsi="Times New Roman"/>
          <w:sz w:val="28"/>
          <w:szCs w:val="28"/>
        </w:rPr>
        <w:t xml:space="preserve">Создать файл </w:t>
      </w:r>
      <w:r w:rsidRPr="00D864E5">
        <w:rPr>
          <w:rFonts w:ascii="Times New Roman" w:hAnsi="Times New Roman"/>
          <w:b/>
          <w:i/>
          <w:sz w:val="28"/>
          <w:szCs w:val="28"/>
        </w:rPr>
        <w:t xml:space="preserve">config.php </w:t>
      </w:r>
      <w:r w:rsidRPr="00D864E5">
        <w:rPr>
          <w:rFonts w:ascii="Times New Roman" w:hAnsi="Times New Roman"/>
          <w:sz w:val="28"/>
          <w:szCs w:val="28"/>
        </w:rPr>
        <w:t xml:space="preserve">для подключения к базе данных </w:t>
      </w:r>
      <w:r w:rsidRPr="00D864E5">
        <w:rPr>
          <w:rFonts w:ascii="Times New Roman" w:hAnsi="Times New Roman"/>
          <w:b/>
          <w:i/>
          <w:sz w:val="28"/>
          <w:szCs w:val="28"/>
        </w:rPr>
        <w:t>bookby</w:t>
      </w:r>
      <w:r w:rsidRPr="00D864E5">
        <w:rPr>
          <w:rFonts w:ascii="Times New Roman" w:hAnsi="Times New Roman"/>
          <w:sz w:val="28"/>
          <w:szCs w:val="28"/>
        </w:rPr>
        <w:t>.</w:t>
      </w:r>
    </w:p>
    <w:p w:rsidR="00AB3980" w:rsidRPr="00D864E5" w:rsidRDefault="00AB3980" w:rsidP="00AB3980">
      <w:pPr>
        <w:spacing w:before="7"/>
        <w:rPr>
          <w:sz w:val="28"/>
          <w:szCs w:val="28"/>
        </w:rPr>
      </w:pPr>
    </w:p>
    <w:p w:rsidR="00AB3980" w:rsidRPr="00D864E5" w:rsidRDefault="00AB3980" w:rsidP="00AB3980">
      <w:pPr>
        <w:rPr>
          <w:sz w:val="28"/>
          <w:szCs w:val="28"/>
        </w:rPr>
      </w:pPr>
      <w:r w:rsidRPr="00D864E5">
        <w:rPr>
          <w:rFonts w:ascii="Times New Roman" w:hAnsi="Times New Roman"/>
          <w:b/>
          <w:i/>
          <w:sz w:val="28"/>
          <w:szCs w:val="28"/>
        </w:rPr>
        <w:t xml:space="preserve">Задание 2: </w:t>
      </w:r>
      <w:r w:rsidRPr="00D864E5">
        <w:rPr>
          <w:rFonts w:ascii="Times New Roman" w:hAnsi="Times New Roman"/>
          <w:sz w:val="28"/>
          <w:szCs w:val="28"/>
        </w:rPr>
        <w:t xml:space="preserve">Создать форму для поиска книг </w:t>
      </w:r>
      <w:r w:rsidRPr="00D864E5">
        <w:rPr>
          <w:rFonts w:ascii="Times New Roman" w:hAnsi="Times New Roman"/>
          <w:b/>
          <w:i/>
          <w:sz w:val="28"/>
          <w:szCs w:val="28"/>
        </w:rPr>
        <w:t>poisk.php</w:t>
      </w:r>
      <w:r w:rsidRPr="00D864E5">
        <w:rPr>
          <w:rFonts w:ascii="Times New Roman" w:hAnsi="Times New Roman"/>
          <w:sz w:val="28"/>
          <w:szCs w:val="28"/>
        </w:rPr>
        <w:t xml:space="preserve">. </w:t>
      </w:r>
    </w:p>
    <w:p w:rsidR="00AB3980" w:rsidRPr="00D864E5" w:rsidRDefault="00AB3980" w:rsidP="00AB3980">
      <w:pPr>
        <w:spacing w:before="7"/>
        <w:rPr>
          <w:sz w:val="28"/>
          <w:szCs w:val="28"/>
        </w:rPr>
      </w:pPr>
    </w:p>
    <w:p w:rsidR="00AB3980" w:rsidRPr="00D864E5" w:rsidRDefault="00AB3980" w:rsidP="00AB3980">
      <w:pPr>
        <w:pStyle w:val="2"/>
        <w:spacing w:before="1" w:line="240" w:lineRule="auto"/>
        <w:ind w:left="0"/>
        <w:rPr>
          <w:lang w:val="ru-RU"/>
        </w:rPr>
      </w:pPr>
      <w:r w:rsidRPr="00D864E5">
        <w:rPr>
          <w:b/>
          <w:i/>
          <w:lang w:val="ru-RU"/>
        </w:rPr>
        <w:t xml:space="preserve">Задание 4: </w:t>
      </w:r>
      <w:r w:rsidRPr="00D864E5">
        <w:rPr>
          <w:lang w:val="ru-RU"/>
        </w:rPr>
        <w:t xml:space="preserve">Вывести на экран результаты поиска </w:t>
      </w:r>
      <w:r w:rsidRPr="00D864E5">
        <w:t>results</w:t>
      </w:r>
      <w:r w:rsidRPr="00D864E5">
        <w:rPr>
          <w:lang w:val="ru-RU"/>
        </w:rPr>
        <w:t>.</w:t>
      </w:r>
      <w:r w:rsidRPr="00D864E5">
        <w:t>php</w:t>
      </w:r>
      <w:r w:rsidRPr="00D864E5">
        <w:rPr>
          <w:lang w:val="ru-RU"/>
        </w:rPr>
        <w:t>:</w:t>
      </w:r>
    </w:p>
    <w:p w:rsidR="00AB3980" w:rsidRPr="00D864E5" w:rsidRDefault="00AB3980" w:rsidP="00AB3980">
      <w:pPr>
        <w:spacing w:before="3"/>
        <w:rPr>
          <w:sz w:val="28"/>
          <w:szCs w:val="28"/>
        </w:rPr>
      </w:pPr>
    </w:p>
    <w:p w:rsidR="00AB3980" w:rsidRPr="00D864E5" w:rsidRDefault="00AB3980" w:rsidP="00AB3980">
      <w:pPr>
        <w:pStyle w:val="1"/>
        <w:ind w:left="0"/>
        <w:rPr>
          <w:lang w:val="ru-RU"/>
        </w:rPr>
      </w:pPr>
      <w:r w:rsidRPr="00D864E5">
        <w:rPr>
          <w:lang w:val="ru-RU"/>
        </w:rPr>
        <w:t>Задание 4:</w:t>
      </w:r>
    </w:p>
    <w:p w:rsidR="00AB3980" w:rsidRPr="00AB3980" w:rsidRDefault="00AB3980" w:rsidP="00AB3980">
      <w:pPr>
        <w:pStyle w:val="2"/>
        <w:ind w:left="0"/>
        <w:rPr>
          <w:lang w:val="ru-RU"/>
        </w:rPr>
      </w:pPr>
      <w:r w:rsidRPr="00D864E5">
        <w:rPr>
          <w:lang w:val="ru-RU"/>
        </w:rPr>
        <w:t xml:space="preserve">Создать файл </w:t>
      </w:r>
      <w:r w:rsidRPr="00D864E5">
        <w:rPr>
          <w:b/>
          <w:i/>
        </w:rPr>
        <w:t>show</w:t>
      </w:r>
      <w:r w:rsidRPr="00D864E5">
        <w:rPr>
          <w:b/>
          <w:i/>
          <w:lang w:val="ru-RU"/>
        </w:rPr>
        <w:t>.</w:t>
      </w:r>
      <w:r w:rsidRPr="00D864E5">
        <w:rPr>
          <w:b/>
          <w:i/>
        </w:rPr>
        <w:t>php</w:t>
      </w:r>
      <w:r w:rsidRPr="00D864E5">
        <w:rPr>
          <w:lang w:val="ru-RU"/>
        </w:rPr>
        <w:t>, который будет выводить на экран список всех книг.</w:t>
      </w:r>
    </w:p>
    <w:p w:rsidR="00AB3980" w:rsidRPr="00AB3980" w:rsidRDefault="00AB3980" w:rsidP="00AB3980">
      <w:pPr>
        <w:pStyle w:val="2"/>
        <w:ind w:left="0"/>
        <w:rPr>
          <w:lang w:val="ru-RU"/>
        </w:rPr>
      </w:pPr>
    </w:p>
    <w:p w:rsidR="00AB3980" w:rsidRPr="00D864E5" w:rsidRDefault="00AB3980" w:rsidP="00AB3980">
      <w:pPr>
        <w:spacing w:before="7" w:line="318" w:lineRule="exact"/>
        <w:rPr>
          <w:rFonts w:ascii="Times New Roman" w:hAnsi="Times New Roman"/>
          <w:b/>
          <w:i/>
          <w:sz w:val="28"/>
          <w:szCs w:val="28"/>
        </w:rPr>
      </w:pPr>
      <w:r w:rsidRPr="00D864E5">
        <w:rPr>
          <w:rFonts w:ascii="Times New Roman" w:hAnsi="Times New Roman"/>
          <w:b/>
          <w:i/>
          <w:sz w:val="28"/>
          <w:szCs w:val="28"/>
        </w:rPr>
        <w:t>Задание 5:</w:t>
      </w:r>
    </w:p>
    <w:p w:rsidR="00EC471F" w:rsidRPr="00EC471F" w:rsidRDefault="00AB3980" w:rsidP="00AB3980">
      <w:pPr>
        <w:spacing w:line="289" w:lineRule="auto"/>
        <w:rPr>
          <w:rFonts w:ascii="Times New Roman" w:eastAsia="Times New Roman" w:hAnsi="Times New Roman"/>
          <w:sz w:val="28"/>
        </w:rPr>
      </w:pPr>
      <w:r w:rsidRPr="00D864E5">
        <w:rPr>
          <w:rFonts w:ascii="Times New Roman" w:hAnsi="Times New Roman"/>
          <w:sz w:val="28"/>
          <w:szCs w:val="28"/>
        </w:rPr>
        <w:t>Создать форму для ввода новой книги в БД.</w:t>
      </w:r>
    </w:p>
    <w:p w:rsidR="0083192C" w:rsidRPr="00EC471F" w:rsidRDefault="0083192C" w:rsidP="00A00E73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Код</w:t>
      </w:r>
      <w:r w:rsidRPr="00EC471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EC471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>&lt;form action="/results" class="contact-form"&gt;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&lt;h1&gt;Поиск&lt;/h1&gt;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&lt;label class="input-group"&gt;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&lt;b&gt;Выберите параметр поиска:&lt;/b&gt;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&lt;select name="searchtype" class="custom-select"&gt;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  &lt;option value="author"&gt;Автор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  &lt;option value="name"&gt;Название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  &lt;option value="price"&gt;Цена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&lt;/select&gt;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&lt;/label&gt;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&lt;label class="input-group"&gt;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&lt;b&gt;Поиск&lt;/b&gt;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&lt;input type="text" name="searchterm" class="form-control" value="Ted" required&gt;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&lt;/label&gt;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&lt;button class="submit-button btn btn-primary" type="submit"&gt;Отправить&lt;/button&gt;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>&lt;/form&gt;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>&lt;form action="/add" class="contact-form"&gt;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&lt;h1&gt;Добавить книгу&lt;/h1&gt;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&lt;label class="input-group"&gt;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&lt;b&gt;Название&lt;/b&gt;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&lt;input type="text" name="name" class="form-control" value="Harry Potter" required&gt;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&lt;/label&gt;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&lt;label class="input-group"&gt;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&lt;b&gt;Автор&lt;/b&gt;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&lt;input type="text" name="author" class="form-control" value="J.K.Roaling" required&gt;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&lt;/label&gt;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&lt;label class="input-group"&gt;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&lt;b&gt;Цена&lt;/b&gt;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&lt;input type="number" name="price" class="form-control" value="10" min="0" required&gt;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&lt;/label&gt;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&lt;label class="input-group"&gt;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&lt;b&gt;Ссылка картинки&lt;/b&gt;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&lt;input type="text" name="imageurl" class="form-control" value="https://static01.nyt.com/images/2019/11/21/books/best-books-2019-03/best-books-2019-03-superJumbo.jpg?quality=90&amp;auto=webp" required&gt;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lastRenderedPageBreak/>
        <w:t xml:space="preserve">  &lt;/label&gt;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&lt;button class="submit-button btn btn-primary" type="submit"&gt;Отправить&lt;/button&gt;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>&lt;/form&gt;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>&lt;ul class="books-list"&gt;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>&lt;?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include $_SERVER['DOCUMENT_ROOT']."/application/core/config.php";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$query = 'SELECT * FROM books';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$result = pg_query($query) or die('Ошибка запроса: ' . pg_last_error());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while ($line = pg_fetch_array($result, null, PGSQL_ASSOC)) {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echo "\t&lt;li class='card'&gt;\n";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echo'&lt;img class="card-img-top" src="' . $line["imageurl"] .'" alt="'.$line[1].'"/&gt;';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echo'&lt;div class="card-body"&gt;';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echo'&lt;h5 class="card-title"&gt;' . $line["name"] .'&lt;/h5&gt;';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echo'&lt;h3 class="card-text"&gt;' . $line["author"] .'&lt;/h3&gt;';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echo'&lt;span class="card-text price badge badge-light"&gt;' . $line["price"] .'&lt;/span&gt;';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echo'&lt;/div&gt;';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  echo "\t&lt;/li&gt;\n";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}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eastAsia="ar-SA"/>
        </w:rPr>
        <w:t>?&gt;</w:t>
      </w:r>
    </w:p>
    <w:p w:rsidR="00AB3980" w:rsidRPr="00AB3980" w:rsidRDefault="00AB3980" w:rsidP="00AB3980">
      <w:pPr>
        <w:rPr>
          <w:rFonts w:ascii="Times New Roman" w:hAnsi="Times New Roman" w:cs="Times New Roman"/>
          <w:bCs/>
          <w:sz w:val="22"/>
          <w:szCs w:val="22"/>
          <w:lang w:val="en-US" w:eastAsia="ar-SA"/>
        </w:rPr>
      </w:pPr>
      <w:r w:rsidRPr="00AB3980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&lt;/ul&gt;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  <w:lang w:val="en-US"/>
        </w:rPr>
      </w:pPr>
      <w:r w:rsidRPr="00AB3980">
        <w:rPr>
          <w:rFonts w:asciiTheme="majorBidi" w:hAnsiTheme="majorBidi" w:cstheme="majorBidi"/>
          <w:sz w:val="22"/>
          <w:szCs w:val="22"/>
          <w:lang w:val="en-US"/>
        </w:rPr>
        <w:t>body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  <w:lang w:val="en-US"/>
        </w:rPr>
      </w:pPr>
      <w:r w:rsidRPr="00AB3980">
        <w:rPr>
          <w:rFonts w:asciiTheme="majorBidi" w:hAnsiTheme="majorBidi" w:cstheme="majorBidi"/>
          <w:sz w:val="22"/>
          <w:szCs w:val="22"/>
          <w:lang w:val="en-US"/>
        </w:rPr>
        <w:t xml:space="preserve">  text-align: center;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r w:rsidRPr="00AB3980">
        <w:rPr>
          <w:rFonts w:asciiTheme="majorBidi" w:hAnsiTheme="majorBidi" w:cstheme="majorBidi"/>
          <w:sz w:val="22"/>
          <w:szCs w:val="22"/>
        </w:rPr>
        <w:t>background: #F8F9FA;</w:t>
      </w:r>
      <w:bookmarkStart w:id="1" w:name="_GoBack"/>
      <w:bookmarkEnd w:id="1"/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padding-top: 100px;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.contact-form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border-radius: 1em;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background: #fff;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margin: 0 auto 60px;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max-width: 400px;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padding: 40px;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box-sizing: border-box;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label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text-align: left;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label b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display: block;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font-weight: 500;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margin-bottom: 4px;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color: #000;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width: 100%;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.input-group&gt;.custom-select:not(:first-child), .input-group&gt;.form-control:not(:first-child)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border-radius: .25rem;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ul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list-style: none;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lastRenderedPageBreak/>
        <w:t xml:space="preserve">  padding: 0;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img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max-width: 100%;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h1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font-size: 2em;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font-weight: 500;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margin-bottom: 1em;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.contact-form h1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font-size: 1.2em;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text-align: left;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font-weight: 600;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text-transform: uppercase;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h3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font-size: 1em;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color: #999;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h5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font-size: 1.33em;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.books-list li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max-width: 17%;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text-align: left;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display: inline-block;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vertical-align: top;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.books-list .price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font-size: .9em;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.books-list .price:after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content: '$';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display: inline-block;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.go-back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margin-bottom: 1em;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display: inline-block;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form {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display: inline-block;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 xml:space="preserve">  vertical-align: top;</w:t>
      </w:r>
    </w:p>
    <w:p w:rsidR="00AB3980" w:rsidRPr="00AB3980" w:rsidRDefault="00AB3980" w:rsidP="00AB3980">
      <w:pPr>
        <w:rPr>
          <w:rFonts w:asciiTheme="majorBidi" w:hAnsiTheme="majorBidi" w:cstheme="majorBidi"/>
          <w:sz w:val="22"/>
          <w:szCs w:val="22"/>
        </w:rPr>
      </w:pPr>
      <w:r w:rsidRPr="00AB3980">
        <w:rPr>
          <w:rFonts w:asciiTheme="majorBidi" w:hAnsiTheme="majorBidi" w:cstheme="majorBidi"/>
          <w:sz w:val="22"/>
          <w:szCs w:val="22"/>
        </w:rPr>
        <w:t>}</w:t>
      </w:r>
    </w:p>
    <w:p w:rsidR="0083192C" w:rsidRPr="00EC471F" w:rsidRDefault="0083192C" w:rsidP="00AB398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3192C">
        <w:rPr>
          <w:rFonts w:asciiTheme="majorBidi" w:hAnsiTheme="majorBidi" w:cstheme="majorBidi"/>
          <w:sz w:val="28"/>
          <w:szCs w:val="28"/>
        </w:rPr>
        <w:t>Вывод</w:t>
      </w:r>
      <w:r w:rsidRPr="00EC471F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EC471F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и</w:t>
      </w:r>
      <w:r w:rsidRPr="00EC471F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форматирова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EC471F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EC471F">
        <w:rPr>
          <w:rFonts w:asciiTheme="majorBidi" w:hAnsiTheme="majorBidi" w:cstheme="majorBidi"/>
          <w:bCs/>
          <w:sz w:val="28"/>
          <w:szCs w:val="28"/>
          <w:lang w:val="en-US"/>
        </w:rPr>
        <w:t xml:space="preserve">. </w:t>
      </w:r>
      <w:r w:rsidRPr="0083192C">
        <w:rPr>
          <w:rFonts w:asciiTheme="majorBidi" w:hAnsiTheme="majorBidi" w:cstheme="majorBidi"/>
          <w:bCs/>
          <w:sz w:val="28"/>
          <w:szCs w:val="28"/>
        </w:rPr>
        <w:t>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EC471F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5" w15:restartNumberingAfterBreak="0">
    <w:nsid w:val="2AE8944A"/>
    <w:multiLevelType w:val="hybridMultilevel"/>
    <w:tmpl w:val="D2D849AE"/>
    <w:lvl w:ilvl="0" w:tplc="258CF89E">
      <w:start w:val="1"/>
      <w:numFmt w:val="decimal"/>
      <w:lvlText w:val="%1"/>
      <w:lvlJc w:val="left"/>
    </w:lvl>
    <w:lvl w:ilvl="1" w:tplc="578AA004">
      <w:numFmt w:val="decimal"/>
      <w:lvlText w:val=""/>
      <w:lvlJc w:val="left"/>
    </w:lvl>
    <w:lvl w:ilvl="2" w:tplc="2354A3F8">
      <w:numFmt w:val="decimal"/>
      <w:lvlText w:val=""/>
      <w:lvlJc w:val="left"/>
    </w:lvl>
    <w:lvl w:ilvl="3" w:tplc="111A70BC">
      <w:numFmt w:val="decimal"/>
      <w:lvlText w:val=""/>
      <w:lvlJc w:val="left"/>
    </w:lvl>
    <w:lvl w:ilvl="4" w:tplc="57A860B4">
      <w:numFmt w:val="decimal"/>
      <w:lvlText w:val=""/>
      <w:lvlJc w:val="left"/>
    </w:lvl>
    <w:lvl w:ilvl="5" w:tplc="4E8CC536">
      <w:numFmt w:val="decimal"/>
      <w:lvlText w:val=""/>
      <w:lvlJc w:val="left"/>
    </w:lvl>
    <w:lvl w:ilvl="6" w:tplc="1E563520">
      <w:numFmt w:val="decimal"/>
      <w:lvlText w:val=""/>
      <w:lvlJc w:val="left"/>
    </w:lvl>
    <w:lvl w:ilvl="7" w:tplc="68F0421E">
      <w:numFmt w:val="decimal"/>
      <w:lvlText w:val=""/>
      <w:lvlJc w:val="left"/>
    </w:lvl>
    <w:lvl w:ilvl="8" w:tplc="E21E572A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54EE887A"/>
    <w:lvl w:ilvl="0" w:tplc="2962E418">
      <w:start w:val="5"/>
      <w:numFmt w:val="decimal"/>
      <w:lvlText w:val="%1"/>
      <w:lvlJc w:val="left"/>
    </w:lvl>
    <w:lvl w:ilvl="1" w:tplc="0576CBC2">
      <w:numFmt w:val="decimal"/>
      <w:lvlText w:val=""/>
      <w:lvlJc w:val="left"/>
    </w:lvl>
    <w:lvl w:ilvl="2" w:tplc="641AA796">
      <w:numFmt w:val="decimal"/>
      <w:lvlText w:val=""/>
      <w:lvlJc w:val="left"/>
    </w:lvl>
    <w:lvl w:ilvl="3" w:tplc="B052E44C">
      <w:numFmt w:val="decimal"/>
      <w:lvlText w:val=""/>
      <w:lvlJc w:val="left"/>
    </w:lvl>
    <w:lvl w:ilvl="4" w:tplc="C02C0532">
      <w:numFmt w:val="decimal"/>
      <w:lvlText w:val=""/>
      <w:lvlJc w:val="left"/>
    </w:lvl>
    <w:lvl w:ilvl="5" w:tplc="9C840EF4">
      <w:numFmt w:val="decimal"/>
      <w:lvlText w:val=""/>
      <w:lvlJc w:val="left"/>
    </w:lvl>
    <w:lvl w:ilvl="6" w:tplc="E8B4FA36">
      <w:numFmt w:val="decimal"/>
      <w:lvlText w:val=""/>
      <w:lvlJc w:val="left"/>
    </w:lvl>
    <w:lvl w:ilvl="7" w:tplc="B344D2AE">
      <w:numFmt w:val="decimal"/>
      <w:lvlText w:val=""/>
      <w:lvlJc w:val="left"/>
    </w:lvl>
    <w:lvl w:ilvl="8" w:tplc="15721D26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31F52"/>
    <w:rsid w:val="00137DC3"/>
    <w:rsid w:val="005404C8"/>
    <w:rsid w:val="00747860"/>
    <w:rsid w:val="0083192C"/>
    <w:rsid w:val="00864C30"/>
    <w:rsid w:val="00A00E73"/>
    <w:rsid w:val="00A13291"/>
    <w:rsid w:val="00AB3980"/>
    <w:rsid w:val="00BD640A"/>
    <w:rsid w:val="00E44E03"/>
    <w:rsid w:val="00EC471F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8C0B9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1"/>
    <w:qFormat/>
    <w:rsid w:val="00AB3980"/>
    <w:pPr>
      <w:widowControl w:val="0"/>
      <w:autoSpaceDE w:val="0"/>
      <w:autoSpaceDN w:val="0"/>
      <w:spacing w:line="318" w:lineRule="exact"/>
      <w:ind w:left="946"/>
      <w:outlineLvl w:val="0"/>
    </w:pPr>
    <w:rPr>
      <w:rFonts w:ascii="Times New Roman" w:eastAsia="Times New Roman" w:hAnsi="Times New Roman" w:cs="Times New Roman"/>
      <w:b/>
      <w:bCs/>
      <w:i/>
      <w:sz w:val="28"/>
      <w:szCs w:val="28"/>
      <w:lang w:val="en-US" w:eastAsia="en-US"/>
    </w:rPr>
  </w:style>
  <w:style w:type="paragraph" w:styleId="2">
    <w:name w:val="heading 2"/>
    <w:basedOn w:val="a"/>
    <w:link w:val="20"/>
    <w:uiPriority w:val="1"/>
    <w:qFormat/>
    <w:rsid w:val="00AB3980"/>
    <w:pPr>
      <w:widowControl w:val="0"/>
      <w:autoSpaceDE w:val="0"/>
      <w:autoSpaceDN w:val="0"/>
      <w:spacing w:line="318" w:lineRule="exact"/>
      <w:ind w:left="946"/>
      <w:outlineLvl w:val="1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character" w:customStyle="1" w:styleId="10">
    <w:name w:val="Заголовок 1 Знак"/>
    <w:basedOn w:val="a0"/>
    <w:link w:val="1"/>
    <w:uiPriority w:val="1"/>
    <w:rsid w:val="00AB3980"/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1"/>
    <w:rsid w:val="00AB3980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074DD6-2BE9-9A45-B7C9-F0AC7096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9</cp:revision>
  <dcterms:created xsi:type="dcterms:W3CDTF">2020-03-01T17:10:00Z</dcterms:created>
  <dcterms:modified xsi:type="dcterms:W3CDTF">2020-03-20T21:51:00Z</dcterms:modified>
</cp:coreProperties>
</file>