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И НАУКИ УКРАИНЫ</w:t>
      </w:r>
    </w:p>
    <w:p w:rsidR="00BD640A" w:rsidRPr="001B2AFC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ОДЕССКИЙ НАЦИОНАЛЬНЫЙ ПОЛИТЕХНИЧЕСКИЙ УНИВЕРСИТЕТ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компьютерных систем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информационных систем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BD640A" w:rsidRPr="00233EDB" w:rsidRDefault="00BD640A" w:rsidP="00BD640A">
      <w:pPr>
        <w:tabs>
          <w:tab w:val="left" w:pos="705"/>
          <w:tab w:val="center" w:pos="4510"/>
        </w:tabs>
        <w:spacing w:line="360" w:lineRule="auto"/>
        <w:ind w:right="340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ab/>
      </w:r>
      <w:r w:rsidRPr="00233ED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Лабораторная работа №</w:t>
      </w:r>
      <w:r w:rsidR="000B2EBF" w:rsidRPr="000B2EBF">
        <w:rPr>
          <w:rFonts w:ascii="Times New Roman" w:eastAsia="Times New Roman" w:hAnsi="Times New Roman"/>
          <w:sz w:val="28"/>
        </w:rPr>
        <w:t>6</w:t>
      </w:r>
      <w:r w:rsidRPr="00233EDB">
        <w:rPr>
          <w:rFonts w:ascii="Times New Roman" w:eastAsia="Times New Roman" w:hAnsi="Times New Roman"/>
          <w:sz w:val="28"/>
        </w:rPr>
        <w:t xml:space="preserve">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>По предмету: “</w:t>
      </w:r>
      <w:r w:rsidR="005404C8">
        <w:rPr>
          <w:rFonts w:ascii="Times New Roman" w:eastAsia="Times New Roman" w:hAnsi="Times New Roman"/>
          <w:sz w:val="28"/>
        </w:rPr>
        <w:t>Веб-технологии и веб-дизайн</w:t>
      </w:r>
      <w:r w:rsidRPr="00233EDB">
        <w:rPr>
          <w:rFonts w:ascii="Times New Roman" w:eastAsia="Times New Roman" w:hAnsi="Times New Roman"/>
          <w:sz w:val="28"/>
        </w:rPr>
        <w:t xml:space="preserve">”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Тема: «</w:t>
      </w:r>
      <w:r w:rsidR="000B2EBF" w:rsidRPr="00CE08DC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3D-трансформации</w:t>
      </w:r>
      <w:r w:rsidR="000B2EBF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и анимации с помощью </w:t>
      </w:r>
      <w:r w:rsidR="000B2EBF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»</w:t>
      </w:r>
    </w:p>
    <w:p w:rsidR="00BD640A" w:rsidRDefault="00BD640A" w:rsidP="00BD640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Pr="0083192C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АИ-183</w:t>
      </w:r>
    </w:p>
    <w:p w:rsidR="00BD640A" w:rsidRPr="00FF16BF" w:rsidRDefault="0083192C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Новиков Д</w:t>
      </w:r>
      <w:r w:rsidR="00BD640A" w:rsidRPr="00FF16BF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Д.</w:t>
      </w:r>
    </w:p>
    <w:p w:rsidR="00BD640A" w:rsidRPr="00FF16BF" w:rsidRDefault="00BD640A" w:rsidP="00BD640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BD640A" w:rsidRPr="00FF16BF" w:rsidRDefault="00BD640A" w:rsidP="00BD640A">
      <w:pPr>
        <w:spacing w:line="360" w:lineRule="auto"/>
        <w:ind w:left="7940"/>
        <w:jc w:val="right"/>
        <w:rPr>
          <w:rFonts w:ascii="Times New Roman" w:eastAsia="Times New Roman" w:hAnsi="Times New Roman"/>
          <w:sz w:val="28"/>
          <w:szCs w:val="28"/>
        </w:rPr>
      </w:pPr>
      <w:r w:rsidRPr="00FF16BF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BD640A" w:rsidRPr="0083192C" w:rsidRDefault="005404C8" w:rsidP="00BD640A">
      <w:pPr>
        <w:spacing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192C"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Защолк</w:t>
      </w:r>
      <w:r w:rsid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н К.В.</w:t>
      </w:r>
    </w:p>
    <w:p w:rsidR="00BD640A" w:rsidRDefault="00BD640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BD640A" w:rsidRDefault="00BD640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B2EBF" w:rsidRDefault="000B2EBF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B2EBF" w:rsidRDefault="000B2EBF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B2EBF" w:rsidRDefault="000B2EBF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B2EBF" w:rsidRDefault="000B2EBF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Одесса 20</w:t>
      </w:r>
      <w:r w:rsidR="005404C8">
        <w:rPr>
          <w:rFonts w:ascii="Times New Roman" w:eastAsia="Times New Roman" w:hAnsi="Times New Roman"/>
          <w:sz w:val="28"/>
        </w:rPr>
        <w:t>20</w:t>
      </w:r>
    </w:p>
    <w:p w:rsidR="000B2EBF" w:rsidRDefault="000B2EBF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&lt;!DOCTYPE html&gt;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&lt;html lang="en"&gt;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&lt;head&gt;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&lt;meta charset="UTF-8"&gt;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&lt;meta name="viewport" content="width=device-width, initial-scale=1.0"&gt;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&lt;meta http-equiv="X-UA-Compatible" content="ie=edge"&gt;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&lt;title&gt;Laba 6&lt;/title&gt;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&lt;link rel="stylesheet" href="index.css"&gt;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&lt;link rel="stylesheet" href="global-styles.css"&gt;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  <w:lang w:val="en-US"/>
        </w:rPr>
      </w:pPr>
      <w:r w:rsidRPr="000B2EBF">
        <w:rPr>
          <w:rFonts w:asciiTheme="minorBidi" w:hAnsiTheme="minorBidi" w:cstheme="minorBidi"/>
          <w:bCs/>
          <w:sz w:val="22"/>
          <w:szCs w:val="22"/>
          <w:lang w:val="en-US"/>
        </w:rPr>
        <w:t xml:space="preserve">    &lt;link rel="stylesheet" href="./typography/typorgaphy.css"&gt;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  <w:lang w:val="en-US"/>
        </w:rPr>
        <w:t xml:space="preserve">    </w:t>
      </w:r>
      <w:r w:rsidRPr="000B2EBF">
        <w:rPr>
          <w:rFonts w:asciiTheme="minorBidi" w:hAnsiTheme="minorBidi" w:cstheme="minorBidi"/>
          <w:bCs/>
          <w:sz w:val="22"/>
          <w:szCs w:val="22"/>
        </w:rPr>
        <w:t>&lt;link rel="stylesheet" href="https://cdnjs.cloudflare.com/ajax/libs/normalize/8.0.1/normalize.min.css"&gt;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&lt;/head&gt;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&lt;body&gt;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&lt;header class="page-header hinge"&gt; 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&lt;nav class="mainmenu" id="menu-responsive" role="navigation"&gt;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&lt;a class="logo" href="index.html"&gt;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    &lt;img src="images/logo-white.svg" alt="Ricco логотип" width="113" height="44"&gt;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&lt;/a&gt;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&lt;ul class="menu-list"&gt;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    &lt;li class="menu-item"&gt;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        &lt;a href="#"&gt;Главная&lt;/a&gt;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    &lt;/li&gt;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    &lt;li class="menu-item"&gt;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        &lt;a href="sofas.html"&gt;Диваны&lt;/a&gt;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    &lt;/li&gt;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    &lt;li class="menu-item"&gt;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        &lt;a href="#anchor-contacts"&gt;Контакты&lt;/a&gt;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    &lt;/li&gt;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    &lt;div role="button" id="main-nav-toggle" aria-label="Меню" hidden&gt;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        Меню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        &lt;span class="dropdown-icon"&gt;&lt;/span&gt;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    &lt;/div&gt;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    &lt;/ul&gt;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  &lt;/nav&gt;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&lt;/header&gt;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&lt;script src="./responsive-nav.js"&gt;&lt;/script&gt;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&lt;/body&gt;</w:t>
      </w:r>
    </w:p>
    <w:p w:rsidR="0083192C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&lt;/html&gt;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.page-header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display: block;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width: 100%;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background-color: #333333;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height: auto;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overflow: auto;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max-width: 600px;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margin: 0 auto;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.page-header .logo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lastRenderedPageBreak/>
        <w:t xml:space="preserve">    display: inline-block;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position: absolute;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left: 58px;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top: 8px;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.mainmenu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position: relative;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overflow: hidden;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.mainmenu .menu-list *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transition: all 0.5s cubic-bezier(0.455, 0.03, 0.515, 0.955);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.mainmenu .menu-list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text-align: center;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overflow: auto;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transition: all 0.1s cubic-bezier(0.455, 0.03, 0.515, 0.955);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.mainmenu .menu-item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display: inline-block;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vertical-align: baseline;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padding: 0 28px;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color: #fff;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line-height: 2.5em;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opacity: 0;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position: absolute;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transform: translateX(-200px);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.mainmenu .menu-item a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font-size: 0.667em;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display: inline-block;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color: #fff;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.mainmenu .menu-item a:hover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color: #a5a5a5;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transition: color 0.12s cubic-bezier(0.455, 0.03, 0.515, 0.955);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#main-nav-toggle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position: absolute;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right: 32px;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top: 0;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color: #fff;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font-weight: 500;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font-size: 0.667em;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line-height: 2.9em;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overflow: hidden;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margin: 0;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padding: 2px 2px 0;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background: transparent;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border: 0;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bookmarkStart w:id="1" w:name="_GoBack"/>
      <w:bookmarkEnd w:id="1"/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.our-features .logo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margin-bottom: 12px;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width: 200px;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.page-header .logo img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width: 80px;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height: auto;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.mainmenu .menu-item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padding: 0 20px;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line-height: 2em;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opacity: 0;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.page-header .logo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left: 32px;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.page-header .logo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display: inline-block;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position: initial;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margin-top: 8px;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margin-left: 32px;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#main-nav-toggle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position: relative;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display: block;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.mainmenu .menu-item a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display: block;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.mainmenu.responsive .menu-item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display: block;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text-align: left;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padding: 0;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margin: 0 28px;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position: relative;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font-weight: 500;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opacity: 1;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transform: none;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.mainmenu.responsive .menu-list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background-color: #272727;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padding: 2px 0;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#main-nav-toggle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float: right;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display: block;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lastRenderedPageBreak/>
        <w:t xml:space="preserve">    position: absolute;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@keyframes hinge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0%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-webkit-transform-origin: top left;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transform-origin: top left;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-webkit-animation-timing-function: ease-in-out;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animation-timing-function: ease-in-out;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20%,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60%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-webkit-transform: rotate3d(0, 0, 1, 80deg);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transform: rotate3d(0, 0, 1, 80deg);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-webkit-transform-origin: top left;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transform-origin: top left;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-webkit-animation-timing-function: ease-in-out;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animation-timing-function: ease-in-out;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40%,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80%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-webkit-transform: rotate3d(0, 0, 1, 60deg);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transform: rotate3d(0, 0, 1, 60deg);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-webkit-transform-origin: top left;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transform-origin: top left;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-webkit-animation-timing-function: ease-in-out;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animation-timing-function: ease-in-out;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opacity: 1;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to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-webkit-transform: translate3d(0, 700px, 0);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transform: translate3d(0, 700px, 0);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  opacity: 0;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.hinge {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-webkit-animation-duration: 2s;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animation-duration: 2s;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-webkit-animation-name: hinge;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 xml:space="preserve">    animation-name: hinge;</w:t>
      </w:r>
    </w:p>
    <w:p w:rsidR="000B2EBF" w:rsidRPr="000B2EBF" w:rsidRDefault="000B2EBF" w:rsidP="000B2EBF">
      <w:pPr>
        <w:rPr>
          <w:rFonts w:asciiTheme="minorBidi" w:hAnsiTheme="minorBidi" w:cstheme="minorBidi"/>
          <w:bCs/>
          <w:sz w:val="22"/>
          <w:szCs w:val="22"/>
        </w:rPr>
      </w:pPr>
      <w:r w:rsidRPr="000B2EBF">
        <w:rPr>
          <w:rFonts w:asciiTheme="minorBidi" w:hAnsiTheme="minorBidi" w:cstheme="minorBidi"/>
          <w:bCs/>
          <w:sz w:val="22"/>
          <w:szCs w:val="22"/>
        </w:rPr>
        <w:t>}</w:t>
      </w:r>
    </w:p>
    <w:p w:rsidR="0083192C" w:rsidRPr="0083192C" w:rsidRDefault="0083192C" w:rsidP="0083192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3192C">
        <w:rPr>
          <w:rFonts w:asciiTheme="majorBidi" w:hAnsiTheme="majorBidi" w:cstheme="majorBidi"/>
          <w:sz w:val="28"/>
          <w:szCs w:val="28"/>
        </w:rPr>
        <w:t xml:space="preserve">Вывод: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c</w:t>
      </w:r>
      <w:r w:rsidRPr="0083192C">
        <w:rPr>
          <w:rFonts w:asciiTheme="majorBidi" w:hAnsiTheme="majorBidi" w:cstheme="majorBidi"/>
          <w:bCs/>
          <w:sz w:val="28"/>
          <w:szCs w:val="28"/>
        </w:rPr>
        <w:t>озда</w:t>
      </w:r>
      <w:r>
        <w:rPr>
          <w:rFonts w:asciiTheme="majorBidi" w:hAnsiTheme="majorBidi" w:cstheme="majorBidi"/>
          <w:bCs/>
          <w:sz w:val="28"/>
          <w:szCs w:val="28"/>
        </w:rPr>
        <w:t xml:space="preserve">ли </w:t>
      </w:r>
      <w:r w:rsidRPr="0083192C">
        <w:rPr>
          <w:rFonts w:asciiTheme="majorBidi" w:hAnsiTheme="majorBidi" w:cstheme="majorBidi"/>
          <w:bCs/>
          <w:sz w:val="28"/>
          <w:szCs w:val="28"/>
        </w:rPr>
        <w:t>и форматирова</w:t>
      </w:r>
      <w:r>
        <w:rPr>
          <w:rFonts w:asciiTheme="majorBidi" w:hAnsiTheme="majorBidi" w:cstheme="majorBidi"/>
          <w:bCs/>
          <w:sz w:val="28"/>
          <w:szCs w:val="28"/>
        </w:rPr>
        <w:t xml:space="preserve">ли </w:t>
      </w:r>
      <w:r w:rsidRPr="0083192C">
        <w:rPr>
          <w:rFonts w:asciiTheme="majorBidi" w:hAnsiTheme="majorBidi" w:cstheme="majorBidi"/>
          <w:bCs/>
          <w:sz w:val="28"/>
          <w:szCs w:val="28"/>
        </w:rPr>
        <w:t>таблиц</w:t>
      </w:r>
      <w:r>
        <w:rPr>
          <w:rFonts w:asciiTheme="majorBidi" w:hAnsiTheme="majorBidi" w:cstheme="majorBidi"/>
          <w:bCs/>
          <w:sz w:val="28"/>
          <w:szCs w:val="28"/>
        </w:rPr>
        <w:t>ы</w:t>
      </w:r>
      <w:r w:rsidRPr="0083192C">
        <w:rPr>
          <w:rFonts w:asciiTheme="majorBidi" w:hAnsiTheme="majorBidi" w:cstheme="majorBidi"/>
          <w:bCs/>
          <w:sz w:val="28"/>
          <w:szCs w:val="28"/>
        </w:rPr>
        <w:t>. Созда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закладк</w:t>
      </w:r>
      <w:r>
        <w:rPr>
          <w:rFonts w:asciiTheme="majorBidi" w:hAnsiTheme="majorBidi" w:cstheme="majorBidi"/>
          <w:bCs/>
          <w:sz w:val="28"/>
          <w:szCs w:val="28"/>
        </w:rPr>
        <w:t>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и гиперссылк</w:t>
      </w:r>
      <w:r>
        <w:rPr>
          <w:rFonts w:asciiTheme="majorBidi" w:hAnsiTheme="majorBidi" w:cstheme="majorBidi"/>
          <w:bCs/>
          <w:sz w:val="28"/>
          <w:szCs w:val="28"/>
        </w:rPr>
        <w:t>и,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>ета данные</w:t>
      </w:r>
      <w:r>
        <w:rPr>
          <w:rFonts w:asciiTheme="majorBidi" w:hAnsiTheme="majorBidi" w:cstheme="majorBidi"/>
          <w:bCs/>
          <w:sz w:val="28"/>
          <w:szCs w:val="28"/>
        </w:rPr>
        <w:t>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етки и карты изображений в </w:t>
      </w:r>
      <w:r w:rsidRPr="0083192C">
        <w:rPr>
          <w:rFonts w:asciiTheme="majorBidi" w:hAnsiTheme="majorBidi" w:cstheme="majorBidi"/>
          <w:bCs/>
          <w:sz w:val="28"/>
          <w:szCs w:val="28"/>
          <w:lang w:val="en-US"/>
        </w:rPr>
        <w:t>html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документах</w:t>
      </w:r>
    </w:p>
    <w:sectPr w:rsidR="0083192C" w:rsidRPr="0083192C" w:rsidSect="00137D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multilevel"/>
    <w:tmpl w:val="95E6299C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7"/>
    <w:multiLevelType w:val="multi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A"/>
    <w:rsid w:val="000B2EBF"/>
    <w:rsid w:val="00137DC3"/>
    <w:rsid w:val="005404C8"/>
    <w:rsid w:val="00747860"/>
    <w:rsid w:val="0083192C"/>
    <w:rsid w:val="00BD640A"/>
    <w:rsid w:val="00F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81EA2"/>
  <w15:chartTrackingRefBased/>
  <w15:docId w15:val="{BFC56184-8EAB-2442-A799-E4D70BE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0A"/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92C"/>
    <w:pPr>
      <w:suppressAutoHyphens/>
      <w:spacing w:after="200" w:line="276" w:lineRule="auto"/>
      <w:ind w:left="720"/>
    </w:pPr>
    <w:rPr>
      <w:rFonts w:cs="Calibri"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83192C"/>
    <w:pPr>
      <w:suppressAutoHyphens/>
      <w:spacing w:before="6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4">
    <w:name w:val="Содержимое таблицы"/>
    <w:basedOn w:val="a"/>
    <w:rsid w:val="0083192C"/>
    <w:pPr>
      <w:suppressLineNumbers/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character" w:styleId="a5">
    <w:name w:val="Strong"/>
    <w:basedOn w:val="a0"/>
    <w:uiPriority w:val="22"/>
    <w:qFormat/>
    <w:rsid w:val="000B2E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Новиков</cp:lastModifiedBy>
  <cp:revision>3</cp:revision>
  <dcterms:created xsi:type="dcterms:W3CDTF">2020-03-01T17:10:00Z</dcterms:created>
  <dcterms:modified xsi:type="dcterms:W3CDTF">2020-03-05T10:49:00Z</dcterms:modified>
</cp:coreProperties>
</file>