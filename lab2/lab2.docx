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И НАУКИ УКРАИНЫ</w:t>
      </w:r>
    </w:p>
    <w:p w:rsidR="00BD640A" w:rsidRPr="001B2AFC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ОДЕССКИЙ НАЦИОНАЛЬНЫЙ ПОЛИТЕХНИЧЕСКИЙ УНИВЕРСИТЕТ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Институт компьютерных систем</w:t>
      </w:r>
    </w:p>
    <w:p w:rsidR="00BD640A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информационных систем</w:t>
      </w: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BD640A" w:rsidRPr="00233EDB" w:rsidRDefault="00BD640A" w:rsidP="00BD640A">
      <w:pPr>
        <w:tabs>
          <w:tab w:val="left" w:pos="705"/>
          <w:tab w:val="center" w:pos="4510"/>
        </w:tabs>
        <w:spacing w:line="360" w:lineRule="auto"/>
        <w:ind w:right="340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ab/>
      </w:r>
      <w:r w:rsidRPr="00233EDB">
        <w:rPr>
          <w:rFonts w:ascii="Times New Roman" w:eastAsia="Times New Roman" w:hAnsi="Times New Roman"/>
          <w:sz w:val="28"/>
        </w:rPr>
        <w:tab/>
      </w:r>
      <w:r>
        <w:rPr>
          <w:rFonts w:ascii="Times New Roman" w:eastAsia="Times New Roman" w:hAnsi="Times New Roman"/>
          <w:sz w:val="28"/>
        </w:rPr>
        <w:t>Лабораторная работа №</w:t>
      </w:r>
      <w:r w:rsidR="00603662" w:rsidRPr="00FC7A35">
        <w:rPr>
          <w:rFonts w:ascii="Times New Roman" w:eastAsia="Times New Roman" w:hAnsi="Times New Roman"/>
          <w:sz w:val="28"/>
        </w:rPr>
        <w:t>2</w:t>
      </w:r>
      <w:r w:rsidRPr="00233EDB">
        <w:rPr>
          <w:rFonts w:ascii="Times New Roman" w:eastAsia="Times New Roman" w:hAnsi="Times New Roman"/>
          <w:sz w:val="28"/>
        </w:rPr>
        <w:t xml:space="preserve">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/>
          <w:sz w:val="28"/>
        </w:rPr>
      </w:pPr>
      <w:r w:rsidRPr="00233EDB">
        <w:rPr>
          <w:rFonts w:ascii="Times New Roman" w:eastAsia="Times New Roman" w:hAnsi="Times New Roman"/>
          <w:sz w:val="28"/>
        </w:rPr>
        <w:t>По предмету: “</w:t>
      </w:r>
      <w:r w:rsidR="005404C8">
        <w:rPr>
          <w:rFonts w:ascii="Times New Roman" w:eastAsia="Times New Roman" w:hAnsi="Times New Roman"/>
          <w:sz w:val="28"/>
        </w:rPr>
        <w:t>Веб-технологии и веб-дизайн</w:t>
      </w:r>
      <w:r w:rsidRPr="00233EDB">
        <w:rPr>
          <w:rFonts w:ascii="Times New Roman" w:eastAsia="Times New Roman" w:hAnsi="Times New Roman"/>
          <w:sz w:val="28"/>
        </w:rPr>
        <w:t xml:space="preserve">” </w:t>
      </w:r>
    </w:p>
    <w:p w:rsidR="00BD640A" w:rsidRPr="00233EDB" w:rsidRDefault="00BD640A" w:rsidP="00BD640A">
      <w:pPr>
        <w:spacing w:line="360" w:lineRule="auto"/>
        <w:ind w:right="34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  <w:r w:rsidRPr="00233EDB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 xml:space="preserve">Тема: </w:t>
      </w:r>
      <w:r w:rsidR="00603662" w:rsidRPr="00603662"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  <w:t>«Основы веб-дизайна. Создание простейшего HTML-документа. Работа с веб-редакторами»</w:t>
      </w:r>
    </w:p>
    <w:p w:rsidR="00BD640A" w:rsidRDefault="00BD640A" w:rsidP="00BD640A">
      <w:pPr>
        <w:spacing w:line="360" w:lineRule="auto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3662" w:rsidRDefault="00603662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3662" w:rsidRDefault="00603662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03662" w:rsidRDefault="00603662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Pr="0083192C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4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Выполнил:</w:t>
      </w:r>
    </w:p>
    <w:p w:rsidR="00BD640A" w:rsidRDefault="00BD640A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группы АИ-183</w:t>
      </w:r>
    </w:p>
    <w:p w:rsidR="00BD640A" w:rsidRPr="00FF16BF" w:rsidRDefault="0083192C" w:rsidP="00BD640A">
      <w:pPr>
        <w:spacing w:line="360" w:lineRule="auto"/>
        <w:ind w:right="2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Новиков Д</w:t>
      </w:r>
      <w:r w:rsidR="00BD640A" w:rsidRPr="00FF16BF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Д.</w:t>
      </w:r>
    </w:p>
    <w:p w:rsidR="00BD640A" w:rsidRPr="00FF16BF" w:rsidRDefault="00BD640A" w:rsidP="00BD640A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BD640A" w:rsidRPr="00FF16BF" w:rsidRDefault="00BD640A" w:rsidP="00BD640A">
      <w:pPr>
        <w:spacing w:line="360" w:lineRule="auto"/>
        <w:ind w:left="7940"/>
        <w:jc w:val="right"/>
        <w:rPr>
          <w:rFonts w:ascii="Times New Roman" w:eastAsia="Times New Roman" w:hAnsi="Times New Roman"/>
          <w:sz w:val="28"/>
          <w:szCs w:val="28"/>
        </w:rPr>
      </w:pPr>
      <w:r w:rsidRPr="00FF16BF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BD640A" w:rsidRPr="0083192C" w:rsidRDefault="005404C8" w:rsidP="00BD640A">
      <w:pPr>
        <w:spacing w:line="360" w:lineRule="auto"/>
        <w:ind w:left="623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3192C">
        <w:rPr>
          <w:rFonts w:ascii="Times New Roman" w:eastAsia="Times New Roman" w:hAnsi="Times New Roman" w:cs="Times New Roman"/>
          <w:sz w:val="28"/>
          <w:szCs w:val="28"/>
        </w:rPr>
        <w:t xml:space="preserve">доц. </w:t>
      </w:r>
      <w:proofErr w:type="spellStart"/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Защолк</w:t>
      </w:r>
      <w:r w:rsid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>н</w:t>
      </w:r>
      <w:proofErr w:type="spellEnd"/>
      <w:r w:rsidRPr="0083192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К.В.</w:t>
      </w: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360" w:lineRule="auto"/>
        <w:ind w:left="6237"/>
        <w:jc w:val="right"/>
        <w:rPr>
          <w:rFonts w:ascii="Times New Roman" w:eastAsia="Times New Roman" w:hAnsi="Times New Roman"/>
          <w:sz w:val="27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BD640A" w:rsidRDefault="00BD640A" w:rsidP="00BD640A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Одесса 20</w:t>
      </w:r>
      <w:r w:rsidR="005404C8">
        <w:rPr>
          <w:rFonts w:ascii="Times New Roman" w:eastAsia="Times New Roman" w:hAnsi="Times New Roman"/>
          <w:sz w:val="28"/>
        </w:rPr>
        <w:t>20</w:t>
      </w:r>
    </w:p>
    <w:p w:rsidR="00603662" w:rsidRDefault="00603662" w:rsidP="0083192C">
      <w:pPr>
        <w:rPr>
          <w:rFonts w:ascii="Times New Roman" w:hAnsi="Times New Roman" w:cs="Times New Roman"/>
          <w:b/>
          <w:sz w:val="28"/>
          <w:szCs w:val="24"/>
        </w:rPr>
      </w:pPr>
    </w:p>
    <w:p w:rsidR="0083192C" w:rsidRPr="00340CB9" w:rsidRDefault="0083192C" w:rsidP="0083192C">
      <w:pPr>
        <w:rPr>
          <w:rFonts w:ascii="Times New Roman" w:hAnsi="Times New Roman" w:cs="Times New Roman"/>
          <w:b/>
          <w:sz w:val="28"/>
          <w:szCs w:val="24"/>
        </w:rPr>
      </w:pPr>
      <w:r w:rsidRPr="00340CB9">
        <w:rPr>
          <w:rFonts w:ascii="Times New Roman" w:hAnsi="Times New Roman" w:cs="Times New Roman"/>
          <w:b/>
          <w:sz w:val="28"/>
          <w:szCs w:val="24"/>
        </w:rPr>
        <w:t xml:space="preserve">Задание 1. </w:t>
      </w:r>
    </w:p>
    <w:p w:rsidR="00603662" w:rsidRPr="00AE7B63" w:rsidRDefault="00603662" w:rsidP="00603662">
      <w:pPr>
        <w:jc w:val="center"/>
        <w:rPr>
          <w:rFonts w:ascii="Times New Roman" w:hAnsi="Times New Roman"/>
          <w:b/>
          <w:sz w:val="28"/>
          <w:szCs w:val="28"/>
        </w:rPr>
      </w:pPr>
    </w:p>
    <w:p w:rsidR="00603662" w:rsidRPr="00AE7B63" w:rsidRDefault="00603662" w:rsidP="00603662">
      <w:pPr>
        <w:pStyle w:val="a3"/>
        <w:numPr>
          <w:ilvl w:val="0"/>
          <w:numId w:val="6"/>
        </w:numPr>
        <w:suppressAutoHyphens w:val="0"/>
        <w:spacing w:after="0" w:line="240" w:lineRule="auto"/>
        <w:ind w:left="426" w:hanging="425"/>
        <w:contextualSpacing/>
        <w:rPr>
          <w:rFonts w:ascii="Times New Roman" w:hAnsi="Times New Roman"/>
          <w:sz w:val="28"/>
          <w:szCs w:val="28"/>
        </w:rPr>
      </w:pPr>
      <w:r w:rsidRPr="00E44A68">
        <w:rPr>
          <w:rFonts w:ascii="Times New Roman" w:hAnsi="Times New Roman"/>
          <w:sz w:val="28"/>
          <w:szCs w:val="28"/>
        </w:rPr>
        <w:t xml:space="preserve">Создать текстовый документ, например, с именем </w:t>
      </w:r>
      <w:r w:rsidRPr="00E44A68">
        <w:rPr>
          <w:rFonts w:ascii="Times New Roman" w:hAnsi="Times New Roman"/>
          <w:sz w:val="28"/>
          <w:szCs w:val="28"/>
          <w:lang w:val="en-US"/>
        </w:rPr>
        <w:t>index</w:t>
      </w:r>
      <w:r w:rsidRPr="00E44A68">
        <w:rPr>
          <w:rFonts w:ascii="Times New Roman" w:hAnsi="Times New Roman"/>
          <w:sz w:val="28"/>
          <w:szCs w:val="28"/>
        </w:rPr>
        <w:t xml:space="preserve">, с расширением </w:t>
      </w:r>
      <w:r w:rsidRPr="00E44A68"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в выбранном веб-редакторе.</w:t>
      </w:r>
    </w:p>
    <w:p w:rsidR="00603662" w:rsidRPr="00AE7B63" w:rsidRDefault="00603662" w:rsidP="00603662">
      <w:pPr>
        <w:pStyle w:val="a3"/>
        <w:numPr>
          <w:ilvl w:val="0"/>
          <w:numId w:val="6"/>
        </w:numPr>
        <w:suppressAutoHyphens w:val="0"/>
        <w:spacing w:after="0" w:line="240" w:lineRule="auto"/>
        <w:ind w:left="426" w:hanging="426"/>
        <w:contextualSpacing/>
        <w:rPr>
          <w:rFonts w:ascii="Times New Roman" w:hAnsi="Times New Roman"/>
          <w:sz w:val="28"/>
          <w:szCs w:val="28"/>
        </w:rPr>
      </w:pPr>
      <w:r w:rsidRPr="00AE7B63">
        <w:rPr>
          <w:rFonts w:ascii="Times New Roman" w:hAnsi="Times New Roman"/>
          <w:sz w:val="28"/>
        </w:rPr>
        <w:t xml:space="preserve">Ввести теги, определяющие структуру </w:t>
      </w:r>
      <w:r w:rsidRPr="00AE7B63">
        <w:rPr>
          <w:rFonts w:ascii="Times New Roman" w:hAnsi="Times New Roman"/>
          <w:sz w:val="28"/>
          <w:lang w:val="en-US"/>
        </w:rPr>
        <w:t>html</w:t>
      </w:r>
      <w:r w:rsidRPr="00AE7B63">
        <w:rPr>
          <w:rFonts w:ascii="Times New Roman" w:hAnsi="Times New Roman"/>
          <w:sz w:val="28"/>
        </w:rPr>
        <w:t>-документа:</w:t>
      </w:r>
    </w:p>
    <w:p w:rsidR="00603662" w:rsidRPr="00E44A68" w:rsidRDefault="00603662" w:rsidP="00603662">
      <w:pPr>
        <w:widowControl w:val="0"/>
        <w:ind w:left="426" w:hanging="426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0660D6">
        <w:rPr>
          <w:rFonts w:ascii="Times New Roman" w:hAnsi="Times New Roman"/>
          <w:b/>
          <w:bCs/>
          <w:sz w:val="24"/>
          <w:szCs w:val="24"/>
        </w:rPr>
        <w:tab/>
      </w:r>
      <w:r w:rsidRPr="00E44A68">
        <w:rPr>
          <w:rFonts w:ascii="Times New Roman" w:hAnsi="Times New Roman"/>
          <w:b/>
          <w:bCs/>
          <w:sz w:val="24"/>
          <w:szCs w:val="24"/>
          <w:lang w:val="en-US"/>
        </w:rPr>
        <w:t>&lt;HTML&gt;</w:t>
      </w:r>
    </w:p>
    <w:p w:rsidR="00603662" w:rsidRDefault="00603662" w:rsidP="00603662">
      <w:pPr>
        <w:widowControl w:val="0"/>
        <w:ind w:left="426" w:hanging="426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E44A68">
        <w:rPr>
          <w:rFonts w:ascii="Times New Roman" w:hAnsi="Times New Roman"/>
          <w:b/>
          <w:bCs/>
          <w:sz w:val="24"/>
          <w:szCs w:val="24"/>
          <w:lang w:val="en-US"/>
        </w:rPr>
        <w:t xml:space="preserve">&lt;HEAD&gt; </w:t>
      </w:r>
    </w:p>
    <w:p w:rsidR="00603662" w:rsidRPr="00E44A68" w:rsidRDefault="00603662" w:rsidP="00603662">
      <w:pPr>
        <w:widowControl w:val="0"/>
        <w:ind w:left="426" w:hanging="426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E44A68">
        <w:rPr>
          <w:rFonts w:ascii="Times New Roman" w:hAnsi="Times New Roman"/>
          <w:b/>
          <w:bCs/>
          <w:sz w:val="24"/>
          <w:szCs w:val="24"/>
          <w:lang w:val="en-US"/>
        </w:rPr>
        <w:t xml:space="preserve">&lt;TITLE&gt; </w:t>
      </w:r>
      <w:r w:rsidRPr="00E44A68">
        <w:rPr>
          <w:rFonts w:ascii="Times New Roman" w:hAnsi="Times New Roman"/>
          <w:b/>
          <w:bCs/>
          <w:sz w:val="24"/>
          <w:szCs w:val="24"/>
        </w:rPr>
        <w:t>Фамилия</w:t>
      </w:r>
      <w:r w:rsidRPr="00E44A68">
        <w:rPr>
          <w:rFonts w:ascii="Times New Roman" w:hAnsi="Times New Roman"/>
          <w:b/>
          <w:bCs/>
          <w:sz w:val="24"/>
          <w:szCs w:val="24"/>
          <w:lang w:val="en-US"/>
        </w:rPr>
        <w:t xml:space="preserve"> &lt;/TITLE&gt;</w:t>
      </w:r>
    </w:p>
    <w:p w:rsidR="00603662" w:rsidRPr="00BE4325" w:rsidRDefault="00603662" w:rsidP="00603662">
      <w:pPr>
        <w:widowControl w:val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E44A68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BE4325">
        <w:rPr>
          <w:rFonts w:ascii="Times New Roman" w:hAnsi="Times New Roman"/>
          <w:b/>
          <w:bCs/>
          <w:sz w:val="24"/>
          <w:szCs w:val="24"/>
        </w:rPr>
        <w:t>&lt;/</w:t>
      </w:r>
      <w:r w:rsidRPr="00E44A68">
        <w:rPr>
          <w:rFonts w:ascii="Times New Roman" w:hAnsi="Times New Roman"/>
          <w:b/>
          <w:bCs/>
          <w:sz w:val="24"/>
          <w:szCs w:val="24"/>
          <w:lang w:val="en-US"/>
        </w:rPr>
        <w:t>HEAD</w:t>
      </w:r>
      <w:r w:rsidRPr="00BE4325">
        <w:rPr>
          <w:rFonts w:ascii="Times New Roman" w:hAnsi="Times New Roman"/>
          <w:b/>
          <w:bCs/>
          <w:sz w:val="24"/>
          <w:szCs w:val="24"/>
        </w:rPr>
        <w:t>&gt;</w:t>
      </w:r>
    </w:p>
    <w:p w:rsidR="00603662" w:rsidRPr="00E44A68" w:rsidRDefault="00603662" w:rsidP="00603662">
      <w:pPr>
        <w:widowControl w:val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BE4325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E44A68">
        <w:rPr>
          <w:rFonts w:ascii="Times New Roman" w:hAnsi="Times New Roman"/>
          <w:b/>
          <w:bCs/>
          <w:sz w:val="24"/>
          <w:szCs w:val="24"/>
        </w:rPr>
        <w:t>&lt;BODY&gt;</w:t>
      </w:r>
    </w:p>
    <w:p w:rsidR="00603662" w:rsidRPr="00E44A68" w:rsidRDefault="00603662" w:rsidP="00603662">
      <w:pPr>
        <w:widowControl w:val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E44A68">
        <w:rPr>
          <w:rFonts w:ascii="Times New Roman" w:hAnsi="Times New Roman"/>
          <w:b/>
          <w:bCs/>
          <w:sz w:val="24"/>
          <w:szCs w:val="24"/>
        </w:rPr>
        <w:t xml:space="preserve">Приветствую Вас на моей первой </w:t>
      </w:r>
      <w:r w:rsidRPr="00E44A68">
        <w:rPr>
          <w:rFonts w:ascii="Times New Roman" w:hAnsi="Times New Roman"/>
          <w:b/>
          <w:bCs/>
          <w:sz w:val="24"/>
          <w:szCs w:val="24"/>
          <w:lang w:val="en-US"/>
        </w:rPr>
        <w:t>web</w:t>
      </w:r>
      <w:r w:rsidRPr="00E44A68">
        <w:rPr>
          <w:rFonts w:ascii="Times New Roman" w:hAnsi="Times New Roman"/>
          <w:b/>
          <w:bCs/>
          <w:sz w:val="24"/>
          <w:szCs w:val="24"/>
        </w:rPr>
        <w:t>-страничке!</w:t>
      </w:r>
    </w:p>
    <w:p w:rsidR="00603662" w:rsidRPr="00E44A68" w:rsidRDefault="00603662" w:rsidP="00603662">
      <w:pPr>
        <w:widowControl w:val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 w:rsidRPr="00E44A68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E44A68">
        <w:rPr>
          <w:rFonts w:ascii="Times New Roman" w:hAnsi="Times New Roman"/>
          <w:b/>
          <w:bCs/>
          <w:sz w:val="24"/>
          <w:szCs w:val="24"/>
        </w:rPr>
        <w:t>&lt;/BODY&gt;</w:t>
      </w:r>
    </w:p>
    <w:p w:rsidR="00603662" w:rsidRPr="00E44A68" w:rsidRDefault="00603662" w:rsidP="00603662">
      <w:pPr>
        <w:widowControl w:val="0"/>
        <w:ind w:left="426" w:hanging="42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Pr="00E44A68">
        <w:rPr>
          <w:rFonts w:ascii="Times New Roman" w:hAnsi="Times New Roman"/>
          <w:b/>
          <w:bCs/>
          <w:sz w:val="24"/>
          <w:szCs w:val="24"/>
        </w:rPr>
        <w:t>&lt;/HTML&gt;</w:t>
      </w:r>
    </w:p>
    <w:p w:rsidR="00603662" w:rsidRDefault="00603662" w:rsidP="00603662">
      <w:pPr>
        <w:pStyle w:val="a3"/>
        <w:numPr>
          <w:ilvl w:val="0"/>
          <w:numId w:val="6"/>
        </w:numPr>
        <w:suppressAutoHyphens w:val="0"/>
        <w:spacing w:after="0" w:line="240" w:lineRule="auto"/>
        <w:ind w:left="426" w:hanging="426"/>
        <w:contextualSpacing/>
        <w:rPr>
          <w:rFonts w:ascii="Times New Roman" w:hAnsi="Times New Roman"/>
          <w:sz w:val="28"/>
          <w:szCs w:val="28"/>
        </w:rPr>
      </w:pPr>
      <w:r w:rsidRPr="00E44A68">
        <w:rPr>
          <w:rFonts w:ascii="Times New Roman" w:hAnsi="Times New Roman"/>
          <w:sz w:val="28"/>
          <w:szCs w:val="28"/>
        </w:rPr>
        <w:t>Сохранить документ и открыть его в браузере.</w:t>
      </w:r>
    </w:p>
    <w:p w:rsidR="00603662" w:rsidRPr="001F5F2C" w:rsidRDefault="00603662" w:rsidP="00603662">
      <w:pPr>
        <w:pStyle w:val="a3"/>
        <w:widowControl w:val="0"/>
        <w:numPr>
          <w:ilvl w:val="0"/>
          <w:numId w:val="6"/>
        </w:numPr>
        <w:suppressAutoHyphens w:val="0"/>
        <w:spacing w:before="120"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F5F2C">
        <w:rPr>
          <w:rFonts w:ascii="Times New Roman" w:hAnsi="Times New Roman"/>
          <w:sz w:val="28"/>
          <w:szCs w:val="28"/>
        </w:rPr>
        <w:t xml:space="preserve">Отредактировать документ - </w:t>
      </w:r>
      <w:r w:rsidRPr="001F5F2C">
        <w:rPr>
          <w:rFonts w:ascii="Times New Roman" w:eastAsia="Times New Roman" w:hAnsi="Times New Roman"/>
          <w:sz w:val="28"/>
          <w:szCs w:val="24"/>
          <w:lang w:eastAsia="ru-RU"/>
        </w:rPr>
        <w:t xml:space="preserve">после текста 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«Приветствую Вас на моей первой 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web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-страничке!» </w:t>
      </w:r>
      <w:r w:rsidRPr="001F5F2C">
        <w:rPr>
          <w:rFonts w:ascii="Times New Roman" w:eastAsia="Times New Roman" w:hAnsi="Times New Roman"/>
          <w:sz w:val="28"/>
          <w:szCs w:val="24"/>
          <w:lang w:eastAsia="ru-RU"/>
        </w:rPr>
        <w:t xml:space="preserve">текст </w:t>
      </w:r>
      <w:r w:rsidRPr="0014141A">
        <w:rPr>
          <w:rFonts w:ascii="Times New Roman" w:eastAsia="Times New Roman" w:hAnsi="Times New Roman"/>
          <w:sz w:val="28"/>
          <w:szCs w:val="24"/>
          <w:lang w:eastAsia="ru-RU"/>
        </w:rPr>
        <w:t>подписи</w:t>
      </w:r>
      <w:r w:rsidRPr="001F5F2C">
        <w:rPr>
          <w:rFonts w:ascii="Times New Roman" w:eastAsia="Times New Roman" w:hAnsi="Times New Roman"/>
          <w:sz w:val="28"/>
          <w:szCs w:val="24"/>
          <w:lang w:eastAsia="ru-RU"/>
        </w:rPr>
        <w:t>:</w:t>
      </w:r>
    </w:p>
    <w:p w:rsidR="00603662" w:rsidRDefault="00603662" w:rsidP="00603662">
      <w:pPr>
        <w:widowControl w:val="0"/>
        <w:spacing w:before="120"/>
        <w:ind w:left="720" w:hanging="720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1F5F2C">
        <w:rPr>
          <w:rFonts w:ascii="Times New Roman" w:eastAsia="Times New Roman" w:hAnsi="Times New Roman"/>
          <w:b/>
          <w:bCs/>
          <w:sz w:val="24"/>
          <w:szCs w:val="24"/>
        </w:rPr>
        <w:t xml:space="preserve">Студент группы </w:t>
      </w:r>
      <w:r>
        <w:rPr>
          <w:rFonts w:ascii="Times New Roman" w:eastAsia="Times New Roman" w:hAnsi="Times New Roman"/>
          <w:b/>
          <w:bCs/>
          <w:sz w:val="24"/>
          <w:szCs w:val="24"/>
        </w:rPr>
        <w:t>№</w:t>
      </w:r>
      <w:r w:rsidRPr="001F5F2C">
        <w:rPr>
          <w:rFonts w:ascii="Times New Roman" w:eastAsia="Times New Roman" w:hAnsi="Times New Roman"/>
          <w:b/>
          <w:bCs/>
          <w:sz w:val="24"/>
          <w:szCs w:val="24"/>
        </w:rPr>
        <w:t xml:space="preserve">  </w:t>
      </w:r>
    </w:p>
    <w:p w:rsidR="00603662" w:rsidRPr="00AE7B63" w:rsidRDefault="00603662" w:rsidP="00603662">
      <w:pPr>
        <w:widowControl w:val="0"/>
        <w:spacing w:before="120"/>
        <w:ind w:left="720" w:hanging="720"/>
        <w:jc w:val="center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proofErr w:type="gramStart"/>
      <w:r w:rsidRPr="001F5F2C">
        <w:rPr>
          <w:rFonts w:ascii="Times New Roman" w:eastAsia="Times New Roman" w:hAnsi="Times New Roman"/>
          <w:b/>
          <w:bCs/>
          <w:sz w:val="24"/>
          <w:szCs w:val="24"/>
        </w:rPr>
        <w:t>Фамилия  Имя</w:t>
      </w:r>
      <w:proofErr w:type="gramEnd"/>
    </w:p>
    <w:p w:rsidR="00603662" w:rsidRPr="001F5F2C" w:rsidRDefault="00603662" w:rsidP="00603662">
      <w:pPr>
        <w:widowControl w:val="0"/>
        <w:numPr>
          <w:ilvl w:val="0"/>
          <w:numId w:val="6"/>
        </w:numPr>
        <w:spacing w:before="120"/>
        <w:ind w:left="426" w:hanging="426"/>
        <w:jc w:val="both"/>
        <w:rPr>
          <w:rFonts w:ascii="Times New Roman" w:hAnsi="Times New Roman"/>
          <w:sz w:val="28"/>
        </w:rPr>
      </w:pPr>
      <w:proofErr w:type="gramStart"/>
      <w:r w:rsidRPr="001F5F2C">
        <w:rPr>
          <w:rFonts w:ascii="Times New Roman" w:hAnsi="Times New Roman"/>
          <w:sz w:val="28"/>
        </w:rPr>
        <w:t>Используя</w:t>
      </w:r>
      <w:proofErr w:type="gramEnd"/>
      <w:r w:rsidRPr="001F5F2C">
        <w:rPr>
          <w:rFonts w:ascii="Times New Roman" w:hAnsi="Times New Roman"/>
          <w:sz w:val="28"/>
        </w:rPr>
        <w:t xml:space="preserve"> одиночный тег</w:t>
      </w:r>
      <w:r w:rsidRPr="001F5F2C">
        <w:rPr>
          <w:rFonts w:ascii="Times New Roman" w:hAnsi="Times New Roman"/>
          <w:b/>
          <w:bCs/>
          <w:sz w:val="28"/>
        </w:rPr>
        <w:t xml:space="preserve"> &lt;</w:t>
      </w:r>
      <w:r w:rsidRPr="001F5F2C">
        <w:rPr>
          <w:rFonts w:ascii="Times New Roman" w:hAnsi="Times New Roman"/>
          <w:b/>
          <w:bCs/>
          <w:sz w:val="28"/>
          <w:lang w:val="en-US"/>
        </w:rPr>
        <w:t>BR</w:t>
      </w:r>
      <w:r w:rsidRPr="001F5F2C">
        <w:rPr>
          <w:rFonts w:ascii="Times New Roman" w:hAnsi="Times New Roman"/>
          <w:b/>
          <w:bCs/>
          <w:sz w:val="28"/>
        </w:rPr>
        <w:t>&gt;</w:t>
      </w:r>
      <w:r w:rsidRPr="001F5F2C">
        <w:rPr>
          <w:rFonts w:ascii="Times New Roman" w:hAnsi="Times New Roman"/>
          <w:sz w:val="28"/>
        </w:rPr>
        <w:t xml:space="preserve">, отредактировать документ так, чтобы подпись начиналась с новой строки, а </w:t>
      </w:r>
      <w:r w:rsidRPr="001F5F2C">
        <w:rPr>
          <w:rFonts w:ascii="Times New Roman" w:hAnsi="Times New Roman"/>
          <w:b/>
          <w:bCs/>
          <w:sz w:val="28"/>
        </w:rPr>
        <w:t>Фамилия Имя</w:t>
      </w:r>
      <w:r w:rsidRPr="001F5F2C">
        <w:rPr>
          <w:rFonts w:ascii="Times New Roman" w:hAnsi="Times New Roman"/>
          <w:sz w:val="28"/>
        </w:rPr>
        <w:t xml:space="preserve"> – в следующей строке. Просмотреть в бр</w:t>
      </w:r>
      <w:r>
        <w:rPr>
          <w:rFonts w:ascii="Times New Roman" w:hAnsi="Times New Roman"/>
          <w:sz w:val="28"/>
        </w:rPr>
        <w:t>а</w:t>
      </w:r>
      <w:r w:rsidRPr="001F5F2C">
        <w:rPr>
          <w:rFonts w:ascii="Times New Roman" w:hAnsi="Times New Roman"/>
          <w:sz w:val="28"/>
        </w:rPr>
        <w:t xml:space="preserve">узере новый вариант. </w:t>
      </w:r>
    </w:p>
    <w:p w:rsidR="00603662" w:rsidRPr="001F5F2C" w:rsidRDefault="00603662" w:rsidP="00603662">
      <w:pPr>
        <w:pStyle w:val="a3"/>
        <w:widowControl w:val="0"/>
        <w:numPr>
          <w:ilvl w:val="0"/>
          <w:numId w:val="6"/>
        </w:numPr>
        <w:suppressAutoHyphens w:val="0"/>
        <w:spacing w:before="120"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1F5F2C">
        <w:rPr>
          <w:rFonts w:ascii="Times New Roman" w:eastAsia="Times New Roman" w:hAnsi="Times New Roman"/>
          <w:sz w:val="28"/>
          <w:szCs w:val="24"/>
          <w:lang w:eastAsia="ru-RU"/>
        </w:rPr>
        <w:t xml:space="preserve">Оформить фрагменты текста с помощью стилей 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Заголовков</w:t>
      </w:r>
      <w:r w:rsidRPr="001F5F2C">
        <w:rPr>
          <w:rFonts w:ascii="Times New Roman" w:eastAsia="Times New Roman" w:hAnsi="Times New Roman"/>
          <w:sz w:val="28"/>
          <w:szCs w:val="24"/>
          <w:lang w:eastAsia="ru-RU"/>
        </w:rPr>
        <w:t xml:space="preserve"> – первую строку документа оформить стилем 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Заголовок 1-го уровня</w:t>
      </w:r>
      <w:r w:rsidRPr="001F5F2C">
        <w:rPr>
          <w:rFonts w:ascii="Times New Roman" w:eastAsia="Times New Roman" w:hAnsi="Times New Roman"/>
          <w:sz w:val="28"/>
          <w:szCs w:val="24"/>
          <w:lang w:eastAsia="ru-RU"/>
        </w:rPr>
        <w:t xml:space="preserve"> с помощью парного тега 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&lt;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H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1&gt; …&lt;/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val="en-US" w:eastAsia="ru-RU"/>
        </w:rPr>
        <w:t>H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1&gt;</w:t>
      </w:r>
      <w:r w:rsidRPr="001F5F2C">
        <w:rPr>
          <w:rFonts w:ascii="Times New Roman" w:eastAsia="Times New Roman" w:hAnsi="Times New Roman"/>
          <w:sz w:val="28"/>
          <w:szCs w:val="24"/>
          <w:lang w:eastAsia="ru-RU"/>
        </w:rPr>
        <w:t xml:space="preserve">. Вторую строку оформить как 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Заголовок 6-го уровня</w:t>
      </w:r>
      <w:r w:rsidRPr="001F5F2C">
        <w:rPr>
          <w:rFonts w:ascii="Times New Roman" w:eastAsia="Times New Roman" w:hAnsi="Times New Roman"/>
          <w:sz w:val="28"/>
          <w:szCs w:val="24"/>
          <w:lang w:eastAsia="ru-RU"/>
        </w:rPr>
        <w:t xml:space="preserve">, а третью как 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 xml:space="preserve">Заголовок </w:t>
      </w: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3</w:t>
      </w:r>
      <w:r w:rsidRPr="001F5F2C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-го уровня</w:t>
      </w:r>
      <w:r w:rsidRPr="001F5F2C">
        <w:rPr>
          <w:rFonts w:ascii="Times New Roman" w:eastAsia="Times New Roman" w:hAnsi="Times New Roman"/>
          <w:sz w:val="28"/>
          <w:szCs w:val="24"/>
          <w:lang w:eastAsia="ru-RU"/>
        </w:rPr>
        <w:t>.</w:t>
      </w:r>
    </w:p>
    <w:p w:rsidR="00603662" w:rsidRPr="00E27DA4" w:rsidRDefault="00603662" w:rsidP="00603662">
      <w:pPr>
        <w:pStyle w:val="a3"/>
        <w:widowControl w:val="0"/>
        <w:numPr>
          <w:ilvl w:val="0"/>
          <w:numId w:val="6"/>
        </w:numPr>
        <w:suppressAutoHyphens w:val="0"/>
        <w:spacing w:before="120"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E27DA4">
        <w:rPr>
          <w:rFonts w:ascii="Times New Roman" w:hAnsi="Times New Roman"/>
          <w:sz w:val="28"/>
        </w:rPr>
        <w:t xml:space="preserve">Выполнить форматирование шрифта - 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После строки </w:t>
      </w:r>
      <w:r w:rsidRPr="00E27DA4"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Фамилия Имя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добавить</w:t>
      </w:r>
      <w:r w:rsidRPr="00E27DA4">
        <w:rPr>
          <w:rFonts w:ascii="Times New Roman" w:eastAsia="Times New Roman" w:hAnsi="Times New Roman"/>
          <w:sz w:val="28"/>
          <w:szCs w:val="24"/>
          <w:lang w:eastAsia="ru-RU"/>
        </w:rPr>
        <w:t xml:space="preserve"> еще одну строку текста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:</w:t>
      </w:r>
    </w:p>
    <w:p w:rsidR="00603662" w:rsidRPr="009523B0" w:rsidRDefault="00603662" w:rsidP="00603662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E27DA4">
        <w:rPr>
          <w:rFonts w:ascii="Times New Roman" w:eastAsia="Times New Roman" w:hAnsi="Times New Roman"/>
          <w:b/>
          <w:bCs/>
          <w:sz w:val="28"/>
          <w:szCs w:val="24"/>
        </w:rPr>
        <w:t>Нас утро встречает прохладой</w:t>
      </w:r>
    </w:p>
    <w:p w:rsidR="00603662" w:rsidRPr="00E27DA4" w:rsidRDefault="00603662" w:rsidP="00603662">
      <w:pPr>
        <w:pStyle w:val="a3"/>
        <w:numPr>
          <w:ilvl w:val="0"/>
          <w:numId w:val="6"/>
        </w:numPr>
        <w:suppressAutoHyphens w:val="0"/>
        <w:spacing w:after="0" w:line="240" w:lineRule="auto"/>
        <w:ind w:left="426" w:hanging="426"/>
        <w:contextualSpacing/>
        <w:rPr>
          <w:rFonts w:ascii="Times New Roman" w:hAnsi="Times New Roman"/>
          <w:sz w:val="28"/>
          <w:szCs w:val="28"/>
        </w:rPr>
      </w:pPr>
      <w:r w:rsidRPr="00E27DA4">
        <w:rPr>
          <w:rFonts w:ascii="Times New Roman" w:hAnsi="Times New Roman"/>
          <w:sz w:val="28"/>
          <w:szCs w:val="28"/>
        </w:rPr>
        <w:t>Оформить фразу по приведенному ниже образцу:</w:t>
      </w:r>
    </w:p>
    <w:p w:rsidR="00603662" w:rsidRPr="00E27DA4" w:rsidRDefault="0060399D" w:rsidP="00603662">
      <w:pPr>
        <w:ind w:left="360"/>
        <w:jc w:val="center"/>
        <w:rPr>
          <w:rFonts w:ascii="Times New Roman" w:hAnsi="Times New Roman"/>
          <w:sz w:val="28"/>
          <w:szCs w:val="28"/>
        </w:rPr>
      </w:pPr>
      <w:r w:rsidRPr="00E27DA4">
        <w:rPr>
          <w:rFonts w:ascii="Times New Roman" w:hAnsi="Times New Roman"/>
          <w:noProof/>
          <w:sz w:val="28"/>
          <w:szCs w:val="28"/>
        </w:rPr>
        <w:object w:dxaOrig="3432" w:dyaOrig="348" w14:anchorId="5085ED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53.1pt;height:26.2pt;mso-width-percent:0;mso-height-percent:0;mso-width-percent:0;mso-height-percent:0" o:ole="" fillcolor="window">
            <v:imagedata r:id="rId5" o:title=""/>
          </v:shape>
          <o:OLEObject Type="Embed" ProgID="PBrush" ShapeID="_x0000_i1025" DrawAspect="Content" ObjectID="_1644653993" r:id="rId6"/>
        </w:object>
      </w:r>
    </w:p>
    <w:p w:rsidR="00603662" w:rsidRPr="00E27DA4" w:rsidRDefault="00603662" w:rsidP="00603662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E27DA4">
        <w:rPr>
          <w:rFonts w:ascii="Times New Roman" w:hAnsi="Times New Roman"/>
          <w:sz w:val="28"/>
          <w:szCs w:val="28"/>
        </w:rPr>
        <w:t>В слове УТРО все буквы должны иметь</w:t>
      </w:r>
      <w:r w:rsidRPr="00E27DA4">
        <w:rPr>
          <w:rFonts w:ascii="Times New Roman" w:hAnsi="Times New Roman"/>
          <w:bCs/>
          <w:sz w:val="28"/>
          <w:szCs w:val="28"/>
        </w:rPr>
        <w:t xml:space="preserve"> разные цвета</w:t>
      </w:r>
      <w:r w:rsidRPr="00E27DA4">
        <w:rPr>
          <w:rFonts w:ascii="Times New Roman" w:hAnsi="Times New Roman"/>
          <w:sz w:val="28"/>
          <w:szCs w:val="28"/>
        </w:rPr>
        <w:t xml:space="preserve">. В слове ПРОХЛАДОЙ оформить буквы ПРО – </w:t>
      </w:r>
      <w:r w:rsidRPr="00E27DA4">
        <w:rPr>
          <w:rFonts w:ascii="Times New Roman" w:hAnsi="Times New Roman"/>
          <w:bCs/>
          <w:sz w:val="28"/>
          <w:szCs w:val="28"/>
        </w:rPr>
        <w:t>красным</w:t>
      </w:r>
      <w:r w:rsidRPr="00E27DA4">
        <w:rPr>
          <w:rFonts w:ascii="Times New Roman" w:hAnsi="Times New Roman"/>
          <w:sz w:val="28"/>
          <w:szCs w:val="28"/>
        </w:rPr>
        <w:t xml:space="preserve"> цветом, ОЙ – </w:t>
      </w:r>
      <w:r w:rsidRPr="00E27DA4">
        <w:rPr>
          <w:rFonts w:ascii="Times New Roman" w:hAnsi="Times New Roman"/>
          <w:bCs/>
          <w:sz w:val="28"/>
          <w:szCs w:val="28"/>
        </w:rPr>
        <w:t>синим</w:t>
      </w:r>
      <w:r w:rsidRPr="00E27DA4">
        <w:rPr>
          <w:rFonts w:ascii="Times New Roman" w:hAnsi="Times New Roman"/>
          <w:sz w:val="28"/>
          <w:szCs w:val="28"/>
        </w:rPr>
        <w:t>.</w:t>
      </w:r>
    </w:p>
    <w:p w:rsidR="00603662" w:rsidRPr="005113A3" w:rsidRDefault="00603662" w:rsidP="00603662">
      <w:pPr>
        <w:pStyle w:val="a3"/>
        <w:numPr>
          <w:ilvl w:val="0"/>
          <w:numId w:val="6"/>
        </w:numPr>
        <w:suppressAutoHyphens w:val="0"/>
        <w:spacing w:after="0" w:line="240" w:lineRule="auto"/>
        <w:ind w:left="426" w:hanging="426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Оформить строку с подписью </w:t>
      </w:r>
      <w:r w:rsidRPr="005113A3">
        <w:rPr>
          <w:rFonts w:ascii="Times New Roman" w:hAnsi="Times New Roman"/>
          <w:sz w:val="28"/>
          <w:szCs w:val="28"/>
        </w:rPr>
        <w:t>(</w:t>
      </w:r>
      <w:r w:rsidRPr="005113A3">
        <w:rPr>
          <w:rFonts w:ascii="Times New Roman" w:hAnsi="Times New Roman"/>
          <w:b/>
          <w:bCs/>
          <w:sz w:val="28"/>
          <w:szCs w:val="28"/>
        </w:rPr>
        <w:t xml:space="preserve">Студент группы </w:t>
      </w:r>
      <w:r>
        <w:rPr>
          <w:rFonts w:ascii="Times New Roman" w:hAnsi="Times New Roman"/>
          <w:b/>
          <w:bCs/>
          <w:sz w:val="28"/>
          <w:szCs w:val="28"/>
        </w:rPr>
        <w:t>№</w:t>
      </w:r>
      <w:r w:rsidRPr="005113A3">
        <w:rPr>
          <w:rFonts w:ascii="Times New Roman" w:hAnsi="Times New Roman"/>
          <w:b/>
          <w:bCs/>
          <w:sz w:val="28"/>
          <w:szCs w:val="28"/>
        </w:rPr>
        <w:t xml:space="preserve">  Фамилия  Имя</w:t>
      </w:r>
      <w:r w:rsidRPr="005113A3">
        <w:rPr>
          <w:rFonts w:ascii="Times New Roman" w:hAnsi="Times New Roman"/>
          <w:sz w:val="28"/>
          <w:szCs w:val="28"/>
        </w:rPr>
        <w:t xml:space="preserve">) </w:t>
      </w:r>
      <w:r w:rsidRPr="005113A3">
        <w:rPr>
          <w:rFonts w:ascii="Times New Roman" w:hAnsi="Times New Roman"/>
          <w:bCs/>
          <w:sz w:val="28"/>
          <w:szCs w:val="28"/>
        </w:rPr>
        <w:t>курсивом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603662" w:rsidRPr="00D46E75" w:rsidRDefault="00603662" w:rsidP="00603662">
      <w:pPr>
        <w:pStyle w:val="a3"/>
        <w:widowControl w:val="0"/>
        <w:numPr>
          <w:ilvl w:val="0"/>
          <w:numId w:val="6"/>
        </w:numPr>
        <w:suppressAutoHyphens w:val="0"/>
        <w:spacing w:after="0" w:line="240" w:lineRule="auto"/>
        <w:ind w:left="426" w:hanging="426"/>
        <w:contextualSpacing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113A3"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Выполнить оформление списков – создать новый документ </w:t>
      </w:r>
      <w:r w:rsidRPr="005113A3">
        <w:rPr>
          <w:rFonts w:ascii="Times New Roman" w:eastAsia="Times New Roman" w:hAnsi="Times New Roman"/>
          <w:sz w:val="28"/>
          <w:szCs w:val="28"/>
          <w:lang w:val="en-US" w:eastAsia="ru-RU"/>
        </w:rPr>
        <w:t>index</w:t>
      </w:r>
      <w:r w:rsidRPr="005113A3">
        <w:rPr>
          <w:rFonts w:ascii="Times New Roman" w:eastAsia="Times New Roman" w:hAnsi="Times New Roman"/>
          <w:sz w:val="28"/>
          <w:szCs w:val="28"/>
          <w:lang w:eastAsia="ru-RU"/>
        </w:rPr>
        <w:t>2.</w:t>
      </w:r>
      <w:r w:rsidRPr="005113A3">
        <w:rPr>
          <w:rFonts w:ascii="Times New Roman" w:eastAsia="Times New Roman" w:hAnsi="Times New Roman"/>
          <w:sz w:val="28"/>
          <w:szCs w:val="28"/>
          <w:lang w:val="en-US" w:eastAsia="ru-RU"/>
        </w:rPr>
        <w:t>html</w:t>
      </w:r>
      <w:r w:rsidRPr="005113A3">
        <w:rPr>
          <w:rFonts w:ascii="Times New Roman" w:eastAsia="Times New Roman" w:hAnsi="Times New Roman"/>
          <w:sz w:val="28"/>
          <w:szCs w:val="28"/>
          <w:lang w:eastAsia="ru-RU"/>
        </w:rPr>
        <w:t xml:space="preserve"> и ввести текст:</w:t>
      </w:r>
    </w:p>
    <w:p w:rsidR="00603662" w:rsidRPr="000660D6" w:rsidRDefault="00603662" w:rsidP="00603662">
      <w:pPr>
        <w:pStyle w:val="a3"/>
        <w:widowControl w:val="0"/>
        <w:spacing w:after="0" w:line="240" w:lineRule="auto"/>
        <w:ind w:left="426"/>
        <w:rPr>
          <w:rFonts w:ascii="Times New Roman" w:eastAsia="Times New Roman" w:hAnsi="Times New Roman"/>
          <w:bCs/>
          <w:sz w:val="28"/>
          <w:szCs w:val="28"/>
          <w:lang w:val="en-US" w:eastAsia="ru-RU"/>
        </w:rPr>
      </w:pPr>
      <w:r w:rsidRPr="00D46E75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&lt;HTML&gt;</w:t>
      </w:r>
    </w:p>
    <w:p w:rsidR="00603662" w:rsidRDefault="00603662" w:rsidP="00603662">
      <w:pPr>
        <w:widowControl w:val="0"/>
        <w:ind w:left="568" w:firstLine="424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 w:rsidRPr="005113A3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&lt;HEAD&gt; </w:t>
      </w:r>
    </w:p>
    <w:p w:rsidR="00603662" w:rsidRDefault="00603662" w:rsidP="00603662">
      <w:pPr>
        <w:widowControl w:val="0"/>
        <w:ind w:left="568" w:firstLine="424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ab/>
      </w:r>
      <w:r w:rsidRPr="005113A3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&lt;TITLE&gt; </w:t>
      </w:r>
      <w:r w:rsidRPr="005113A3">
        <w:rPr>
          <w:rFonts w:ascii="Times New Roman" w:eastAsia="Times New Roman" w:hAnsi="Times New Roman"/>
          <w:b/>
          <w:bCs/>
          <w:sz w:val="24"/>
          <w:szCs w:val="24"/>
        </w:rPr>
        <w:t>Фамилия</w:t>
      </w:r>
      <w:r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 xml:space="preserve"> &lt;/TITLE&gt;</w:t>
      </w:r>
    </w:p>
    <w:p w:rsidR="00603662" w:rsidRPr="00FC7A35" w:rsidRDefault="00603662" w:rsidP="00603662">
      <w:pPr>
        <w:widowControl w:val="0"/>
        <w:ind w:left="568" w:firstLine="424"/>
        <w:rPr>
          <w:rFonts w:ascii="Times New Roman" w:eastAsia="Times New Roman" w:hAnsi="Times New Roman"/>
          <w:b/>
          <w:bCs/>
          <w:sz w:val="24"/>
          <w:szCs w:val="24"/>
        </w:rPr>
      </w:pPr>
      <w:r w:rsidRPr="00FC7A35">
        <w:rPr>
          <w:rFonts w:ascii="Times New Roman" w:eastAsia="Times New Roman" w:hAnsi="Times New Roman"/>
          <w:b/>
          <w:bCs/>
          <w:sz w:val="24"/>
          <w:szCs w:val="24"/>
        </w:rPr>
        <w:t>&lt;/</w:t>
      </w:r>
      <w:r w:rsidRPr="005113A3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HEAD</w:t>
      </w:r>
      <w:r w:rsidRPr="00FC7A35">
        <w:rPr>
          <w:rFonts w:ascii="Times New Roman" w:eastAsia="Times New Roman" w:hAnsi="Times New Roman"/>
          <w:b/>
          <w:bCs/>
          <w:sz w:val="24"/>
          <w:szCs w:val="24"/>
        </w:rPr>
        <w:t>&gt;</w:t>
      </w:r>
    </w:p>
    <w:p w:rsidR="00603662" w:rsidRPr="00FC7A35" w:rsidRDefault="00603662" w:rsidP="00603662">
      <w:pPr>
        <w:widowControl w:val="0"/>
        <w:ind w:left="284"/>
        <w:rPr>
          <w:rFonts w:ascii="Times New Roman" w:eastAsia="Times New Roman" w:hAnsi="Times New Roman"/>
          <w:b/>
          <w:bCs/>
          <w:sz w:val="24"/>
          <w:szCs w:val="24"/>
        </w:rPr>
      </w:pPr>
      <w:r w:rsidRPr="00FC7A35"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    &lt;</w:t>
      </w:r>
      <w:r w:rsidRPr="005113A3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BODY</w:t>
      </w:r>
      <w:r w:rsidRPr="00FC7A35">
        <w:rPr>
          <w:rFonts w:ascii="Times New Roman" w:eastAsia="Times New Roman" w:hAnsi="Times New Roman"/>
          <w:b/>
          <w:bCs/>
          <w:sz w:val="24"/>
          <w:szCs w:val="24"/>
        </w:rPr>
        <w:t>&gt;</w:t>
      </w:r>
    </w:p>
    <w:p w:rsidR="00603662" w:rsidRDefault="00603662" w:rsidP="00603662">
      <w:pPr>
        <w:widowControl w:val="0"/>
        <w:ind w:left="284"/>
        <w:rPr>
          <w:rFonts w:ascii="Times New Roman" w:eastAsia="Times New Roman" w:hAnsi="Times New Roman"/>
          <w:b/>
          <w:bCs/>
          <w:sz w:val="24"/>
          <w:szCs w:val="24"/>
        </w:rPr>
      </w:pPr>
      <w:r w:rsidRPr="00FC7A35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FC7A35">
        <w:rPr>
          <w:rFonts w:ascii="Times New Roman" w:eastAsia="Times New Roman" w:hAnsi="Times New Roman"/>
          <w:b/>
          <w:bCs/>
          <w:sz w:val="24"/>
          <w:szCs w:val="24"/>
        </w:rPr>
        <w:tab/>
      </w:r>
      <w:r w:rsidRPr="005113A3">
        <w:rPr>
          <w:rFonts w:ascii="Times New Roman" w:eastAsia="Times New Roman" w:hAnsi="Times New Roman"/>
          <w:b/>
          <w:bCs/>
          <w:sz w:val="24"/>
          <w:szCs w:val="24"/>
        </w:rPr>
        <w:t>Приветствую</w:t>
      </w:r>
      <w:r w:rsidRPr="00BE432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Pr="005113A3">
        <w:rPr>
          <w:rFonts w:ascii="Times New Roman" w:eastAsia="Times New Roman" w:hAnsi="Times New Roman"/>
          <w:b/>
          <w:bCs/>
          <w:sz w:val="24"/>
          <w:szCs w:val="24"/>
        </w:rPr>
        <w:t xml:space="preserve">Вас на моей второй </w:t>
      </w:r>
      <w:r w:rsidRPr="005113A3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web</w:t>
      </w:r>
      <w:r>
        <w:rPr>
          <w:rFonts w:ascii="Times New Roman" w:eastAsia="Times New Roman" w:hAnsi="Times New Roman"/>
          <w:b/>
          <w:bCs/>
          <w:sz w:val="24"/>
          <w:szCs w:val="24"/>
        </w:rPr>
        <w:t>-страничке!</w:t>
      </w:r>
    </w:p>
    <w:p w:rsidR="00603662" w:rsidRDefault="00603662" w:rsidP="00603662">
      <w:pPr>
        <w:widowControl w:val="0"/>
        <w:ind w:left="284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    &lt;/BODY&gt;</w:t>
      </w:r>
    </w:p>
    <w:p w:rsidR="00603662" w:rsidRPr="005113A3" w:rsidRDefault="00603662" w:rsidP="00603662">
      <w:pPr>
        <w:widowControl w:val="0"/>
        <w:ind w:firstLine="424"/>
        <w:rPr>
          <w:rFonts w:ascii="Times New Roman" w:eastAsia="Times New Roman" w:hAnsi="Times New Roman"/>
          <w:b/>
          <w:bCs/>
          <w:sz w:val="24"/>
          <w:szCs w:val="24"/>
        </w:rPr>
      </w:pPr>
      <w:r w:rsidRPr="005113A3">
        <w:rPr>
          <w:rFonts w:ascii="Times New Roman" w:eastAsia="Times New Roman" w:hAnsi="Times New Roman"/>
          <w:b/>
          <w:bCs/>
          <w:sz w:val="24"/>
          <w:szCs w:val="24"/>
        </w:rPr>
        <w:t>&lt;/HTML&gt;</w:t>
      </w:r>
    </w:p>
    <w:p w:rsidR="00603662" w:rsidRPr="005113A3" w:rsidRDefault="00603662" w:rsidP="00603662">
      <w:pPr>
        <w:pStyle w:val="a3"/>
        <w:widowControl w:val="0"/>
        <w:numPr>
          <w:ilvl w:val="0"/>
          <w:numId w:val="6"/>
        </w:numPr>
        <w:suppressAutoHyphens w:val="0"/>
        <w:spacing w:after="0" w:line="240" w:lineRule="auto"/>
        <w:ind w:left="426" w:hanging="426"/>
        <w:contextualSpacing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113A3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Дополнить текст документа (между тегами &lt;BODY&gt;…&lt;/BODY&gt;) следующим текстом:</w:t>
      </w:r>
    </w:p>
    <w:p w:rsidR="00603662" w:rsidRPr="005113A3" w:rsidRDefault="00603662" w:rsidP="00603662">
      <w:pPr>
        <w:pStyle w:val="a3"/>
        <w:widowControl w:val="0"/>
        <w:spacing w:after="0" w:line="240" w:lineRule="auto"/>
        <w:ind w:left="28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5113A3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5113A3">
        <w:rPr>
          <w:rFonts w:ascii="Times New Roman" w:eastAsia="Times New Roman" w:hAnsi="Times New Roman"/>
          <w:b/>
          <w:sz w:val="24"/>
          <w:szCs w:val="24"/>
          <w:lang w:eastAsia="ru-RU"/>
        </w:rPr>
        <w:t>Я знаю как оформлять:</w:t>
      </w:r>
      <w:r w:rsidRPr="005113A3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5113A3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Шрифты,</w:t>
      </w:r>
      <w:r w:rsidRPr="005113A3">
        <w:rPr>
          <w:rFonts w:ascii="Times New Roman" w:eastAsia="Times New Roman" w:hAnsi="Times New Roman"/>
          <w:b/>
          <w:sz w:val="24"/>
          <w:szCs w:val="24"/>
          <w:lang w:eastAsia="ru-RU"/>
        </w:rPr>
        <w:br/>
      </w:r>
      <w:r w:rsidRPr="005113A3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Заголовки,</w:t>
      </w:r>
      <w:r w:rsidRPr="005113A3">
        <w:rPr>
          <w:rFonts w:ascii="Times New Roman" w:eastAsia="Times New Roman" w:hAnsi="Times New Roman"/>
          <w:b/>
          <w:sz w:val="24"/>
          <w:szCs w:val="24"/>
          <w:lang w:eastAsia="ru-RU"/>
        </w:rPr>
        <w:br/>
      </w:r>
      <w:r w:rsidRPr="005113A3">
        <w:rPr>
          <w:rFonts w:ascii="Times New Roman" w:eastAsia="Times New Roman" w:hAnsi="Times New Roman"/>
          <w:b/>
          <w:sz w:val="24"/>
          <w:szCs w:val="24"/>
          <w:lang w:eastAsia="ru-RU"/>
        </w:rPr>
        <w:tab/>
        <w:t>Абзацы</w:t>
      </w:r>
    </w:p>
    <w:p w:rsidR="00603662" w:rsidRPr="005113A3" w:rsidRDefault="00603662" w:rsidP="00603662">
      <w:pPr>
        <w:widowControl w:val="0"/>
        <w:numPr>
          <w:ilvl w:val="0"/>
          <w:numId w:val="6"/>
        </w:numPr>
        <w:tabs>
          <w:tab w:val="num" w:pos="426"/>
        </w:tabs>
        <w:ind w:left="142" w:hanging="142"/>
        <w:jc w:val="both"/>
        <w:rPr>
          <w:rFonts w:ascii="Times New Roman" w:eastAsia="Times New Roman" w:hAnsi="Times New Roman"/>
          <w:sz w:val="28"/>
          <w:szCs w:val="28"/>
        </w:rPr>
      </w:pPr>
      <w:r w:rsidRPr="005113A3">
        <w:rPr>
          <w:rFonts w:ascii="Times New Roman" w:eastAsia="Times New Roman" w:hAnsi="Times New Roman"/>
          <w:sz w:val="28"/>
          <w:szCs w:val="28"/>
        </w:rPr>
        <w:t xml:space="preserve">Оформить три последние строки как </w:t>
      </w:r>
      <w:r w:rsidRPr="005113A3">
        <w:rPr>
          <w:rFonts w:ascii="Times New Roman" w:eastAsia="Times New Roman" w:hAnsi="Times New Roman"/>
          <w:b/>
          <w:bCs/>
          <w:sz w:val="28"/>
          <w:szCs w:val="28"/>
        </w:rPr>
        <w:t>список нумерованный</w:t>
      </w:r>
      <w:r w:rsidRPr="005113A3">
        <w:rPr>
          <w:rFonts w:ascii="Times New Roman" w:eastAsia="Times New Roman" w:hAnsi="Times New Roman"/>
          <w:sz w:val="28"/>
          <w:szCs w:val="28"/>
        </w:rPr>
        <w:t xml:space="preserve">. Для этого </w:t>
      </w:r>
      <w:r>
        <w:rPr>
          <w:rFonts w:ascii="Times New Roman" w:eastAsia="Times New Roman" w:hAnsi="Times New Roman"/>
          <w:sz w:val="28"/>
          <w:szCs w:val="28"/>
        </w:rPr>
        <w:tab/>
      </w:r>
      <w:r w:rsidRPr="005113A3">
        <w:rPr>
          <w:rFonts w:ascii="Times New Roman" w:eastAsia="Times New Roman" w:hAnsi="Times New Roman"/>
          <w:sz w:val="28"/>
          <w:szCs w:val="28"/>
        </w:rPr>
        <w:t>использовать следующую конструкцию тегов:</w:t>
      </w:r>
    </w:p>
    <w:p w:rsidR="00603662" w:rsidRPr="005113A3" w:rsidRDefault="00603662" w:rsidP="00603662">
      <w:pPr>
        <w:widowControl w:val="0"/>
        <w:ind w:left="284" w:firstLine="142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&lt;</w:t>
      </w:r>
      <w:r w:rsidRPr="005113A3">
        <w:rPr>
          <w:rFonts w:ascii="Times New Roman" w:eastAsia="Times New Roman" w:hAnsi="Times New Roman"/>
          <w:b/>
          <w:sz w:val="24"/>
          <w:szCs w:val="24"/>
          <w:lang w:val="en-US"/>
        </w:rPr>
        <w:t>OL</w:t>
      </w:r>
      <w:r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603662" w:rsidRPr="005113A3" w:rsidRDefault="00603662" w:rsidP="00603662">
      <w:pPr>
        <w:widowControl w:val="0"/>
        <w:ind w:left="992" w:hanging="141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&lt;</w:t>
      </w:r>
      <w:r w:rsidRPr="005113A3">
        <w:rPr>
          <w:rFonts w:ascii="Times New Roman" w:eastAsia="Times New Roman" w:hAnsi="Times New Roman"/>
          <w:b/>
          <w:sz w:val="24"/>
          <w:szCs w:val="24"/>
          <w:lang w:val="en-US"/>
        </w:rPr>
        <w:t>LI</w:t>
      </w:r>
      <w:r w:rsidRPr="005113A3">
        <w:rPr>
          <w:rFonts w:ascii="Times New Roman" w:eastAsia="Times New Roman" w:hAnsi="Times New Roman"/>
          <w:b/>
          <w:sz w:val="24"/>
          <w:szCs w:val="24"/>
        </w:rPr>
        <w:t>&gt; Шрифты, &lt;/</w:t>
      </w:r>
      <w:r w:rsidRPr="005113A3">
        <w:rPr>
          <w:rFonts w:ascii="Times New Roman" w:eastAsia="Times New Roman" w:hAnsi="Times New Roman"/>
          <w:b/>
          <w:sz w:val="24"/>
          <w:szCs w:val="24"/>
          <w:lang w:val="en-US"/>
        </w:rPr>
        <w:t>LI</w:t>
      </w:r>
      <w:r w:rsidRPr="005113A3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603662" w:rsidRPr="005113A3" w:rsidRDefault="00603662" w:rsidP="00603662">
      <w:pPr>
        <w:widowControl w:val="0"/>
        <w:ind w:left="992" w:hanging="141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&lt;</w:t>
      </w:r>
      <w:r w:rsidRPr="005113A3">
        <w:rPr>
          <w:rFonts w:ascii="Times New Roman" w:eastAsia="Times New Roman" w:hAnsi="Times New Roman"/>
          <w:b/>
          <w:sz w:val="24"/>
          <w:szCs w:val="24"/>
          <w:lang w:val="en-US"/>
        </w:rPr>
        <w:t>LI</w:t>
      </w:r>
      <w:r w:rsidRPr="005113A3">
        <w:rPr>
          <w:rFonts w:ascii="Times New Roman" w:eastAsia="Times New Roman" w:hAnsi="Times New Roman"/>
          <w:b/>
          <w:sz w:val="24"/>
          <w:szCs w:val="24"/>
        </w:rPr>
        <w:t>&gt; Заголовки, &lt;/</w:t>
      </w:r>
      <w:r w:rsidRPr="005113A3">
        <w:rPr>
          <w:rFonts w:ascii="Times New Roman" w:eastAsia="Times New Roman" w:hAnsi="Times New Roman"/>
          <w:b/>
          <w:sz w:val="24"/>
          <w:szCs w:val="24"/>
          <w:lang w:val="en-US"/>
        </w:rPr>
        <w:t>LI</w:t>
      </w:r>
      <w:r w:rsidRPr="005113A3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603662" w:rsidRDefault="00603662" w:rsidP="00603662">
      <w:pPr>
        <w:widowControl w:val="0"/>
        <w:ind w:left="992" w:hanging="141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&lt;</w:t>
      </w:r>
      <w:r w:rsidRPr="005113A3">
        <w:rPr>
          <w:rFonts w:ascii="Times New Roman" w:eastAsia="Times New Roman" w:hAnsi="Times New Roman"/>
          <w:b/>
          <w:sz w:val="24"/>
          <w:szCs w:val="24"/>
          <w:lang w:val="en-US"/>
        </w:rPr>
        <w:t>LI</w:t>
      </w:r>
      <w:r w:rsidRPr="005113A3">
        <w:rPr>
          <w:rFonts w:ascii="Times New Roman" w:eastAsia="Times New Roman" w:hAnsi="Times New Roman"/>
          <w:b/>
          <w:sz w:val="24"/>
          <w:szCs w:val="24"/>
        </w:rPr>
        <w:t>&gt; Абзацы &lt;/</w:t>
      </w:r>
      <w:r w:rsidRPr="005113A3">
        <w:rPr>
          <w:rFonts w:ascii="Times New Roman" w:eastAsia="Times New Roman" w:hAnsi="Times New Roman"/>
          <w:b/>
          <w:sz w:val="24"/>
          <w:szCs w:val="24"/>
          <w:lang w:val="en-US"/>
        </w:rPr>
        <w:t>LI</w:t>
      </w:r>
      <w:r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603662" w:rsidRPr="005113A3" w:rsidRDefault="00603662" w:rsidP="00603662">
      <w:pPr>
        <w:widowControl w:val="0"/>
        <w:ind w:left="567" w:hanging="141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&lt;/</w:t>
      </w:r>
      <w:r w:rsidRPr="005113A3">
        <w:rPr>
          <w:rFonts w:ascii="Times New Roman" w:eastAsia="Times New Roman" w:hAnsi="Times New Roman"/>
          <w:b/>
          <w:sz w:val="24"/>
          <w:szCs w:val="24"/>
          <w:lang w:val="en-US"/>
        </w:rPr>
        <w:t>OL</w:t>
      </w:r>
      <w:r w:rsidRPr="005113A3">
        <w:rPr>
          <w:rFonts w:ascii="Times New Roman" w:eastAsia="Times New Roman" w:hAnsi="Times New Roman"/>
          <w:b/>
          <w:sz w:val="24"/>
          <w:szCs w:val="24"/>
        </w:rPr>
        <w:t>&gt;</w:t>
      </w:r>
    </w:p>
    <w:p w:rsidR="00603662" w:rsidRPr="005113A3" w:rsidRDefault="00603662" w:rsidP="00603662">
      <w:pPr>
        <w:widowControl w:val="0"/>
        <w:numPr>
          <w:ilvl w:val="0"/>
          <w:numId w:val="6"/>
        </w:numPr>
        <w:ind w:left="426" w:hanging="426"/>
        <w:jc w:val="both"/>
        <w:rPr>
          <w:rFonts w:ascii="Times New Roman" w:eastAsia="Times New Roman" w:hAnsi="Times New Roman"/>
          <w:sz w:val="28"/>
          <w:szCs w:val="28"/>
        </w:rPr>
      </w:pPr>
      <w:r w:rsidRPr="005113A3">
        <w:rPr>
          <w:rFonts w:ascii="Times New Roman" w:eastAsia="Times New Roman" w:hAnsi="Times New Roman"/>
          <w:sz w:val="28"/>
          <w:szCs w:val="28"/>
        </w:rPr>
        <w:t xml:space="preserve">Поменять оформление списка на </w:t>
      </w:r>
      <w:r w:rsidRPr="005113A3">
        <w:rPr>
          <w:rFonts w:ascii="Times New Roman" w:eastAsia="Times New Roman" w:hAnsi="Times New Roman"/>
          <w:b/>
          <w:bCs/>
          <w:sz w:val="28"/>
          <w:szCs w:val="28"/>
        </w:rPr>
        <w:t>маркированный список</w:t>
      </w:r>
      <w:r w:rsidRPr="005113A3">
        <w:rPr>
          <w:rFonts w:ascii="Times New Roman" w:eastAsia="Times New Roman" w:hAnsi="Times New Roman"/>
          <w:sz w:val="28"/>
          <w:szCs w:val="28"/>
        </w:rPr>
        <w:t>. Использовать теги &lt;</w:t>
      </w:r>
      <w:r w:rsidRPr="005113A3">
        <w:rPr>
          <w:rFonts w:ascii="Times New Roman" w:eastAsia="Times New Roman" w:hAnsi="Times New Roman"/>
          <w:sz w:val="28"/>
          <w:szCs w:val="28"/>
          <w:lang w:val="en-US"/>
        </w:rPr>
        <w:t>UL</w:t>
      </w:r>
      <w:r w:rsidRPr="005113A3">
        <w:rPr>
          <w:rFonts w:ascii="Times New Roman" w:eastAsia="Times New Roman" w:hAnsi="Times New Roman"/>
          <w:sz w:val="28"/>
          <w:szCs w:val="28"/>
        </w:rPr>
        <w:t>&gt;, &lt;/</w:t>
      </w:r>
      <w:r w:rsidRPr="005113A3">
        <w:rPr>
          <w:rFonts w:ascii="Times New Roman" w:eastAsia="Times New Roman" w:hAnsi="Times New Roman"/>
          <w:sz w:val="28"/>
          <w:szCs w:val="28"/>
          <w:lang w:val="en-US"/>
        </w:rPr>
        <w:t>UL</w:t>
      </w:r>
      <w:r w:rsidRPr="005113A3">
        <w:rPr>
          <w:rFonts w:ascii="Times New Roman" w:eastAsia="Times New Roman" w:hAnsi="Times New Roman"/>
          <w:sz w:val="28"/>
          <w:szCs w:val="28"/>
        </w:rPr>
        <w:t>&gt;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603662" w:rsidRPr="005113A3" w:rsidRDefault="00603662" w:rsidP="00603662">
      <w:pPr>
        <w:widowControl w:val="0"/>
        <w:numPr>
          <w:ilvl w:val="0"/>
          <w:numId w:val="6"/>
        </w:numPr>
        <w:tabs>
          <w:tab w:val="num" w:pos="530"/>
        </w:tabs>
        <w:ind w:left="284" w:hanging="284"/>
        <w:rPr>
          <w:rFonts w:ascii="Times New Roman" w:eastAsia="Times New Roman" w:hAnsi="Times New Roman"/>
          <w:sz w:val="28"/>
          <w:szCs w:val="28"/>
        </w:rPr>
      </w:pPr>
      <w:r w:rsidRPr="005113A3">
        <w:rPr>
          <w:rFonts w:ascii="Times New Roman" w:eastAsia="Times New Roman" w:hAnsi="Times New Roman"/>
          <w:sz w:val="28"/>
          <w:szCs w:val="28"/>
        </w:rPr>
        <w:t>Создать «смешанный» список:</w:t>
      </w:r>
    </w:p>
    <w:p w:rsidR="00603662" w:rsidRPr="005113A3" w:rsidRDefault="00603662" w:rsidP="00603662">
      <w:pPr>
        <w:widowControl w:val="0"/>
        <w:ind w:left="708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Я знаю как оформлять:</w:t>
      </w:r>
    </w:p>
    <w:p w:rsidR="00603662" w:rsidRPr="005113A3" w:rsidRDefault="00603662" w:rsidP="00603662">
      <w:pPr>
        <w:widowControl w:val="0"/>
        <w:numPr>
          <w:ilvl w:val="2"/>
          <w:numId w:val="7"/>
        </w:numPr>
        <w:tabs>
          <w:tab w:val="clear" w:pos="870"/>
          <w:tab w:val="num" w:pos="1294"/>
          <w:tab w:val="num" w:pos="2340"/>
        </w:tabs>
        <w:ind w:left="708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Шрифты</w:t>
      </w:r>
    </w:p>
    <w:p w:rsidR="00603662" w:rsidRPr="005113A3" w:rsidRDefault="00603662" w:rsidP="00603662">
      <w:pPr>
        <w:widowControl w:val="0"/>
        <w:numPr>
          <w:ilvl w:val="0"/>
          <w:numId w:val="8"/>
        </w:numPr>
        <w:tabs>
          <w:tab w:val="clear" w:pos="2340"/>
          <w:tab w:val="num" w:pos="2764"/>
        </w:tabs>
        <w:ind w:left="708" w:firstLine="0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Размер</w:t>
      </w:r>
    </w:p>
    <w:p w:rsidR="00603662" w:rsidRPr="005113A3" w:rsidRDefault="00603662" w:rsidP="00603662">
      <w:pPr>
        <w:widowControl w:val="0"/>
        <w:numPr>
          <w:ilvl w:val="0"/>
          <w:numId w:val="8"/>
        </w:numPr>
        <w:tabs>
          <w:tab w:val="clear" w:pos="2340"/>
          <w:tab w:val="num" w:pos="2764"/>
        </w:tabs>
        <w:ind w:left="708" w:firstLine="0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Цвет</w:t>
      </w:r>
    </w:p>
    <w:p w:rsidR="00603662" w:rsidRPr="005113A3" w:rsidRDefault="00603662" w:rsidP="00603662">
      <w:pPr>
        <w:widowControl w:val="0"/>
        <w:numPr>
          <w:ilvl w:val="0"/>
          <w:numId w:val="8"/>
        </w:numPr>
        <w:tabs>
          <w:tab w:val="clear" w:pos="2340"/>
          <w:tab w:val="num" w:pos="2764"/>
        </w:tabs>
        <w:ind w:left="708" w:firstLine="0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Гарнитуру</w:t>
      </w:r>
    </w:p>
    <w:p w:rsidR="00603662" w:rsidRPr="005113A3" w:rsidRDefault="00603662" w:rsidP="00603662">
      <w:pPr>
        <w:widowControl w:val="0"/>
        <w:numPr>
          <w:ilvl w:val="0"/>
          <w:numId w:val="8"/>
        </w:numPr>
        <w:tabs>
          <w:tab w:val="clear" w:pos="2340"/>
          <w:tab w:val="num" w:pos="2764"/>
        </w:tabs>
        <w:ind w:left="708" w:firstLine="0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Индексы</w:t>
      </w:r>
    </w:p>
    <w:p w:rsidR="00603662" w:rsidRPr="005113A3" w:rsidRDefault="00603662" w:rsidP="00603662">
      <w:pPr>
        <w:widowControl w:val="0"/>
        <w:numPr>
          <w:ilvl w:val="2"/>
          <w:numId w:val="7"/>
        </w:numPr>
        <w:tabs>
          <w:tab w:val="clear" w:pos="870"/>
          <w:tab w:val="num" w:pos="1294"/>
          <w:tab w:val="num" w:pos="2340"/>
        </w:tabs>
        <w:ind w:left="708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Заголовки</w:t>
      </w:r>
    </w:p>
    <w:p w:rsidR="00603662" w:rsidRPr="005113A3" w:rsidRDefault="00603662" w:rsidP="00603662">
      <w:pPr>
        <w:widowControl w:val="0"/>
        <w:numPr>
          <w:ilvl w:val="0"/>
          <w:numId w:val="8"/>
        </w:numPr>
        <w:tabs>
          <w:tab w:val="clear" w:pos="2340"/>
          <w:tab w:val="num" w:pos="2764"/>
        </w:tabs>
        <w:ind w:left="708" w:firstLine="0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От 1-го до 6-го уровня</w:t>
      </w:r>
    </w:p>
    <w:p w:rsidR="00603662" w:rsidRPr="005113A3" w:rsidRDefault="00603662" w:rsidP="00603662">
      <w:pPr>
        <w:widowControl w:val="0"/>
        <w:numPr>
          <w:ilvl w:val="2"/>
          <w:numId w:val="7"/>
        </w:numPr>
        <w:tabs>
          <w:tab w:val="clear" w:pos="870"/>
          <w:tab w:val="num" w:pos="1294"/>
          <w:tab w:val="num" w:pos="2340"/>
        </w:tabs>
        <w:ind w:left="708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Абзацы</w:t>
      </w:r>
    </w:p>
    <w:p w:rsidR="00603662" w:rsidRPr="005113A3" w:rsidRDefault="00603662" w:rsidP="00603662">
      <w:pPr>
        <w:widowControl w:val="0"/>
        <w:numPr>
          <w:ilvl w:val="0"/>
          <w:numId w:val="8"/>
        </w:numPr>
        <w:tabs>
          <w:tab w:val="clear" w:pos="2340"/>
          <w:tab w:val="num" w:pos="2764"/>
        </w:tabs>
        <w:ind w:left="708" w:firstLine="0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Выравнивание</w:t>
      </w:r>
    </w:p>
    <w:p w:rsidR="00603662" w:rsidRPr="005113A3" w:rsidRDefault="00603662" w:rsidP="00603662">
      <w:pPr>
        <w:widowControl w:val="0"/>
        <w:numPr>
          <w:ilvl w:val="0"/>
          <w:numId w:val="8"/>
        </w:numPr>
        <w:tabs>
          <w:tab w:val="clear" w:pos="2340"/>
          <w:tab w:val="num" w:pos="2764"/>
        </w:tabs>
        <w:ind w:left="708" w:firstLine="0"/>
        <w:rPr>
          <w:rFonts w:ascii="Times New Roman" w:eastAsia="Times New Roman" w:hAnsi="Times New Roman"/>
          <w:b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Разрыв строк внутри абзаца</w:t>
      </w:r>
    </w:p>
    <w:p w:rsidR="00603662" w:rsidRPr="005113A3" w:rsidRDefault="00603662" w:rsidP="00603662">
      <w:pPr>
        <w:widowControl w:val="0"/>
        <w:numPr>
          <w:ilvl w:val="0"/>
          <w:numId w:val="8"/>
        </w:numPr>
        <w:tabs>
          <w:tab w:val="clear" w:pos="2340"/>
          <w:tab w:val="num" w:pos="2764"/>
        </w:tabs>
        <w:ind w:left="708" w:firstLine="0"/>
        <w:rPr>
          <w:rFonts w:ascii="Times New Roman" w:eastAsia="Times New Roman" w:hAnsi="Times New Roman"/>
          <w:sz w:val="24"/>
          <w:szCs w:val="24"/>
        </w:rPr>
      </w:pPr>
      <w:r w:rsidRPr="005113A3">
        <w:rPr>
          <w:rFonts w:ascii="Times New Roman" w:eastAsia="Times New Roman" w:hAnsi="Times New Roman"/>
          <w:b/>
          <w:sz w:val="24"/>
          <w:szCs w:val="24"/>
        </w:rPr>
        <w:t>С использованием переформатирования</w:t>
      </w:r>
      <w:r w:rsidRPr="005113A3">
        <w:rPr>
          <w:rFonts w:ascii="Times New Roman" w:eastAsia="Times New Roman" w:hAnsi="Times New Roman"/>
          <w:sz w:val="24"/>
          <w:szCs w:val="24"/>
        </w:rPr>
        <w:t>.</w:t>
      </w:r>
    </w:p>
    <w:p w:rsidR="00603662" w:rsidRPr="005113A3" w:rsidRDefault="00603662" w:rsidP="00603662">
      <w:pPr>
        <w:pStyle w:val="a3"/>
        <w:widowControl w:val="0"/>
        <w:numPr>
          <w:ilvl w:val="0"/>
          <w:numId w:val="6"/>
        </w:numPr>
        <w:suppressAutoHyphens w:val="0"/>
        <w:spacing w:after="0" w:line="240" w:lineRule="auto"/>
        <w:ind w:hanging="72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Оформить протокол к лабораторной работе.</w:t>
      </w:r>
    </w:p>
    <w:p w:rsidR="002778C3" w:rsidRDefault="0060399D" w:rsidP="0083192C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:rsidR="0083192C" w:rsidRPr="00644A34" w:rsidRDefault="0083192C" w:rsidP="0083192C">
      <w:pPr>
        <w:pStyle w:val="a3"/>
        <w:ind w:left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Код программы</w:t>
      </w:r>
      <w:r w:rsidRPr="00644A34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</w:p>
    <w:p w:rsidR="00603662" w:rsidRPr="00FC7A35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FC7A35">
        <w:rPr>
          <w:rFonts w:asciiTheme="minorBidi" w:hAnsiTheme="minorBidi" w:cstheme="minorBidi"/>
          <w:sz w:val="21"/>
          <w:szCs w:val="21"/>
        </w:rPr>
        <w:t>&lt;!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DOCTYPE</w:t>
      </w:r>
      <w:r w:rsidRPr="00FC7A35">
        <w:rPr>
          <w:rFonts w:asciiTheme="minorBidi" w:hAnsiTheme="minorBidi" w:cstheme="minorBidi"/>
          <w:sz w:val="21"/>
          <w:szCs w:val="21"/>
        </w:rPr>
        <w:t xml:space="preserve"> 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html</w:t>
      </w:r>
      <w:r w:rsidRPr="00FC7A35">
        <w:rPr>
          <w:rFonts w:asciiTheme="minorBidi" w:hAnsiTheme="minorBidi" w:cstheme="minorBidi"/>
          <w:sz w:val="21"/>
          <w:szCs w:val="21"/>
        </w:rPr>
        <w:t>&gt;</w:t>
      </w:r>
    </w:p>
    <w:p w:rsidR="00603662" w:rsidRPr="00FC7A35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FC7A35">
        <w:rPr>
          <w:rFonts w:asciiTheme="minorBidi" w:hAnsiTheme="minorBidi" w:cstheme="minorBidi"/>
          <w:sz w:val="21"/>
          <w:szCs w:val="21"/>
        </w:rPr>
        <w:t>&lt;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html</w:t>
      </w:r>
      <w:r w:rsidRPr="00FC7A35">
        <w:rPr>
          <w:rFonts w:asciiTheme="minorBidi" w:hAnsiTheme="minorBidi" w:cstheme="minorBidi"/>
          <w:sz w:val="21"/>
          <w:szCs w:val="21"/>
        </w:rPr>
        <w:t xml:space="preserve"> </w:t>
      </w:r>
      <w:proofErr w:type="spellStart"/>
      <w:r w:rsidRPr="00603662">
        <w:rPr>
          <w:rFonts w:asciiTheme="minorBidi" w:hAnsiTheme="minorBidi" w:cstheme="minorBidi"/>
          <w:sz w:val="21"/>
          <w:szCs w:val="21"/>
          <w:lang w:val="en-US"/>
        </w:rPr>
        <w:t>lang</w:t>
      </w:r>
      <w:proofErr w:type="spellEnd"/>
      <w:r w:rsidRPr="00FC7A35">
        <w:rPr>
          <w:rFonts w:asciiTheme="minorBidi" w:hAnsiTheme="minorBidi" w:cstheme="minorBidi"/>
          <w:sz w:val="21"/>
          <w:szCs w:val="21"/>
        </w:rPr>
        <w:t>="</w:t>
      </w:r>
      <w:proofErr w:type="spellStart"/>
      <w:r w:rsidRPr="00603662">
        <w:rPr>
          <w:rFonts w:asciiTheme="minorBidi" w:hAnsiTheme="minorBidi" w:cstheme="minorBidi"/>
          <w:sz w:val="21"/>
          <w:szCs w:val="21"/>
          <w:lang w:val="en-US"/>
        </w:rPr>
        <w:t>en</w:t>
      </w:r>
      <w:proofErr w:type="spellEnd"/>
      <w:r w:rsidRPr="00FC7A35">
        <w:rPr>
          <w:rFonts w:asciiTheme="minorBidi" w:hAnsiTheme="minorBidi" w:cstheme="minorBidi"/>
          <w:sz w:val="21"/>
          <w:szCs w:val="21"/>
        </w:rPr>
        <w:t>"&gt;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>&lt;head&gt;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 xml:space="preserve">  &lt;meta charset="UTF-8"&gt;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 xml:space="preserve">  &lt;meta name="viewport"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 xml:space="preserve">        content="width=device-width, user-scalable=no, initial-scale=1.0, maximum-scale=1.0, minimum-scale=1.0"&gt;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 xml:space="preserve">  &lt;meta http-equiv="X-UA-Compatible" content="ie=edge"&gt;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 xml:space="preserve">  &lt;title&gt;</w:t>
      </w:r>
      <w:r w:rsidR="00FC7A35">
        <w:rPr>
          <w:rFonts w:asciiTheme="minorBidi" w:hAnsiTheme="minorBidi" w:cstheme="minorBidi"/>
          <w:sz w:val="21"/>
          <w:szCs w:val="21"/>
        </w:rPr>
        <w:t>Новиков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&lt;/title&gt;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>&lt;/head&gt;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>&lt;body&gt;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FC7A35">
        <w:rPr>
          <w:rFonts w:asciiTheme="minorBidi" w:hAnsiTheme="minorBidi" w:cstheme="minorBidi"/>
          <w:sz w:val="21"/>
          <w:szCs w:val="21"/>
          <w:lang w:val="en-US"/>
        </w:rPr>
        <w:t xml:space="preserve">  </w:t>
      </w:r>
      <w:r w:rsidRPr="00603662">
        <w:rPr>
          <w:rFonts w:asciiTheme="minorBidi" w:hAnsiTheme="minorBidi" w:cstheme="minorBidi"/>
          <w:sz w:val="21"/>
          <w:szCs w:val="21"/>
        </w:rPr>
        <w:t>&lt;h</w:t>
      </w:r>
      <w:proofErr w:type="gramStart"/>
      <w:r w:rsidRPr="00603662">
        <w:rPr>
          <w:rFonts w:asciiTheme="minorBidi" w:hAnsiTheme="minorBidi" w:cstheme="minorBidi"/>
          <w:sz w:val="21"/>
          <w:szCs w:val="21"/>
        </w:rPr>
        <w:t>1&gt;Приветствую</w:t>
      </w:r>
      <w:proofErr w:type="gramEnd"/>
      <w:r w:rsidRPr="00603662">
        <w:rPr>
          <w:rFonts w:asciiTheme="minorBidi" w:hAnsiTheme="minorBidi" w:cstheme="minorBidi"/>
          <w:sz w:val="21"/>
          <w:szCs w:val="21"/>
        </w:rPr>
        <w:t xml:space="preserve"> Вас на моей первой 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web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-страничке!&lt;/h1&gt;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&lt;h</w:t>
      </w:r>
      <w:proofErr w:type="gramStart"/>
      <w:r w:rsidRPr="00603662">
        <w:rPr>
          <w:rFonts w:asciiTheme="minorBidi" w:hAnsiTheme="minorBidi" w:cstheme="minorBidi"/>
          <w:sz w:val="21"/>
          <w:szCs w:val="21"/>
        </w:rPr>
        <w:t>6&gt;&lt;</w:t>
      </w:r>
      <w:proofErr w:type="gramEnd"/>
      <w:r w:rsidRPr="00603662">
        <w:rPr>
          <w:rFonts w:asciiTheme="minorBidi" w:hAnsiTheme="minorBidi" w:cstheme="minorBidi"/>
          <w:sz w:val="21"/>
          <w:szCs w:val="21"/>
        </w:rPr>
        <w:t>i&gt;Студент группы №АИ-183&lt;/i&gt;&lt;/h6&gt;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&lt;h</w:t>
      </w:r>
      <w:proofErr w:type="gramStart"/>
      <w:r w:rsidRPr="00603662">
        <w:rPr>
          <w:rFonts w:asciiTheme="minorBidi" w:hAnsiTheme="minorBidi" w:cstheme="minorBidi"/>
          <w:sz w:val="21"/>
          <w:szCs w:val="21"/>
        </w:rPr>
        <w:t>3&gt;</w:t>
      </w:r>
      <w:r w:rsidR="00FC7A35">
        <w:rPr>
          <w:rFonts w:asciiTheme="minorBidi" w:hAnsiTheme="minorBidi" w:cstheme="minorBidi"/>
          <w:sz w:val="21"/>
          <w:szCs w:val="21"/>
        </w:rPr>
        <w:t>Новиков</w:t>
      </w:r>
      <w:proofErr w:type="gramEnd"/>
      <w:r w:rsidR="00FC7A35">
        <w:rPr>
          <w:rFonts w:asciiTheme="minorBidi" w:hAnsiTheme="minorBidi" w:cstheme="minorBidi"/>
          <w:sz w:val="21"/>
          <w:szCs w:val="21"/>
        </w:rPr>
        <w:t xml:space="preserve"> Даниил</w:t>
      </w:r>
      <w:r w:rsidRPr="00603662">
        <w:rPr>
          <w:rFonts w:asciiTheme="minorBidi" w:hAnsiTheme="minorBidi" w:cstheme="minorBidi"/>
          <w:sz w:val="21"/>
          <w:szCs w:val="21"/>
        </w:rPr>
        <w:t>&lt;/h3&gt;</w:t>
      </w:r>
    </w:p>
    <w:p w:rsidR="00603662" w:rsidRPr="00FC7A35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FC7A35">
        <w:rPr>
          <w:rFonts w:asciiTheme="minorBidi" w:hAnsiTheme="minorBidi" w:cstheme="minorBidi"/>
          <w:sz w:val="21"/>
          <w:szCs w:val="21"/>
          <w:lang w:val="en-US"/>
        </w:rPr>
        <w:t xml:space="preserve">  &lt;p&gt;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FC7A35">
        <w:rPr>
          <w:rFonts w:asciiTheme="minorBidi" w:hAnsiTheme="minorBidi" w:cstheme="minorBidi"/>
          <w:sz w:val="21"/>
          <w:szCs w:val="21"/>
          <w:lang w:val="en-US"/>
        </w:rPr>
        <w:t xml:space="preserve">    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&lt;s&gt;</w:t>
      </w:r>
      <w:r w:rsidRPr="00603662">
        <w:rPr>
          <w:rFonts w:asciiTheme="minorBidi" w:hAnsiTheme="minorBidi" w:cstheme="minorBidi"/>
          <w:sz w:val="21"/>
          <w:szCs w:val="21"/>
        </w:rPr>
        <w:t>Нас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&lt;/s&gt;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 xml:space="preserve">    &lt;i&gt;&lt;b&gt;&lt;font color="red"&gt;</w:t>
      </w:r>
      <w:r w:rsidRPr="00603662">
        <w:rPr>
          <w:rFonts w:asciiTheme="minorBidi" w:hAnsiTheme="minorBidi" w:cstheme="minorBidi"/>
          <w:sz w:val="21"/>
          <w:szCs w:val="21"/>
        </w:rPr>
        <w:t>у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&lt;/font&gt;&lt;font color="green"&gt;</w:t>
      </w:r>
      <w:r w:rsidRPr="00603662">
        <w:rPr>
          <w:rFonts w:asciiTheme="minorBidi" w:hAnsiTheme="minorBidi" w:cstheme="minorBidi"/>
          <w:sz w:val="21"/>
          <w:szCs w:val="21"/>
        </w:rPr>
        <w:t>т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&lt;/font&gt;&lt;font color="blue"&gt;</w:t>
      </w:r>
      <w:r w:rsidRPr="00603662">
        <w:rPr>
          <w:rFonts w:asciiTheme="minorBidi" w:hAnsiTheme="minorBidi" w:cstheme="minorBidi"/>
          <w:sz w:val="21"/>
          <w:szCs w:val="21"/>
        </w:rPr>
        <w:t>р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&lt;/font&gt;&lt;font color="#f08080"&gt;</w:t>
      </w:r>
      <w:r w:rsidRPr="00603662">
        <w:rPr>
          <w:rFonts w:asciiTheme="minorBidi" w:hAnsiTheme="minorBidi" w:cstheme="minorBidi"/>
          <w:sz w:val="21"/>
          <w:szCs w:val="21"/>
        </w:rPr>
        <w:t>о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&lt;/font&gt;&lt;/b&gt;&lt;/i&gt;</w:t>
      </w:r>
      <w:bookmarkStart w:id="1" w:name="_GoBack"/>
      <w:bookmarkEnd w:id="1"/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 xml:space="preserve">    </w:t>
      </w:r>
      <w:r w:rsidRPr="00603662">
        <w:rPr>
          <w:rFonts w:asciiTheme="minorBidi" w:hAnsiTheme="minorBidi" w:cstheme="minorBidi"/>
          <w:sz w:val="21"/>
          <w:szCs w:val="21"/>
        </w:rPr>
        <w:t>&lt;u&gt;&lt;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sup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&gt;встречает&lt;/</w:t>
      </w:r>
      <w:proofErr w:type="spellStart"/>
      <w:proofErr w:type="gramStart"/>
      <w:r w:rsidRPr="00603662">
        <w:rPr>
          <w:rFonts w:asciiTheme="minorBidi" w:hAnsiTheme="minorBidi" w:cstheme="minorBidi"/>
          <w:sz w:val="21"/>
          <w:szCs w:val="21"/>
        </w:rPr>
        <w:t>sup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&gt;&lt;</w:t>
      </w:r>
      <w:proofErr w:type="gramEnd"/>
      <w:r w:rsidRPr="00603662">
        <w:rPr>
          <w:rFonts w:asciiTheme="minorBidi" w:hAnsiTheme="minorBidi" w:cstheme="minorBidi"/>
          <w:sz w:val="21"/>
          <w:szCs w:val="21"/>
        </w:rPr>
        <w:t>/u&gt;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</w:rPr>
        <w:lastRenderedPageBreak/>
        <w:t xml:space="preserve">    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&lt;font color="red"&gt;</w:t>
      </w:r>
      <w:r w:rsidRPr="00603662">
        <w:rPr>
          <w:rFonts w:asciiTheme="minorBidi" w:hAnsiTheme="minorBidi" w:cstheme="minorBidi"/>
          <w:sz w:val="21"/>
          <w:szCs w:val="21"/>
        </w:rPr>
        <w:t>про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&lt;/font&gt;&lt;big&gt;&lt;i&gt;</w:t>
      </w:r>
      <w:r w:rsidRPr="00603662">
        <w:rPr>
          <w:rFonts w:asciiTheme="minorBidi" w:hAnsiTheme="minorBidi" w:cstheme="minorBidi"/>
          <w:sz w:val="21"/>
          <w:szCs w:val="21"/>
        </w:rPr>
        <w:t>хлад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&lt;/i&gt;&lt;font color="blue"&gt;&lt;b&gt;</w:t>
      </w:r>
      <w:r w:rsidRPr="00603662">
        <w:rPr>
          <w:rFonts w:asciiTheme="minorBidi" w:hAnsiTheme="minorBidi" w:cstheme="minorBidi"/>
          <w:sz w:val="21"/>
          <w:szCs w:val="21"/>
        </w:rPr>
        <w:t>ой</w:t>
      </w:r>
      <w:r w:rsidRPr="00603662">
        <w:rPr>
          <w:rFonts w:asciiTheme="minorBidi" w:hAnsiTheme="minorBidi" w:cstheme="minorBidi"/>
          <w:sz w:val="21"/>
          <w:szCs w:val="21"/>
          <w:lang w:val="en-US"/>
        </w:rPr>
        <w:t>&lt;/b&gt;&lt;/font&gt;&lt;/big&gt;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  <w:lang w:val="en-US"/>
        </w:rPr>
        <w:t xml:space="preserve">  </w:t>
      </w:r>
      <w:r w:rsidRPr="00603662">
        <w:rPr>
          <w:rFonts w:asciiTheme="minorBidi" w:hAnsiTheme="minorBidi" w:cstheme="minorBidi"/>
          <w:sz w:val="21"/>
          <w:szCs w:val="21"/>
        </w:rPr>
        <w:t>&lt;/p&gt;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Я знаю как оформлять: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ol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Шрифты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ul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&gt;Размер&lt;/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&gt;Цвет&lt;/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&gt;Гарнитуру&lt;/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&gt;Индексы&lt;/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ul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Заголовки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ul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  От 1-го до 6-го уровня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ul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Абзацы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ul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&gt;Выравнивание&lt;/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&gt;Разрыв строк внутри абзаца&lt;/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603662" w:rsidRDefault="00603662" w:rsidP="00603662">
      <w:pPr>
        <w:rPr>
          <w:rFonts w:asciiTheme="minorBidi" w:hAnsiTheme="minorBidi" w:cstheme="minorBidi"/>
          <w:sz w:val="21"/>
          <w:szCs w:val="21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  &lt;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&gt;С использованием переформатирования&lt;/</w:t>
      </w:r>
      <w:proofErr w:type="spellStart"/>
      <w:r w:rsidRPr="00603662">
        <w:rPr>
          <w:rFonts w:asciiTheme="minorBidi" w:hAnsiTheme="minorBidi" w:cstheme="minorBidi"/>
          <w:sz w:val="21"/>
          <w:szCs w:val="21"/>
        </w:rPr>
        <w:t>li</w:t>
      </w:r>
      <w:proofErr w:type="spellEnd"/>
      <w:r w:rsidRPr="00603662">
        <w:rPr>
          <w:rFonts w:asciiTheme="minorBidi" w:hAnsiTheme="minorBidi" w:cstheme="minorBidi"/>
          <w:sz w:val="21"/>
          <w:szCs w:val="21"/>
        </w:rPr>
        <w:t>&gt;</w:t>
      </w:r>
    </w:p>
    <w:p w:rsidR="00603662" w:rsidRPr="00FC7A35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603662">
        <w:rPr>
          <w:rFonts w:asciiTheme="minorBidi" w:hAnsiTheme="minorBidi" w:cstheme="minorBidi"/>
          <w:sz w:val="21"/>
          <w:szCs w:val="21"/>
        </w:rPr>
        <w:t xml:space="preserve">      </w:t>
      </w:r>
      <w:r w:rsidRPr="00FC7A35">
        <w:rPr>
          <w:rFonts w:asciiTheme="minorBidi" w:hAnsiTheme="minorBidi" w:cstheme="minorBidi"/>
          <w:sz w:val="21"/>
          <w:szCs w:val="21"/>
          <w:lang w:val="en-US"/>
        </w:rPr>
        <w:t>&lt;/</w:t>
      </w:r>
      <w:proofErr w:type="spellStart"/>
      <w:r w:rsidRPr="00FC7A35">
        <w:rPr>
          <w:rFonts w:asciiTheme="minorBidi" w:hAnsiTheme="minorBidi" w:cstheme="minorBidi"/>
          <w:sz w:val="21"/>
          <w:szCs w:val="21"/>
          <w:lang w:val="en-US"/>
        </w:rPr>
        <w:t>ul</w:t>
      </w:r>
      <w:proofErr w:type="spellEnd"/>
      <w:r w:rsidRPr="00FC7A35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603662" w:rsidRPr="00FC7A35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FC7A35">
        <w:rPr>
          <w:rFonts w:asciiTheme="minorBidi" w:hAnsiTheme="minorBidi" w:cstheme="minorBidi"/>
          <w:sz w:val="21"/>
          <w:szCs w:val="21"/>
          <w:lang w:val="en-US"/>
        </w:rPr>
        <w:t xml:space="preserve">    &lt;/li&gt;</w:t>
      </w:r>
    </w:p>
    <w:p w:rsidR="00603662" w:rsidRPr="00FC7A35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FC7A35">
        <w:rPr>
          <w:rFonts w:asciiTheme="minorBidi" w:hAnsiTheme="minorBidi" w:cstheme="minorBidi"/>
          <w:sz w:val="21"/>
          <w:szCs w:val="21"/>
          <w:lang w:val="en-US"/>
        </w:rPr>
        <w:t xml:space="preserve">  &lt;/</w:t>
      </w:r>
      <w:proofErr w:type="spellStart"/>
      <w:r w:rsidRPr="00FC7A35">
        <w:rPr>
          <w:rFonts w:asciiTheme="minorBidi" w:hAnsiTheme="minorBidi" w:cstheme="minorBidi"/>
          <w:sz w:val="21"/>
          <w:szCs w:val="21"/>
          <w:lang w:val="en-US"/>
        </w:rPr>
        <w:t>ol</w:t>
      </w:r>
      <w:proofErr w:type="spellEnd"/>
      <w:r w:rsidRPr="00FC7A35">
        <w:rPr>
          <w:rFonts w:asciiTheme="minorBidi" w:hAnsiTheme="minorBidi" w:cstheme="minorBidi"/>
          <w:sz w:val="21"/>
          <w:szCs w:val="21"/>
          <w:lang w:val="en-US"/>
        </w:rPr>
        <w:t>&gt;</w:t>
      </w:r>
    </w:p>
    <w:p w:rsidR="00603662" w:rsidRPr="00FC7A35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</w:p>
    <w:p w:rsidR="00603662" w:rsidRPr="00FC7A35" w:rsidRDefault="00603662" w:rsidP="00603662">
      <w:pPr>
        <w:rPr>
          <w:rFonts w:asciiTheme="minorBidi" w:hAnsiTheme="minorBidi" w:cstheme="minorBidi"/>
          <w:sz w:val="21"/>
          <w:szCs w:val="21"/>
          <w:lang w:val="en-US"/>
        </w:rPr>
      </w:pPr>
      <w:r w:rsidRPr="00FC7A35">
        <w:rPr>
          <w:rFonts w:asciiTheme="minorBidi" w:hAnsiTheme="minorBidi" w:cstheme="minorBidi"/>
          <w:sz w:val="21"/>
          <w:szCs w:val="21"/>
          <w:lang w:val="en-US"/>
        </w:rPr>
        <w:t>&lt;/body&gt;</w:t>
      </w:r>
    </w:p>
    <w:p w:rsidR="0083192C" w:rsidRPr="00FC7A35" w:rsidRDefault="00603662" w:rsidP="00603662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C7A35">
        <w:rPr>
          <w:rFonts w:asciiTheme="minorBidi" w:hAnsiTheme="minorBidi" w:cstheme="minorBidi"/>
          <w:sz w:val="21"/>
          <w:szCs w:val="21"/>
          <w:lang w:val="en-US"/>
        </w:rPr>
        <w:t>&lt;/html&gt;</w:t>
      </w:r>
    </w:p>
    <w:p w:rsidR="0083192C" w:rsidRPr="0083192C" w:rsidRDefault="0083192C" w:rsidP="0083192C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3192C">
        <w:rPr>
          <w:rFonts w:asciiTheme="majorBidi" w:hAnsiTheme="majorBidi" w:cstheme="majorBidi"/>
          <w:sz w:val="28"/>
          <w:szCs w:val="28"/>
        </w:rPr>
        <w:t xml:space="preserve">Вывод: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c</w:t>
      </w:r>
      <w:proofErr w:type="spellStart"/>
      <w:r w:rsidRPr="0083192C">
        <w:rPr>
          <w:rFonts w:asciiTheme="majorBidi" w:hAnsiTheme="majorBidi" w:cstheme="majorBidi"/>
          <w:bCs/>
          <w:sz w:val="28"/>
          <w:szCs w:val="28"/>
        </w:rPr>
        <w:t>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proofErr w:type="spellEnd"/>
      <w:r>
        <w:rPr>
          <w:rFonts w:asciiTheme="majorBidi" w:hAnsiTheme="majorBidi" w:cstheme="majorBidi"/>
          <w:bCs/>
          <w:sz w:val="28"/>
          <w:szCs w:val="28"/>
        </w:rPr>
        <w:t xml:space="preserve"> </w:t>
      </w:r>
      <w:r w:rsidRPr="0083192C">
        <w:rPr>
          <w:rFonts w:asciiTheme="majorBidi" w:hAnsiTheme="majorBidi" w:cstheme="majorBidi"/>
          <w:bCs/>
          <w:sz w:val="28"/>
          <w:szCs w:val="28"/>
        </w:rPr>
        <w:t>и форматирова</w:t>
      </w:r>
      <w:r>
        <w:rPr>
          <w:rFonts w:asciiTheme="majorBidi" w:hAnsiTheme="majorBidi" w:cstheme="majorBidi"/>
          <w:bCs/>
          <w:sz w:val="28"/>
          <w:szCs w:val="28"/>
        </w:rPr>
        <w:t xml:space="preserve">ли </w:t>
      </w:r>
      <w:r w:rsidRPr="0083192C">
        <w:rPr>
          <w:rFonts w:asciiTheme="majorBidi" w:hAnsiTheme="majorBidi" w:cstheme="majorBidi"/>
          <w:bCs/>
          <w:sz w:val="28"/>
          <w:szCs w:val="28"/>
        </w:rPr>
        <w:t>таблиц</w:t>
      </w:r>
      <w:r>
        <w:rPr>
          <w:rFonts w:asciiTheme="majorBidi" w:hAnsiTheme="majorBidi" w:cstheme="majorBidi"/>
          <w:bCs/>
          <w:sz w:val="28"/>
          <w:szCs w:val="28"/>
        </w:rPr>
        <w:t>ы</w:t>
      </w:r>
      <w:r w:rsidRPr="0083192C">
        <w:rPr>
          <w:rFonts w:asciiTheme="majorBidi" w:hAnsiTheme="majorBidi" w:cstheme="majorBidi"/>
          <w:bCs/>
          <w:sz w:val="28"/>
          <w:szCs w:val="28"/>
        </w:rPr>
        <w:t>. Созда</w:t>
      </w:r>
      <w:r>
        <w:rPr>
          <w:rFonts w:asciiTheme="majorBidi" w:hAnsiTheme="majorBidi" w:cstheme="majorBidi"/>
          <w:bCs/>
          <w:sz w:val="28"/>
          <w:szCs w:val="28"/>
        </w:rPr>
        <w:t>ли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закладк</w:t>
      </w:r>
      <w:r>
        <w:rPr>
          <w:rFonts w:asciiTheme="majorBidi" w:hAnsiTheme="majorBidi" w:cstheme="majorBidi"/>
          <w:bCs/>
          <w:sz w:val="28"/>
          <w:szCs w:val="28"/>
        </w:rPr>
        <w:t>и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и гиперссылк</w:t>
      </w:r>
      <w:r>
        <w:rPr>
          <w:rFonts w:asciiTheme="majorBidi" w:hAnsiTheme="majorBidi" w:cstheme="majorBidi"/>
          <w:bCs/>
          <w:sz w:val="28"/>
          <w:szCs w:val="28"/>
        </w:rPr>
        <w:t>и,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>ета данные</w:t>
      </w:r>
      <w:r>
        <w:rPr>
          <w:rFonts w:asciiTheme="majorBidi" w:hAnsiTheme="majorBidi" w:cstheme="majorBidi"/>
          <w:bCs/>
          <w:sz w:val="28"/>
          <w:szCs w:val="28"/>
        </w:rPr>
        <w:t>,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м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етки и карты изображений в </w:t>
      </w:r>
      <w:r w:rsidRPr="0083192C">
        <w:rPr>
          <w:rFonts w:asciiTheme="majorBidi" w:hAnsiTheme="majorBidi" w:cstheme="majorBidi"/>
          <w:bCs/>
          <w:sz w:val="28"/>
          <w:szCs w:val="28"/>
          <w:lang w:val="en-US"/>
        </w:rPr>
        <w:t>html</w:t>
      </w:r>
      <w:r w:rsidRPr="0083192C">
        <w:rPr>
          <w:rFonts w:asciiTheme="majorBidi" w:hAnsiTheme="majorBidi" w:cstheme="majorBidi"/>
          <w:bCs/>
          <w:sz w:val="28"/>
          <w:szCs w:val="28"/>
        </w:rPr>
        <w:t xml:space="preserve"> документах</w:t>
      </w:r>
    </w:p>
    <w:sectPr w:rsidR="0083192C" w:rsidRPr="0083192C" w:rsidSect="00137DC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1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6"/>
    <w:multiLevelType w:val="multilevel"/>
    <w:tmpl w:val="95E6299C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0000007"/>
    <w:multiLevelType w:val="multi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/>
      </w:rPr>
    </w:lvl>
  </w:abstractNum>
  <w:abstractNum w:abstractNumId="5" w15:restartNumberingAfterBreak="0">
    <w:nsid w:val="4C5C1FC4"/>
    <w:multiLevelType w:val="hybridMultilevel"/>
    <w:tmpl w:val="CAE0A4B6"/>
    <w:lvl w:ilvl="0" w:tplc="FFFFFFFF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6" w15:restartNumberingAfterBreak="0">
    <w:nsid w:val="50756CC3"/>
    <w:multiLevelType w:val="multilevel"/>
    <w:tmpl w:val="ED08D110"/>
    <w:lvl w:ilvl="0">
      <w:start w:val="1"/>
      <w:numFmt w:val="decimal"/>
      <w:suff w:val="space"/>
      <w:lvlText w:val="%1."/>
      <w:lvlJc w:val="left"/>
      <w:pPr>
        <w:ind w:left="0" w:firstLine="17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34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870"/>
        </w:tabs>
        <w:ind w:left="51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60"/>
        </w:tabs>
        <w:ind w:left="0" w:firstLine="6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61DB56C3"/>
    <w:multiLevelType w:val="hybridMultilevel"/>
    <w:tmpl w:val="C4044244"/>
    <w:lvl w:ilvl="0" w:tplc="74B6D7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0A"/>
    <w:rsid w:val="00137DC3"/>
    <w:rsid w:val="005404C8"/>
    <w:rsid w:val="00603662"/>
    <w:rsid w:val="0060399D"/>
    <w:rsid w:val="00747860"/>
    <w:rsid w:val="0083192C"/>
    <w:rsid w:val="008836D5"/>
    <w:rsid w:val="00BD640A"/>
    <w:rsid w:val="00F13A8A"/>
    <w:rsid w:val="00F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B5CE9"/>
  <w15:chartTrackingRefBased/>
  <w15:docId w15:val="{BFC56184-8EAB-2442-A799-E4D70BEF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40A"/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92C"/>
    <w:pPr>
      <w:suppressAutoHyphens/>
      <w:spacing w:after="200" w:line="276" w:lineRule="auto"/>
      <w:ind w:left="720"/>
    </w:pPr>
    <w:rPr>
      <w:rFonts w:cs="Calibri"/>
      <w:sz w:val="22"/>
      <w:szCs w:val="22"/>
      <w:lang w:eastAsia="ar-SA"/>
    </w:rPr>
  </w:style>
  <w:style w:type="paragraph" w:customStyle="1" w:styleId="31">
    <w:name w:val="Основной текст 31"/>
    <w:basedOn w:val="a"/>
    <w:rsid w:val="0083192C"/>
    <w:pPr>
      <w:suppressAutoHyphens/>
      <w:spacing w:before="60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customStyle="1" w:styleId="a4">
    <w:name w:val="Содержимое таблицы"/>
    <w:basedOn w:val="a"/>
    <w:rsid w:val="0083192C"/>
    <w:pPr>
      <w:suppressLineNumbers/>
      <w:suppressAutoHyphens/>
      <w:spacing w:after="200" w:line="276" w:lineRule="auto"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Новиков</cp:lastModifiedBy>
  <cp:revision>4</cp:revision>
  <dcterms:created xsi:type="dcterms:W3CDTF">2020-03-01T17:10:00Z</dcterms:created>
  <dcterms:modified xsi:type="dcterms:W3CDTF">2020-03-02T09:33:00Z</dcterms:modified>
</cp:coreProperties>
</file>