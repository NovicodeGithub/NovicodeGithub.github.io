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E44E03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E44E03" w:rsidRPr="00E44E03">
        <w:rPr>
          <w:rFonts w:ascii="Times New Roman" w:eastAsia="Times New Roman" w:hAnsi="Times New Roman"/>
          <w:sz w:val="28"/>
        </w:rPr>
        <w:t>10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Тема: «</w:t>
      </w:r>
      <w:r w:rsidR="00E44E03" w:rsidRPr="00E44E03">
        <w:rPr>
          <w:rFonts w:ascii="Times New Roman" w:hAnsi="Times New Roman" w:cs="Times New Roman"/>
          <w:b/>
          <w:bCs/>
          <w:sz w:val="28"/>
          <w:szCs w:val="18"/>
        </w:rPr>
        <w:t>Основы языка PHP</w:t>
      </w: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 К.В.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00E73" w:rsidRDefault="00A00E73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E44E03" w:rsidRPr="00D94E85" w:rsidRDefault="00E44E03" w:rsidP="00E44E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Задание 1</w:t>
      </w:r>
    </w:p>
    <w:p w:rsidR="00E44E03" w:rsidRPr="00D94E85" w:rsidRDefault="00E44E03" w:rsidP="00E44E0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D94E85">
        <w:rPr>
          <w:rFonts w:ascii="Times New Roman" w:hAnsi="Times New Roman" w:cs="Times New Roman"/>
          <w:sz w:val="28"/>
          <w:szCs w:val="24"/>
        </w:rPr>
        <w:t xml:space="preserve">Создайте отдельную страницу, на которой будут размещаться ссылки на php cкрипты.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94E85">
        <w:rPr>
          <w:rFonts w:ascii="Times New Roman" w:hAnsi="Times New Roman" w:cs="Times New Roman"/>
          <w:sz w:val="28"/>
          <w:szCs w:val="24"/>
        </w:rPr>
        <w:t xml:space="preserve">Получите информацию о настройках php с помощью команды phpinfo();. </w:t>
      </w:r>
    </w:p>
    <w:p w:rsidR="00E44E03" w:rsidRDefault="00E44E03" w:rsidP="00E44E03">
      <w:pPr>
        <w:jc w:val="both"/>
        <w:rPr>
          <w:rFonts w:ascii="Times New Roman" w:hAnsi="Times New Roman" w:cs="Times New Roman"/>
          <w:sz w:val="28"/>
          <w:szCs w:val="24"/>
        </w:rPr>
      </w:pPr>
      <w:r w:rsidRPr="00D94E85">
        <w:rPr>
          <w:rFonts w:ascii="Times New Roman" w:hAnsi="Times New Roman" w:cs="Times New Roman"/>
          <w:sz w:val="28"/>
          <w:szCs w:val="24"/>
        </w:rPr>
        <w:t>Создайте php-скрипт, который загружает в web-страницу файл с информацией о разработчике. Создайте php-скрипт, который создает страницу с таблицей возможных цветов HTML. Создайте php-скрипт, который формирует web-страницу с таблицей умножения.</w:t>
      </w:r>
    </w:p>
    <w:p w:rsidR="00E44E03" w:rsidRPr="00A852CD" w:rsidRDefault="00E44E03" w:rsidP="00E44E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2</w:t>
      </w:r>
    </w:p>
    <w:p w:rsidR="00E44E03" w:rsidRPr="00D94E85" w:rsidRDefault="00E44E03" w:rsidP="00E44E0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D94E85">
        <w:rPr>
          <w:rFonts w:ascii="Times New Roman" w:hAnsi="Times New Roman" w:cs="Times New Roman"/>
          <w:sz w:val="28"/>
          <w:szCs w:val="24"/>
        </w:rPr>
        <w:t>Написать на PHP мини-игру – симулятор поединка. В качестве оружия – числа (1, 2, 3) Мы создаём страничку /index.php?page=game1 под игру. Создаются 2 персонажа, у обоих по 10 жизней (2 сессионных переменных), создаётся форма, где пользователь вводит число от 1 до 3 и отправляет запрос на сервер. На сервере запустить rand(1,3), и если значение человека с значением случайным совпадает, то снимаются жизни с персонажа человека (клиента), если не совпадают - с серверного персонажа. Отнимать от 1 до 4 жизни, случайным образом. То есть, вероятность 33%, что отнимутся у клиента, и 66%, что у серверного персонажа. В момент, когда у одного из персонажей количество жизней становится 0 и ниже, - перебрасывать на другую страницу при помощи переадресации (header) на страницу index.php?module=games&amp;page=game1over, и выводить текст, победил игрок или система. Не забываем, что для удобства пользователя необходимо выводить всю известную информацию, то есть какой урон был нанесён, кто кому нанёс, сколько сейчас жизней осталось у каждого игрока. Так же, реализовать возможность начать игру заново. Желательно для корректировки системы использовать переменные-свойства, то есть 10hp - это $basehp , то есть изменив эту переменную скрипт будет иным.</w:t>
      </w:r>
    </w:p>
    <w:p w:rsidR="00E44E03" w:rsidRPr="00A852CD" w:rsidRDefault="00E44E03" w:rsidP="00E44E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3</w:t>
      </w:r>
    </w:p>
    <w:p w:rsidR="00E44E03" w:rsidRPr="00D94E85" w:rsidRDefault="00E44E03" w:rsidP="00E44E0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D94E85">
        <w:rPr>
          <w:rFonts w:ascii="Times New Roman" w:hAnsi="Times New Roman" w:cs="Times New Roman"/>
          <w:sz w:val="28"/>
          <w:szCs w:val="24"/>
        </w:rPr>
        <w:t>Реализовать с помощью PHP следующее: дан длинный текст, в нём встречаются слова длиннее 7 символов! Если слово длиннее 7 символов, то необходимо: оставить первые 6 символа и добавить звёздочку. Остальные символы вырезаются. Шаблон: "я купил бронетранспортер вчера" . Результат: "я купил бронет* вчера"..</w:t>
      </w:r>
    </w:p>
    <w:p w:rsidR="00E44E03" w:rsidRPr="00A852CD" w:rsidRDefault="00E44E03" w:rsidP="00E44E0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 4</w:t>
      </w:r>
    </w:p>
    <w:p w:rsidR="00E44E03" w:rsidRPr="00D94E85" w:rsidRDefault="00E44E03" w:rsidP="00E44E03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D94E85">
        <w:rPr>
          <w:rFonts w:ascii="Times New Roman" w:hAnsi="Times New Roman" w:cs="Times New Roman"/>
          <w:sz w:val="28"/>
          <w:szCs w:val="24"/>
        </w:rPr>
        <w:t xml:space="preserve">Напишите сценарий, который вычисляет среднюю длину слова (в символах), а средняя длина предложения (в словах) в текстовом файле. Обратите порядок букв в словах и слов в предложении. Например: </w:t>
      </w:r>
    </w:p>
    <w:p w:rsidR="00E44E03" w:rsidRPr="00D94E85" w:rsidRDefault="00E44E03" w:rsidP="00E44E03">
      <w:pPr>
        <w:jc w:val="both"/>
        <w:rPr>
          <w:rFonts w:ascii="Times New Roman" w:hAnsi="Times New Roman" w:cs="Times New Roman"/>
          <w:sz w:val="28"/>
          <w:szCs w:val="24"/>
        </w:rPr>
      </w:pPr>
      <w:r w:rsidRPr="00D94E85">
        <w:rPr>
          <w:rFonts w:ascii="Times New Roman" w:hAnsi="Times New Roman" w:cs="Times New Roman"/>
          <w:sz w:val="28"/>
          <w:szCs w:val="24"/>
        </w:rPr>
        <w:t>Ввод: «Мою собаку зовут Мухтар. Она знает много команд.»</w:t>
      </w:r>
    </w:p>
    <w:p w:rsidR="00E44E03" w:rsidRPr="00A852CD" w:rsidRDefault="00E44E03" w:rsidP="00E44E03">
      <w:pPr>
        <w:jc w:val="both"/>
        <w:rPr>
          <w:rFonts w:ascii="Times New Roman" w:hAnsi="Times New Roman" w:cs="Times New Roman"/>
          <w:sz w:val="28"/>
          <w:szCs w:val="24"/>
        </w:rPr>
      </w:pPr>
      <w:r w:rsidRPr="00D94E85">
        <w:rPr>
          <w:rFonts w:ascii="Times New Roman" w:hAnsi="Times New Roman" w:cs="Times New Roman"/>
          <w:sz w:val="28"/>
          <w:szCs w:val="24"/>
        </w:rPr>
        <w:t>Вывод: «.днамок огонм теанз анО .ратхуМ тувоз укабос юоМ» - средняя длина предложения – 4 слова, средняя длина слова – 4,875 символов.</w:t>
      </w:r>
    </w:p>
    <w:p w:rsidR="0083192C" w:rsidRPr="00E44E03" w:rsidRDefault="0083192C" w:rsidP="00A00E73">
      <w:pPr>
        <w:pStyle w:val="a3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Код</w:t>
      </w:r>
      <w:r w:rsidRPr="00E44E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E44E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&lt;?php include("includes/a_config.php");?&gt;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&lt;!DOCTYPE html&gt;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&lt;html&gt;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&lt;head&gt;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lastRenderedPageBreak/>
        <w:tab/>
      </w: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&lt;?php include("includes/head-tag-contents.php");?&gt;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&lt;/head&gt;</w:t>
      </w:r>
      <w:bookmarkStart w:id="1" w:name="_GoBack"/>
      <w:bookmarkEnd w:id="1"/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>&lt;body&gt;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&lt;?php include("includes/navigation.php");?&gt;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val="en-US"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  <w:t>&lt;div class="container main-content"&gt;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E44E03">
        <w:rPr>
          <w:rFonts w:ascii="Times New Roman" w:hAnsi="Times New Roman" w:cs="Times New Roman"/>
          <w:bCs/>
          <w:sz w:val="21"/>
          <w:szCs w:val="21"/>
          <w:lang w:val="en-US" w:eastAsia="ar-SA"/>
        </w:rPr>
        <w:tab/>
      </w:r>
      <w:r w:rsidRPr="00E44E03">
        <w:rPr>
          <w:rFonts w:ascii="Times New Roman" w:hAnsi="Times New Roman" w:cs="Times New Roman"/>
          <w:bCs/>
          <w:sz w:val="21"/>
          <w:szCs w:val="21"/>
          <w:lang w:eastAsia="ar-SA"/>
        </w:rPr>
        <w:t>&lt;h2&gt;Лабраторная работа № 10&lt;/h2&gt;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eastAsia="ar-SA"/>
        </w:rPr>
        <w:tab/>
      </w:r>
      <w:r w:rsidRPr="00E44E03">
        <w:rPr>
          <w:rFonts w:ascii="Times New Roman" w:hAnsi="Times New Roman" w:cs="Times New Roman"/>
          <w:bCs/>
          <w:sz w:val="21"/>
          <w:szCs w:val="21"/>
          <w:lang w:eastAsia="ar-SA"/>
        </w:rPr>
        <w:tab/>
        <w:t>&lt;h6&gt;Новиков Даниил&lt;/h6&gt;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eastAsia="ar-SA"/>
        </w:rPr>
        <w:tab/>
        <w:t>&lt;/div&gt;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1"/>
          <w:szCs w:val="21"/>
          <w:lang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eastAsia="ar-SA"/>
        </w:rPr>
        <w:t>&lt;/body&gt;</w:t>
      </w:r>
    </w:p>
    <w:p w:rsidR="00E44E03" w:rsidRPr="00E44E03" w:rsidRDefault="00E44E03" w:rsidP="00E44E03">
      <w:pPr>
        <w:rPr>
          <w:rFonts w:ascii="Times New Roman" w:hAnsi="Times New Roman" w:cs="Times New Roman"/>
          <w:bCs/>
          <w:sz w:val="22"/>
          <w:szCs w:val="22"/>
          <w:lang w:eastAsia="ar-SA"/>
        </w:rPr>
      </w:pPr>
      <w:r w:rsidRPr="00E44E03">
        <w:rPr>
          <w:rFonts w:ascii="Times New Roman" w:hAnsi="Times New Roman" w:cs="Times New Roman"/>
          <w:bCs/>
          <w:sz w:val="21"/>
          <w:szCs w:val="21"/>
          <w:lang w:eastAsia="ar-SA"/>
        </w:rPr>
        <w:t>&lt;/html&gt;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  <w:lang w:val="en-US"/>
        </w:rPr>
      </w:pPr>
      <w:r w:rsidRPr="00E44E03">
        <w:rPr>
          <w:rFonts w:asciiTheme="majorBidi" w:hAnsiTheme="majorBidi" w:cstheme="majorBidi"/>
          <w:sz w:val="22"/>
          <w:szCs w:val="22"/>
          <w:lang w:val="en-US"/>
        </w:rPr>
        <w:t>&lt;?php include("includes/a_config.php");?&gt;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  <w:lang w:val="en-US"/>
        </w:rPr>
      </w:pPr>
      <w:r w:rsidRPr="00E44E03">
        <w:rPr>
          <w:rFonts w:asciiTheme="majorBidi" w:hAnsiTheme="majorBidi" w:cstheme="majorBidi"/>
          <w:sz w:val="22"/>
          <w:szCs w:val="22"/>
          <w:lang w:val="en-US"/>
        </w:rPr>
        <w:t>&lt;?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  <w:lang w:val="en-US"/>
        </w:rPr>
      </w:pPr>
      <w:r w:rsidRPr="00E44E03">
        <w:rPr>
          <w:rFonts w:asciiTheme="majorBidi" w:hAnsiTheme="majorBidi" w:cstheme="majorBidi"/>
          <w:sz w:val="22"/>
          <w:szCs w:val="22"/>
          <w:lang w:val="en-US"/>
        </w:rPr>
        <w:tab/>
        <w:t>if (session_id() == '')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  <w:lang w:val="en-US"/>
        </w:rPr>
      </w:pPr>
      <w:r w:rsidRPr="00E44E03">
        <w:rPr>
          <w:rFonts w:asciiTheme="majorBidi" w:hAnsiTheme="majorBidi" w:cstheme="majorBidi"/>
          <w:sz w:val="22"/>
          <w:szCs w:val="22"/>
          <w:lang w:val="en-US"/>
        </w:rPr>
        <w:tab/>
      </w:r>
      <w:r w:rsidRPr="00E44E03">
        <w:rPr>
          <w:rFonts w:asciiTheme="majorBidi" w:hAnsiTheme="majorBidi" w:cstheme="majorBidi"/>
          <w:sz w:val="22"/>
          <w:szCs w:val="22"/>
          <w:lang w:val="en-US"/>
        </w:rPr>
        <w:tab/>
        <w:t>session_start();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  <w:lang w:val="en-US"/>
        </w:rPr>
        <w:tab/>
      </w:r>
      <w:r w:rsidRPr="00E44E03">
        <w:rPr>
          <w:rFonts w:asciiTheme="majorBidi" w:hAnsiTheme="majorBidi" w:cstheme="majorBidi"/>
          <w:sz w:val="22"/>
          <w:szCs w:val="22"/>
          <w:lang w:val="en-US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>ini_set('session.gc_maxlifetime', 172800);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ini_set('session.cookie_lifetime', 172800);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>?&gt;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>&lt;!DOCTYPE html&gt;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>&lt;html&gt;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  <w:t>&lt;head&gt;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&lt;?php include("includes/head-tag-contents.php");?&gt;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&lt;style&gt;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form, .alert-danger, .alert-success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width: 220px;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margin: 10px auto 4px;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.hidden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display: none !important;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.btn-primary, span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display: block;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margin: auto;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.form-group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width: 100%;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&lt;/style&gt;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  <w:t>&lt;/head&gt;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>&lt;body&gt;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  <w:t>&lt;?php include("includes/navigation.php");?&gt;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  <w:t>&lt;div class="container main-content"&gt;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&lt;h2&gt;Game&lt;/h2&gt;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&lt;form method="post" action="game.php" class="user-form"&gt;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&lt;label class="form-group"&gt;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Введите число от 1 до 3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&lt;input type="number" class="form-control" min="1" max="3" name="userValue" required&gt;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&lt;/label&gt;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lastRenderedPageBreak/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&lt;?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if ($_SERVER['REQUEST_METHOD'] == 'POST' and $_POST['userValue'] !== 0)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$gameState = 'play';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$userValue = $_POST['userValue'];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$botValue = mt_rand(1,3);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if (!isset($_SESSION['botHp']))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$_SESSION['botHp'] = 10;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if (!isset($_SESSION['userHp']))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$_SESSION['userHp'] = 10;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$subtractedValue = mt_rand(1,4);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if ($userValue == $botValue)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$_SESSION["userHp"] = $_SESSION["userHp"] - $subtractedValue;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echo "&lt;span class='text-danger'&gt;Бот нанес ", $subtractedValue, " HP &lt;/span&gt;";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echo "&lt;span&gt;у ВАС осталось ", $_SESSION["userHp"], " HP &lt;/span&gt;";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echo "&lt;span&gt;у БОТА осталось ", $_SESSION["botHp"], " HP &lt;/span&gt;";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else if ($userValue !== $botValue)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$_SESSION["botHp"] = $_SESSION["botHp"] - $subtractedValue;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echo "&lt;span class='text-success'&gt;Вы нанесли ", $subtractedValue, " HP &lt;/span&gt;";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echo "&lt;span&gt;у БОТА осталось ", $_SESSION["botHp"], " HP &lt;/span&gt;";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echo "&lt;span&gt;у ВАС осталось ", $_SESSION["userHp"], " HP &lt;/span&gt;";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if ($_SESSION["botHp"] &lt;= 0)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unset($_SESSION["userHp"]);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unset($_SESSION["botHp"]);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$gameState = 'restart';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echo "&lt;span class='alert alert-success'&gt;Вы выиграли!&lt;/span&gt;";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else if ($_SESSION["userHp"] &lt;= 0) {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unset($_SESSION["userHp"]);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unset($_SESSION["botHp"]);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$gameState = 'restart';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echo "&lt;span class='alert alert-danger'&gt;Вы проиграли</w:t>
      </w:r>
      <w:r w:rsidRPr="00E44E03">
        <w:rPr>
          <w:rFonts w:asciiTheme="majorBidi" w:hAnsiTheme="majorBidi" w:cstheme="majorBidi"/>
          <w:sz w:val="22"/>
          <w:szCs w:val="22"/>
        </w:rPr>
        <w:tab/>
        <w:t>!&lt;/span&gt;";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$userValue = 0;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$_POST['userValue'] = 0;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}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?&gt;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&lt;button type="submit" class="btn btn-primary &lt;?php if($gameState == 'restart'){echo 'hidden';} ?&gt;"&gt;Походить&lt;/button&gt;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&lt;a href="redirect.html" class="btn btn-secondary &lt;?php if($gameState !== 'restart'){echo 'hidden';} ?&gt;"&gt;Рестарт&lt;/a&gt;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</w:r>
      <w:r w:rsidRPr="00E44E03">
        <w:rPr>
          <w:rFonts w:asciiTheme="majorBidi" w:hAnsiTheme="majorBidi" w:cstheme="majorBidi"/>
          <w:sz w:val="22"/>
          <w:szCs w:val="22"/>
        </w:rPr>
        <w:tab/>
        <w:t>&lt;/form&gt;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  <w:t>&lt;/div&gt;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ab/>
        <w:t>&lt;script src="index.js"&gt;&lt;/script&gt;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>&lt;/body&gt;</w:t>
      </w:r>
    </w:p>
    <w:p w:rsidR="00E44E03" w:rsidRPr="00E44E03" w:rsidRDefault="00E44E03" w:rsidP="00E44E03">
      <w:pPr>
        <w:rPr>
          <w:rFonts w:asciiTheme="majorBidi" w:hAnsiTheme="majorBidi" w:cstheme="majorBidi"/>
          <w:sz w:val="22"/>
          <w:szCs w:val="22"/>
        </w:rPr>
      </w:pPr>
      <w:r w:rsidRPr="00E44E03">
        <w:rPr>
          <w:rFonts w:asciiTheme="majorBidi" w:hAnsiTheme="majorBidi" w:cstheme="majorBidi"/>
          <w:sz w:val="22"/>
          <w:szCs w:val="22"/>
        </w:rPr>
        <w:t>&lt;/html&gt;</w:t>
      </w:r>
    </w:p>
    <w:p w:rsidR="0083192C" w:rsidRPr="0083192C" w:rsidRDefault="0083192C" w:rsidP="00E44E03">
      <w:pPr>
        <w:rPr>
          <w:rFonts w:asciiTheme="majorBidi" w:hAnsiTheme="majorBidi" w:cstheme="majorBidi"/>
          <w:sz w:val="28"/>
          <w:szCs w:val="28"/>
        </w:rPr>
      </w:pPr>
      <w:r w:rsidRPr="0083192C">
        <w:rPr>
          <w:rFonts w:asciiTheme="majorBidi" w:hAnsiTheme="majorBidi" w:cstheme="majorBidi"/>
          <w:sz w:val="28"/>
          <w:szCs w:val="28"/>
        </w:rPr>
        <w:t xml:space="preserve">Вывод: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и форматирова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83192C">
        <w:rPr>
          <w:rFonts w:asciiTheme="majorBidi" w:hAnsiTheme="majorBidi" w:cstheme="majorBidi"/>
          <w:bCs/>
          <w:sz w:val="28"/>
          <w:szCs w:val="28"/>
        </w:rPr>
        <w:t>. 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031F52"/>
    <w:rsid w:val="00137DC3"/>
    <w:rsid w:val="005404C8"/>
    <w:rsid w:val="00747860"/>
    <w:rsid w:val="0083192C"/>
    <w:rsid w:val="00A00E73"/>
    <w:rsid w:val="00BD640A"/>
    <w:rsid w:val="00E44E03"/>
    <w:rsid w:val="00F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BA19B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1B2E3F-7062-874E-9D11-67E9F187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5</cp:revision>
  <dcterms:created xsi:type="dcterms:W3CDTF">2020-03-01T17:10:00Z</dcterms:created>
  <dcterms:modified xsi:type="dcterms:W3CDTF">2020-03-20T09:40:00Z</dcterms:modified>
</cp:coreProperties>
</file>