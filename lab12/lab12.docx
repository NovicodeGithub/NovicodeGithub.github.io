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40A" w:rsidRDefault="00BD640A" w:rsidP="00BD640A">
      <w:pPr>
        <w:spacing w:line="360" w:lineRule="auto"/>
        <w:ind w:right="340"/>
        <w:jc w:val="center"/>
        <w:rPr>
          <w:rFonts w:ascii="Times New Roman" w:eastAsia="Times New Roman" w:hAnsi="Times New Roman"/>
          <w:sz w:val="28"/>
        </w:rPr>
      </w:pPr>
      <w:bookmarkStart w:id="0" w:name="page1"/>
      <w:bookmarkEnd w:id="0"/>
      <w:r>
        <w:rPr>
          <w:rFonts w:ascii="Times New Roman" w:eastAsia="Times New Roman" w:hAnsi="Times New Roman"/>
          <w:sz w:val="28"/>
        </w:rPr>
        <w:t>МИНИСТЕРСТВО ОБРАЗОВАНИЯ И НАУКИ УКРАИНЫ</w:t>
      </w:r>
    </w:p>
    <w:p w:rsidR="00BD640A" w:rsidRPr="001B2AFC" w:rsidRDefault="00BD640A" w:rsidP="00BD640A">
      <w:pPr>
        <w:spacing w:line="360" w:lineRule="auto"/>
        <w:ind w:right="340"/>
        <w:jc w:val="center"/>
        <w:rPr>
          <w:rFonts w:ascii="Times New Roman" w:eastAsia="Times New Roman" w:hAnsi="Times New Roman"/>
          <w:sz w:val="27"/>
        </w:rPr>
      </w:pPr>
      <w:r>
        <w:rPr>
          <w:rFonts w:ascii="Times New Roman" w:eastAsia="Times New Roman" w:hAnsi="Times New Roman"/>
          <w:sz w:val="27"/>
        </w:rPr>
        <w:t>ОДЕССКИЙ НАЦИОНАЛЬНЫЙ ПОЛИТЕХНИЧЕСКИЙ УНИВЕРСИТЕТ</w:t>
      </w:r>
    </w:p>
    <w:p w:rsidR="00BD640A" w:rsidRDefault="00BD640A" w:rsidP="00BD640A">
      <w:pPr>
        <w:spacing w:line="360" w:lineRule="auto"/>
        <w:ind w:right="340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Институт компьютерных систем</w:t>
      </w:r>
    </w:p>
    <w:p w:rsidR="00BD640A" w:rsidRDefault="00BD640A" w:rsidP="00BD640A">
      <w:pPr>
        <w:spacing w:line="360" w:lineRule="auto"/>
        <w:ind w:right="340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Кафедра информационных систем</w:t>
      </w: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  <w:bookmarkStart w:id="1" w:name="_GoBack"/>
      <w:bookmarkEnd w:id="1"/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98" w:lineRule="exact"/>
        <w:rPr>
          <w:rFonts w:ascii="Times New Roman" w:eastAsia="Times New Roman" w:hAnsi="Times New Roman"/>
          <w:sz w:val="24"/>
        </w:rPr>
      </w:pPr>
    </w:p>
    <w:p w:rsidR="00BD640A" w:rsidRPr="00461F2C" w:rsidRDefault="00BD640A" w:rsidP="00BD640A">
      <w:pPr>
        <w:tabs>
          <w:tab w:val="left" w:pos="705"/>
          <w:tab w:val="center" w:pos="4510"/>
        </w:tabs>
        <w:spacing w:line="360" w:lineRule="auto"/>
        <w:ind w:right="340"/>
        <w:rPr>
          <w:rFonts w:ascii="Times New Roman" w:eastAsia="Times New Roman" w:hAnsi="Times New Roman"/>
          <w:sz w:val="28"/>
        </w:rPr>
      </w:pPr>
      <w:r w:rsidRPr="00233EDB">
        <w:rPr>
          <w:rFonts w:ascii="Times New Roman" w:eastAsia="Times New Roman" w:hAnsi="Times New Roman"/>
          <w:sz w:val="28"/>
        </w:rPr>
        <w:tab/>
      </w:r>
      <w:r w:rsidRPr="00233EDB">
        <w:rPr>
          <w:rFonts w:ascii="Times New Roman" w:eastAsia="Times New Roman" w:hAnsi="Times New Roman"/>
          <w:sz w:val="28"/>
        </w:rPr>
        <w:tab/>
      </w:r>
      <w:r>
        <w:rPr>
          <w:rFonts w:ascii="Times New Roman" w:eastAsia="Times New Roman" w:hAnsi="Times New Roman"/>
          <w:sz w:val="28"/>
        </w:rPr>
        <w:t>Лабораторная работа №</w:t>
      </w:r>
      <w:r w:rsidR="00E44E03" w:rsidRPr="00E44E03">
        <w:rPr>
          <w:rFonts w:ascii="Times New Roman" w:eastAsia="Times New Roman" w:hAnsi="Times New Roman"/>
          <w:sz w:val="28"/>
        </w:rPr>
        <w:t>1</w:t>
      </w:r>
      <w:r w:rsidR="00461F2C" w:rsidRPr="00461F2C">
        <w:rPr>
          <w:rFonts w:ascii="Times New Roman" w:eastAsia="Times New Roman" w:hAnsi="Times New Roman"/>
          <w:sz w:val="28"/>
        </w:rPr>
        <w:t>2</w:t>
      </w:r>
    </w:p>
    <w:p w:rsidR="00BD640A" w:rsidRPr="00233EDB" w:rsidRDefault="00BD640A" w:rsidP="00BD640A">
      <w:pPr>
        <w:spacing w:line="360" w:lineRule="auto"/>
        <w:ind w:right="340"/>
        <w:jc w:val="center"/>
        <w:rPr>
          <w:rFonts w:ascii="Times New Roman" w:eastAsia="Times New Roman" w:hAnsi="Times New Roman"/>
          <w:sz w:val="28"/>
        </w:rPr>
      </w:pPr>
      <w:r w:rsidRPr="00233EDB">
        <w:rPr>
          <w:rFonts w:ascii="Times New Roman" w:eastAsia="Times New Roman" w:hAnsi="Times New Roman"/>
          <w:sz w:val="28"/>
        </w:rPr>
        <w:t>По предмету: “</w:t>
      </w:r>
      <w:r w:rsidR="005404C8">
        <w:rPr>
          <w:rFonts w:ascii="Times New Roman" w:eastAsia="Times New Roman" w:hAnsi="Times New Roman"/>
          <w:sz w:val="28"/>
        </w:rPr>
        <w:t>Веб-технологии и веб-дизайн</w:t>
      </w:r>
      <w:r w:rsidRPr="00233EDB">
        <w:rPr>
          <w:rFonts w:ascii="Times New Roman" w:eastAsia="Times New Roman" w:hAnsi="Times New Roman"/>
          <w:sz w:val="28"/>
        </w:rPr>
        <w:t xml:space="preserve">” </w:t>
      </w:r>
    </w:p>
    <w:p w:rsidR="00BD640A" w:rsidRPr="00233EDB" w:rsidRDefault="00BD640A" w:rsidP="00BD640A">
      <w:pPr>
        <w:spacing w:line="360" w:lineRule="auto"/>
        <w:ind w:right="340"/>
        <w:jc w:val="center"/>
        <w:rPr>
          <w:rFonts w:ascii="Times New Roman" w:eastAsia="Times New Roman" w:hAnsi="Times New Roman" w:cs="Times New Roman"/>
          <w:b/>
          <w:color w:val="333333"/>
          <w:sz w:val="28"/>
          <w:szCs w:val="24"/>
        </w:rPr>
      </w:pPr>
      <w:r w:rsidRPr="00233EDB">
        <w:rPr>
          <w:rFonts w:ascii="Times New Roman" w:eastAsia="Times New Roman" w:hAnsi="Times New Roman" w:cs="Times New Roman"/>
          <w:b/>
          <w:color w:val="333333"/>
          <w:sz w:val="28"/>
          <w:szCs w:val="24"/>
        </w:rPr>
        <w:t xml:space="preserve">Тема: </w:t>
      </w:r>
      <w:r w:rsidR="00864C30" w:rsidRPr="00864C30">
        <w:rPr>
          <w:rFonts w:ascii="Times New Roman" w:hAnsi="Times New Roman" w:cs="Times New Roman"/>
          <w:b/>
          <w:bCs/>
          <w:sz w:val="28"/>
          <w:szCs w:val="18"/>
        </w:rPr>
        <w:t>«</w:t>
      </w:r>
      <w:r w:rsidR="00A13291" w:rsidRPr="00A13291">
        <w:rPr>
          <w:rFonts w:ascii="Times New Roman" w:hAnsi="Times New Roman" w:cs="Times New Roman"/>
          <w:b/>
          <w:bCs/>
          <w:sz w:val="28"/>
          <w:szCs w:val="18"/>
        </w:rPr>
        <w:t>Загрузка и анализ содержимого веб-страниц на PHP</w:t>
      </w:r>
      <w:r w:rsidRPr="00233EDB">
        <w:rPr>
          <w:rFonts w:ascii="Times New Roman" w:eastAsia="Times New Roman" w:hAnsi="Times New Roman" w:cs="Times New Roman"/>
          <w:b/>
          <w:color w:val="333333"/>
          <w:sz w:val="28"/>
          <w:szCs w:val="24"/>
        </w:rPr>
        <w:t>»</w:t>
      </w:r>
    </w:p>
    <w:p w:rsidR="00BD640A" w:rsidRDefault="00BD640A" w:rsidP="00BD640A">
      <w:pPr>
        <w:spacing w:line="360" w:lineRule="auto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00E73" w:rsidRDefault="00A00E73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00E73" w:rsidRDefault="00A00E73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00E73" w:rsidRDefault="00A00E73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Pr="0083192C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400" w:lineRule="exact"/>
        <w:rPr>
          <w:rFonts w:ascii="Times New Roman" w:eastAsia="Times New Roman" w:hAnsi="Times New Roman"/>
          <w:sz w:val="24"/>
        </w:rPr>
      </w:pPr>
    </w:p>
    <w:p w:rsidR="00A00E73" w:rsidRDefault="00A00E73" w:rsidP="00BD640A">
      <w:pPr>
        <w:spacing w:line="4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360" w:lineRule="auto"/>
        <w:ind w:right="20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Выполнил:</w:t>
      </w:r>
    </w:p>
    <w:p w:rsidR="00BD640A" w:rsidRDefault="00BD640A" w:rsidP="00BD640A">
      <w:pPr>
        <w:spacing w:line="360" w:lineRule="auto"/>
        <w:ind w:right="20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студент группы АИ-183</w:t>
      </w:r>
    </w:p>
    <w:p w:rsidR="00BD640A" w:rsidRPr="00FF16BF" w:rsidRDefault="0083192C" w:rsidP="00BD640A">
      <w:pPr>
        <w:spacing w:line="360" w:lineRule="auto"/>
        <w:ind w:right="20"/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Новиков Д</w:t>
      </w:r>
      <w:r w:rsidR="00BD640A" w:rsidRPr="00FF16BF">
        <w:rPr>
          <w:rFonts w:ascii="Times New Roman" w:eastAsia="Times New Roman" w:hAnsi="Times New Roman"/>
          <w:sz w:val="28"/>
          <w:szCs w:val="28"/>
        </w:rPr>
        <w:t>.</w:t>
      </w:r>
      <w:r>
        <w:rPr>
          <w:rFonts w:ascii="Times New Roman" w:eastAsia="Times New Roman" w:hAnsi="Times New Roman"/>
          <w:sz w:val="28"/>
          <w:szCs w:val="28"/>
        </w:rPr>
        <w:t>Д.</w:t>
      </w:r>
    </w:p>
    <w:p w:rsidR="00BD640A" w:rsidRPr="00FF16BF" w:rsidRDefault="00BD640A" w:rsidP="00BD640A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</w:p>
    <w:p w:rsidR="00BD640A" w:rsidRPr="00FF16BF" w:rsidRDefault="00BD640A" w:rsidP="00BD640A">
      <w:pPr>
        <w:spacing w:line="360" w:lineRule="auto"/>
        <w:ind w:left="7940"/>
        <w:jc w:val="right"/>
        <w:rPr>
          <w:rFonts w:ascii="Times New Roman" w:eastAsia="Times New Roman" w:hAnsi="Times New Roman"/>
          <w:sz w:val="28"/>
          <w:szCs w:val="28"/>
        </w:rPr>
      </w:pPr>
      <w:r w:rsidRPr="00FF16BF">
        <w:rPr>
          <w:rFonts w:ascii="Times New Roman" w:eastAsia="Times New Roman" w:hAnsi="Times New Roman"/>
          <w:sz w:val="28"/>
          <w:szCs w:val="28"/>
        </w:rPr>
        <w:t>Проверил:</w:t>
      </w:r>
    </w:p>
    <w:p w:rsidR="00BD640A" w:rsidRPr="0083192C" w:rsidRDefault="005404C8" w:rsidP="00BD640A">
      <w:pPr>
        <w:spacing w:line="360" w:lineRule="auto"/>
        <w:ind w:left="623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3192C">
        <w:rPr>
          <w:rFonts w:ascii="Times New Roman" w:eastAsia="Times New Roman" w:hAnsi="Times New Roman" w:cs="Times New Roman"/>
          <w:sz w:val="28"/>
          <w:szCs w:val="28"/>
        </w:rPr>
        <w:t xml:space="preserve">доц. </w:t>
      </w:r>
      <w:r w:rsidRPr="0083192C">
        <w:rPr>
          <w:rFonts w:ascii="Times New Roman" w:eastAsiaTheme="minorHAnsi" w:hAnsi="Times New Roman" w:cs="Times New Roman"/>
          <w:sz w:val="28"/>
          <w:szCs w:val="28"/>
          <w:lang w:eastAsia="en-US"/>
        </w:rPr>
        <w:t>Защолк</w:t>
      </w:r>
      <w:r w:rsidR="0083192C">
        <w:rPr>
          <w:rFonts w:ascii="Times New Roman" w:eastAsiaTheme="minorHAnsi" w:hAnsi="Times New Roman" w:cs="Times New Roman"/>
          <w:sz w:val="28"/>
          <w:szCs w:val="28"/>
          <w:lang w:eastAsia="en-US"/>
        </w:rPr>
        <w:t>и</w:t>
      </w:r>
      <w:r w:rsidRPr="0083192C">
        <w:rPr>
          <w:rFonts w:ascii="Times New Roman" w:eastAsiaTheme="minorHAnsi" w:hAnsi="Times New Roman" w:cs="Times New Roman"/>
          <w:sz w:val="28"/>
          <w:szCs w:val="28"/>
          <w:lang w:eastAsia="en-US"/>
        </w:rPr>
        <w:t>н К.В.</w:t>
      </w: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00E73" w:rsidRDefault="00A00E73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00E73" w:rsidRDefault="00A00E73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00E73" w:rsidRDefault="00A00E73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00E73" w:rsidRDefault="00A00E73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32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0" w:lineRule="atLeast"/>
        <w:ind w:right="320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Одесса 20</w:t>
      </w:r>
      <w:r w:rsidR="005404C8">
        <w:rPr>
          <w:rFonts w:ascii="Times New Roman" w:eastAsia="Times New Roman" w:hAnsi="Times New Roman"/>
          <w:sz w:val="28"/>
        </w:rPr>
        <w:t>20</w:t>
      </w:r>
    </w:p>
    <w:p w:rsidR="00864C30" w:rsidRPr="00A13291" w:rsidRDefault="00864C30" w:rsidP="00864C30">
      <w:pPr>
        <w:rPr>
          <w:rFonts w:asciiTheme="majorBidi" w:hAnsiTheme="majorBidi" w:cstheme="majorBidi"/>
        </w:rPr>
      </w:pPr>
      <w:r w:rsidRPr="00A13291">
        <w:rPr>
          <w:rFonts w:asciiTheme="majorBidi" w:eastAsia="Times New Roman" w:hAnsiTheme="majorBidi" w:cstheme="majorBidi"/>
          <w:b/>
          <w:bCs/>
          <w:sz w:val="28"/>
          <w:szCs w:val="28"/>
        </w:rPr>
        <w:lastRenderedPageBreak/>
        <w:t>Задание к работе:</w:t>
      </w:r>
    </w:p>
    <w:p w:rsidR="00A13291" w:rsidRDefault="00A13291" w:rsidP="00A13291">
      <w:pPr>
        <w:spacing w:line="289" w:lineRule="auto"/>
        <w:ind w:firstLine="708"/>
        <w:jc w:val="both"/>
        <w:rPr>
          <w:rFonts w:ascii="Times New Roman" w:eastAsia="Times New Roman" w:hAnsi="Times New Roman"/>
          <w:color w:val="000000"/>
          <w:sz w:val="28"/>
        </w:rPr>
      </w:pPr>
      <w:r>
        <w:rPr>
          <w:rFonts w:ascii="Times New Roman" w:eastAsia="Times New Roman" w:hAnsi="Times New Roman"/>
          <w:sz w:val="28"/>
        </w:rPr>
        <w:t xml:space="preserve">Ваша программа должна загрузить прогноз погоды для города Харькова (ссылка </w:t>
      </w:r>
      <w:r>
        <w:rPr>
          <w:rFonts w:ascii="Courier New" w:eastAsia="Courier New" w:hAnsi="Courier New"/>
          <w:color w:val="0000FF"/>
          <w:sz w:val="28"/>
          <w:u w:val="single"/>
        </w:rPr>
        <w:t>http://www.gismeteo.ua/city/hourly/5053/</w:t>
      </w:r>
      <w:r>
        <w:rPr>
          <w:rFonts w:ascii="Times New Roman" w:eastAsia="Times New Roman" w:hAnsi="Times New Roman"/>
          <w:color w:val="000000"/>
          <w:sz w:val="28"/>
        </w:rPr>
        <w:t>)</w:t>
      </w:r>
      <w:r>
        <w:rPr>
          <w:rFonts w:ascii="Courier New" w:eastAsia="Courier New" w:hAnsi="Courier New"/>
          <w:color w:val="0000FF"/>
          <w:sz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</w:rPr>
        <w:t>и вывести на свою веб-страницу</w:t>
      </w:r>
      <w:r>
        <w:rPr>
          <w:rFonts w:ascii="Courier New" w:eastAsia="Courier New" w:hAnsi="Courier New"/>
          <w:color w:val="0000FF"/>
          <w:sz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</w:rPr>
        <w:t>следующую информацию: название города (взять из веб-страницы, полученной от gismeteo.ua), текущую дату (тоже взять с сайта), время восхода и захода солнца, длительность светлого времени суток, а также прогноз температуры на 0, 3, 6, 9, 12, 15, 18 и 21 час (см. рисунок 2).</w:t>
      </w:r>
    </w:p>
    <w:p w:rsidR="00A13291" w:rsidRPr="00461F2C" w:rsidRDefault="00A13291" w:rsidP="00A13291">
      <w:pPr>
        <w:spacing w:line="288" w:lineRule="auto"/>
        <w:ind w:firstLine="708"/>
        <w:jc w:val="both"/>
        <w:rPr>
          <w:rFonts w:ascii="Times New Roman" w:eastAsia="Times New Roman" w:hAnsi="Times New Roman"/>
          <w:sz w:val="28"/>
          <w:lang w:val="en-US"/>
        </w:rPr>
      </w:pPr>
      <w:r>
        <w:rPr>
          <w:rFonts w:ascii="Times New Roman" w:eastAsia="Times New Roman" w:hAnsi="Times New Roman"/>
          <w:sz w:val="28"/>
        </w:rPr>
        <w:t>Обратите внимание на то, чтобы ваша программа выводила слова “час”, “часа”, “часов” в нужном падеже в зависимости от конкретной продолжительности дня. Например</w:t>
      </w:r>
      <w:r w:rsidRPr="00461F2C">
        <w:rPr>
          <w:rFonts w:ascii="Times New Roman" w:eastAsia="Times New Roman" w:hAnsi="Times New Roman"/>
          <w:sz w:val="28"/>
          <w:lang w:val="en-US"/>
        </w:rPr>
        <w:t xml:space="preserve">, “1 </w:t>
      </w:r>
      <w:r>
        <w:rPr>
          <w:rFonts w:ascii="Times New Roman" w:eastAsia="Times New Roman" w:hAnsi="Times New Roman"/>
          <w:sz w:val="28"/>
        </w:rPr>
        <w:t>час</w:t>
      </w:r>
      <w:r w:rsidRPr="00461F2C">
        <w:rPr>
          <w:rFonts w:ascii="Times New Roman" w:eastAsia="Times New Roman" w:hAnsi="Times New Roman"/>
          <w:sz w:val="28"/>
          <w:lang w:val="en-US"/>
        </w:rPr>
        <w:t xml:space="preserve">” </w:t>
      </w:r>
      <w:r>
        <w:rPr>
          <w:rFonts w:ascii="Times New Roman" w:eastAsia="Times New Roman" w:hAnsi="Times New Roman"/>
          <w:sz w:val="28"/>
        </w:rPr>
        <w:t>или</w:t>
      </w:r>
      <w:r w:rsidRPr="00461F2C">
        <w:rPr>
          <w:rFonts w:ascii="Times New Roman" w:eastAsia="Times New Roman" w:hAnsi="Times New Roman"/>
          <w:sz w:val="28"/>
          <w:lang w:val="en-US"/>
        </w:rPr>
        <w:t xml:space="preserve"> “3 </w:t>
      </w:r>
      <w:r>
        <w:rPr>
          <w:rFonts w:ascii="Times New Roman" w:eastAsia="Times New Roman" w:hAnsi="Times New Roman"/>
          <w:sz w:val="28"/>
        </w:rPr>
        <w:t>часа</w:t>
      </w:r>
      <w:r w:rsidRPr="00461F2C">
        <w:rPr>
          <w:rFonts w:ascii="Times New Roman" w:eastAsia="Times New Roman" w:hAnsi="Times New Roman"/>
          <w:sz w:val="28"/>
          <w:lang w:val="en-US"/>
        </w:rPr>
        <w:t xml:space="preserve">” </w:t>
      </w:r>
      <w:r>
        <w:rPr>
          <w:rFonts w:ascii="Times New Roman" w:eastAsia="Times New Roman" w:hAnsi="Times New Roman"/>
          <w:sz w:val="28"/>
        </w:rPr>
        <w:t>или</w:t>
      </w:r>
      <w:r w:rsidRPr="00461F2C">
        <w:rPr>
          <w:rFonts w:ascii="Times New Roman" w:eastAsia="Times New Roman" w:hAnsi="Times New Roman"/>
          <w:sz w:val="28"/>
          <w:lang w:val="en-US"/>
        </w:rPr>
        <w:t xml:space="preserve"> “8 </w:t>
      </w:r>
      <w:r>
        <w:rPr>
          <w:rFonts w:ascii="Times New Roman" w:eastAsia="Times New Roman" w:hAnsi="Times New Roman"/>
          <w:sz w:val="28"/>
        </w:rPr>
        <w:t>часов</w:t>
      </w:r>
      <w:r w:rsidRPr="00461F2C">
        <w:rPr>
          <w:rFonts w:ascii="Times New Roman" w:eastAsia="Times New Roman" w:hAnsi="Times New Roman"/>
          <w:sz w:val="28"/>
          <w:lang w:val="en-US"/>
        </w:rPr>
        <w:t>”.</w:t>
      </w:r>
    </w:p>
    <w:p w:rsidR="00A13291" w:rsidRPr="00461F2C" w:rsidRDefault="00A13291" w:rsidP="00A13291">
      <w:pPr>
        <w:spacing w:line="289" w:lineRule="auto"/>
        <w:ind w:firstLine="708"/>
        <w:jc w:val="both"/>
        <w:rPr>
          <w:rFonts w:ascii="Times New Roman" w:eastAsia="Times New Roman" w:hAnsi="Times New Roman"/>
          <w:color w:val="000000"/>
          <w:sz w:val="28"/>
          <w:lang w:val="en-US"/>
        </w:rPr>
      </w:pPr>
    </w:p>
    <w:p w:rsidR="0083192C" w:rsidRPr="00E44E03" w:rsidRDefault="0083192C" w:rsidP="00A00E73">
      <w:pPr>
        <w:pStyle w:val="a3"/>
        <w:ind w:left="0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</w:rPr>
        <w:t>Код</w:t>
      </w:r>
      <w:r w:rsidRPr="00E44E03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программы</w:t>
      </w:r>
      <w:r w:rsidRPr="00E44E03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>&lt;?php</w:t>
      </w: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function get_all_string_between($string, $start, $end) {</w:t>
      </w: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$result = array();</w:t>
      </w: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$string = " ".$string;</w:t>
      </w: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$offset = 0;</w:t>
      </w: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while(true) {</w:t>
      </w: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  $ini = strpos($string,$start,$offset);</w:t>
      </w: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  if ($ini == 0)</w:t>
      </w: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      break;</w:t>
      </w: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  $ini += strlen($start);</w:t>
      </w: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  $len = strpos($string,$end,$ini) - $ini;</w:t>
      </w: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  $result[] = substr($string,$ini,$len);</w:t>
      </w: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  $offset = $ini+$len;</w:t>
      </w: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}</w:t>
      </w: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return $result;</w:t>
      </w: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}</w:t>
      </w: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$file_string = file_get_contents('https://www.gismeteo.ua/weather-kyiv-4944/');</w:t>
      </w: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$cityName = get_all_string_between($file_string, '&lt;span property="name"&gt;', '&lt;/span&gt;');</w:t>
      </w: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$date = get_all_string_between($file_string, '&lt;span class=""&gt;', '&lt;/span&gt;');</w:t>
      </w: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$sun = get_all_string_between($file_string, '&lt;div class="id_item"&gt;', '&lt;/div&gt;');</w:t>
      </w: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$dayDuration = get_all_string_between($file_string, '&lt;div class="id_item title"&gt;', '&lt;/div&gt;');</w:t>
      </w: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$temperatures = get_all_string_between($file_string, '&lt;span class="unit unit_temperature_c"&gt;', '&lt;/span&gt;');</w:t>
      </w: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>?&gt;</w:t>
      </w: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>&lt;section class="weather-section"&gt;</w:t>
      </w: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&lt;h1&gt;&lt;? print_r($cityName[sizeof($cityName) - 1]) ?&gt;&lt;/h1&gt;</w:t>
      </w: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&lt;date class="date badge badge-primary"&gt;&lt;? print_r($date[0]) ?&gt;&lt;/date&gt;</w:t>
      </w: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&lt;hr&gt;</w:t>
      </w: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&lt;ul class="weater-list-info"&gt;</w:t>
      </w: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&lt;li&gt;</w:t>
      </w: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  &lt;b&gt;&lt;? print_r($sun[0]) ?&gt;&lt;/b&gt;</w:t>
      </w: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&lt;/li&gt;</w:t>
      </w: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&lt;li&gt;</w:t>
      </w: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  &lt;b&gt;&lt;? print_r($sun[1]) ?&gt;&lt;/b&gt;</w:t>
      </w: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&lt;/li&gt;</w:t>
      </w: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&lt;li&gt;</w:t>
      </w: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lastRenderedPageBreak/>
        <w:t xml:space="preserve">      &lt;b&gt;&lt;? print_r($dayDuration[0]) ?&gt;&lt;/b&gt;</w:t>
      </w: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eastAsia="ar-SA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</w:t>
      </w:r>
      <w:r w:rsidRPr="00A13291">
        <w:rPr>
          <w:rFonts w:ascii="Times New Roman" w:hAnsi="Times New Roman" w:cs="Times New Roman"/>
          <w:bCs/>
          <w:sz w:val="21"/>
          <w:szCs w:val="21"/>
          <w:lang w:eastAsia="ar-SA"/>
        </w:rPr>
        <w:t>&lt;/</w:t>
      </w: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>li</w:t>
      </w:r>
      <w:r w:rsidRPr="00A13291">
        <w:rPr>
          <w:rFonts w:ascii="Times New Roman" w:hAnsi="Times New Roman" w:cs="Times New Roman"/>
          <w:bCs/>
          <w:sz w:val="21"/>
          <w:szCs w:val="21"/>
          <w:lang w:eastAsia="ar-SA"/>
        </w:rPr>
        <w:t>&gt;</w:t>
      </w: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eastAsia="ar-SA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eastAsia="ar-SA"/>
        </w:rPr>
        <w:t xml:space="preserve">  &lt;/</w:t>
      </w: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>ul</w:t>
      </w:r>
      <w:r w:rsidRPr="00A13291">
        <w:rPr>
          <w:rFonts w:ascii="Times New Roman" w:hAnsi="Times New Roman" w:cs="Times New Roman"/>
          <w:bCs/>
          <w:sz w:val="21"/>
          <w:szCs w:val="21"/>
          <w:lang w:eastAsia="ar-SA"/>
        </w:rPr>
        <w:t>&gt;</w:t>
      </w: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eastAsia="ar-SA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eastAsia="ar-SA"/>
        </w:rPr>
        <w:t xml:space="preserve">  &lt;</w:t>
      </w: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>hr</w:t>
      </w:r>
      <w:r w:rsidRPr="00A13291">
        <w:rPr>
          <w:rFonts w:ascii="Times New Roman" w:hAnsi="Times New Roman" w:cs="Times New Roman"/>
          <w:bCs/>
          <w:sz w:val="21"/>
          <w:szCs w:val="21"/>
          <w:lang w:eastAsia="ar-SA"/>
        </w:rPr>
        <w:t>&gt;</w:t>
      </w: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eastAsia="ar-SA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eastAsia="ar-SA"/>
        </w:rPr>
        <w:t xml:space="preserve">  Температура в течение дня:</w:t>
      </w: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eastAsia="ar-SA"/>
        </w:rPr>
        <w:t xml:space="preserve">  </w:t>
      </w: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>&lt;ul&gt;</w:t>
      </w: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&lt;?</w:t>
      </w: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  $hoursCount = 2;</w:t>
      </w: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  for ($i = 6; $i &lt; 14 ; $i++) {</w:t>
      </w: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    $hoursCount += 3;</w:t>
      </w: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    echo '&lt;li&gt;</w:t>
      </w: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      &lt;span class="badge badge-secondary"&gt;' .</w:t>
      </w: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        $hoursCount . 'ч:  &lt;span class="badge badge-light"&gt;' . $temperatures[$i] . '&lt;/span&gt;</w:t>
      </w: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      &lt;/span&gt;</w:t>
      </w: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    &lt;/li&gt;';</w:t>
      </w: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  }</w:t>
      </w: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  ?&gt;</w:t>
      </w:r>
    </w:p>
    <w:p w:rsidR="00A13291" w:rsidRPr="00A13291" w:rsidRDefault="00A13291" w:rsidP="00A13291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 xml:space="preserve">  &lt;/ul&gt;</w:t>
      </w:r>
    </w:p>
    <w:p w:rsidR="0083192C" w:rsidRPr="0083192C" w:rsidRDefault="00A13291" w:rsidP="00A13291">
      <w:pPr>
        <w:rPr>
          <w:rFonts w:asciiTheme="majorBidi" w:hAnsiTheme="majorBidi" w:cstheme="majorBidi"/>
          <w:sz w:val="28"/>
          <w:szCs w:val="28"/>
        </w:rPr>
      </w:pPr>
      <w:r w:rsidRPr="00A13291">
        <w:rPr>
          <w:rFonts w:ascii="Times New Roman" w:hAnsi="Times New Roman" w:cs="Times New Roman"/>
          <w:bCs/>
          <w:sz w:val="21"/>
          <w:szCs w:val="21"/>
          <w:lang w:val="en-US" w:eastAsia="ar-SA"/>
        </w:rPr>
        <w:t>&lt;/section&gt;</w:t>
      </w:r>
      <w:r w:rsidR="0083192C" w:rsidRPr="0083192C">
        <w:rPr>
          <w:rFonts w:asciiTheme="majorBidi" w:hAnsiTheme="majorBidi" w:cstheme="majorBidi"/>
          <w:sz w:val="28"/>
          <w:szCs w:val="28"/>
        </w:rPr>
        <w:t>Вывод</w:t>
      </w:r>
      <w:r w:rsidR="0083192C" w:rsidRPr="00A13291">
        <w:rPr>
          <w:rFonts w:asciiTheme="majorBidi" w:hAnsiTheme="majorBidi" w:cstheme="majorBidi"/>
          <w:sz w:val="28"/>
          <w:szCs w:val="28"/>
          <w:lang w:val="en-US"/>
        </w:rPr>
        <w:t xml:space="preserve">: </w:t>
      </w:r>
      <w:r w:rsidR="0083192C">
        <w:rPr>
          <w:rFonts w:asciiTheme="majorBidi" w:hAnsiTheme="majorBidi" w:cstheme="majorBidi"/>
          <w:bCs/>
          <w:sz w:val="28"/>
          <w:szCs w:val="28"/>
          <w:lang w:val="en-US"/>
        </w:rPr>
        <w:t>c</w:t>
      </w:r>
      <w:r w:rsidR="0083192C" w:rsidRPr="0083192C">
        <w:rPr>
          <w:rFonts w:asciiTheme="majorBidi" w:hAnsiTheme="majorBidi" w:cstheme="majorBidi"/>
          <w:bCs/>
          <w:sz w:val="28"/>
          <w:szCs w:val="28"/>
        </w:rPr>
        <w:t>озда</w:t>
      </w:r>
      <w:r w:rsidR="0083192C">
        <w:rPr>
          <w:rFonts w:asciiTheme="majorBidi" w:hAnsiTheme="majorBidi" w:cstheme="majorBidi"/>
          <w:bCs/>
          <w:sz w:val="28"/>
          <w:szCs w:val="28"/>
        </w:rPr>
        <w:t>ли</w:t>
      </w:r>
      <w:r w:rsidR="0083192C" w:rsidRPr="00A13291">
        <w:rPr>
          <w:rFonts w:asciiTheme="majorBidi" w:hAnsiTheme="majorBidi" w:cstheme="majorBidi"/>
          <w:bCs/>
          <w:sz w:val="28"/>
          <w:szCs w:val="28"/>
          <w:lang w:val="en-US"/>
        </w:rPr>
        <w:t xml:space="preserve"> </w:t>
      </w:r>
      <w:r w:rsidR="0083192C" w:rsidRPr="0083192C">
        <w:rPr>
          <w:rFonts w:asciiTheme="majorBidi" w:hAnsiTheme="majorBidi" w:cstheme="majorBidi"/>
          <w:bCs/>
          <w:sz w:val="28"/>
          <w:szCs w:val="28"/>
        </w:rPr>
        <w:t>и</w:t>
      </w:r>
      <w:r w:rsidR="0083192C" w:rsidRPr="00A13291">
        <w:rPr>
          <w:rFonts w:asciiTheme="majorBidi" w:hAnsiTheme="majorBidi" w:cstheme="majorBidi"/>
          <w:bCs/>
          <w:sz w:val="28"/>
          <w:szCs w:val="28"/>
          <w:lang w:val="en-US"/>
        </w:rPr>
        <w:t xml:space="preserve"> </w:t>
      </w:r>
      <w:r w:rsidR="0083192C" w:rsidRPr="0083192C">
        <w:rPr>
          <w:rFonts w:asciiTheme="majorBidi" w:hAnsiTheme="majorBidi" w:cstheme="majorBidi"/>
          <w:bCs/>
          <w:sz w:val="28"/>
          <w:szCs w:val="28"/>
        </w:rPr>
        <w:t>форматирова</w:t>
      </w:r>
      <w:r w:rsidR="0083192C">
        <w:rPr>
          <w:rFonts w:asciiTheme="majorBidi" w:hAnsiTheme="majorBidi" w:cstheme="majorBidi"/>
          <w:bCs/>
          <w:sz w:val="28"/>
          <w:szCs w:val="28"/>
        </w:rPr>
        <w:t>ли</w:t>
      </w:r>
      <w:r w:rsidR="0083192C" w:rsidRPr="00A13291">
        <w:rPr>
          <w:rFonts w:asciiTheme="majorBidi" w:hAnsiTheme="majorBidi" w:cstheme="majorBidi"/>
          <w:bCs/>
          <w:sz w:val="28"/>
          <w:szCs w:val="28"/>
          <w:lang w:val="en-US"/>
        </w:rPr>
        <w:t xml:space="preserve"> </w:t>
      </w:r>
      <w:r w:rsidR="0083192C" w:rsidRPr="0083192C">
        <w:rPr>
          <w:rFonts w:asciiTheme="majorBidi" w:hAnsiTheme="majorBidi" w:cstheme="majorBidi"/>
          <w:bCs/>
          <w:sz w:val="28"/>
          <w:szCs w:val="28"/>
        </w:rPr>
        <w:t>таблиц</w:t>
      </w:r>
      <w:r w:rsidR="0083192C">
        <w:rPr>
          <w:rFonts w:asciiTheme="majorBidi" w:hAnsiTheme="majorBidi" w:cstheme="majorBidi"/>
          <w:bCs/>
          <w:sz w:val="28"/>
          <w:szCs w:val="28"/>
        </w:rPr>
        <w:t>ы</w:t>
      </w:r>
      <w:r w:rsidR="0083192C" w:rsidRPr="00A13291">
        <w:rPr>
          <w:rFonts w:asciiTheme="majorBidi" w:hAnsiTheme="majorBidi" w:cstheme="majorBidi"/>
          <w:bCs/>
          <w:sz w:val="28"/>
          <w:szCs w:val="28"/>
          <w:lang w:val="en-US"/>
        </w:rPr>
        <w:t xml:space="preserve">. </w:t>
      </w:r>
      <w:r w:rsidR="0083192C" w:rsidRPr="0083192C">
        <w:rPr>
          <w:rFonts w:asciiTheme="majorBidi" w:hAnsiTheme="majorBidi" w:cstheme="majorBidi"/>
          <w:bCs/>
          <w:sz w:val="28"/>
          <w:szCs w:val="28"/>
        </w:rPr>
        <w:t>Созда</w:t>
      </w:r>
      <w:r w:rsidR="0083192C">
        <w:rPr>
          <w:rFonts w:asciiTheme="majorBidi" w:hAnsiTheme="majorBidi" w:cstheme="majorBidi"/>
          <w:bCs/>
          <w:sz w:val="28"/>
          <w:szCs w:val="28"/>
        </w:rPr>
        <w:t>ли</w:t>
      </w:r>
      <w:r w:rsidR="0083192C" w:rsidRPr="0083192C">
        <w:rPr>
          <w:rFonts w:asciiTheme="majorBidi" w:hAnsiTheme="majorBidi" w:cstheme="majorBidi"/>
          <w:bCs/>
          <w:sz w:val="28"/>
          <w:szCs w:val="28"/>
        </w:rPr>
        <w:t xml:space="preserve"> закладк</w:t>
      </w:r>
      <w:r w:rsidR="0083192C">
        <w:rPr>
          <w:rFonts w:asciiTheme="majorBidi" w:hAnsiTheme="majorBidi" w:cstheme="majorBidi"/>
          <w:bCs/>
          <w:sz w:val="28"/>
          <w:szCs w:val="28"/>
        </w:rPr>
        <w:t>и</w:t>
      </w:r>
      <w:r w:rsidR="0083192C" w:rsidRPr="0083192C">
        <w:rPr>
          <w:rFonts w:asciiTheme="majorBidi" w:hAnsiTheme="majorBidi" w:cstheme="majorBidi"/>
          <w:bCs/>
          <w:sz w:val="28"/>
          <w:szCs w:val="28"/>
        </w:rPr>
        <w:t xml:space="preserve"> и гиперссылк</w:t>
      </w:r>
      <w:r w:rsidR="0083192C">
        <w:rPr>
          <w:rFonts w:asciiTheme="majorBidi" w:hAnsiTheme="majorBidi" w:cstheme="majorBidi"/>
          <w:bCs/>
          <w:sz w:val="28"/>
          <w:szCs w:val="28"/>
        </w:rPr>
        <w:t>и,</w:t>
      </w:r>
      <w:r w:rsidR="0083192C" w:rsidRPr="0083192C">
        <w:rPr>
          <w:rFonts w:asciiTheme="majorBidi" w:hAnsiTheme="majorBidi" w:cstheme="majorBidi"/>
          <w:bCs/>
          <w:sz w:val="28"/>
          <w:szCs w:val="28"/>
        </w:rPr>
        <w:t xml:space="preserve"> </w:t>
      </w:r>
      <w:r w:rsidR="0083192C">
        <w:rPr>
          <w:rFonts w:asciiTheme="majorBidi" w:hAnsiTheme="majorBidi" w:cstheme="majorBidi"/>
          <w:bCs/>
          <w:sz w:val="28"/>
          <w:szCs w:val="28"/>
        </w:rPr>
        <w:t>м</w:t>
      </w:r>
      <w:r w:rsidR="0083192C" w:rsidRPr="0083192C">
        <w:rPr>
          <w:rFonts w:asciiTheme="majorBidi" w:hAnsiTheme="majorBidi" w:cstheme="majorBidi"/>
          <w:bCs/>
          <w:sz w:val="28"/>
          <w:szCs w:val="28"/>
        </w:rPr>
        <w:t>ета данные</w:t>
      </w:r>
      <w:r w:rsidR="0083192C">
        <w:rPr>
          <w:rFonts w:asciiTheme="majorBidi" w:hAnsiTheme="majorBidi" w:cstheme="majorBidi"/>
          <w:bCs/>
          <w:sz w:val="28"/>
          <w:szCs w:val="28"/>
        </w:rPr>
        <w:t>,</w:t>
      </w:r>
      <w:r w:rsidR="0083192C" w:rsidRPr="0083192C">
        <w:rPr>
          <w:rFonts w:asciiTheme="majorBidi" w:hAnsiTheme="majorBidi" w:cstheme="majorBidi"/>
          <w:bCs/>
          <w:sz w:val="28"/>
          <w:szCs w:val="28"/>
        </w:rPr>
        <w:t xml:space="preserve"> </w:t>
      </w:r>
      <w:r w:rsidR="0083192C">
        <w:rPr>
          <w:rFonts w:asciiTheme="majorBidi" w:hAnsiTheme="majorBidi" w:cstheme="majorBidi"/>
          <w:bCs/>
          <w:sz w:val="28"/>
          <w:szCs w:val="28"/>
        </w:rPr>
        <w:t>м</w:t>
      </w:r>
      <w:r w:rsidR="0083192C" w:rsidRPr="0083192C">
        <w:rPr>
          <w:rFonts w:asciiTheme="majorBidi" w:hAnsiTheme="majorBidi" w:cstheme="majorBidi"/>
          <w:bCs/>
          <w:sz w:val="28"/>
          <w:szCs w:val="28"/>
        </w:rPr>
        <w:t xml:space="preserve">етки и карты изображений в </w:t>
      </w:r>
      <w:r w:rsidR="0083192C" w:rsidRPr="0083192C">
        <w:rPr>
          <w:rFonts w:asciiTheme="majorBidi" w:hAnsiTheme="majorBidi" w:cstheme="majorBidi"/>
          <w:bCs/>
          <w:sz w:val="28"/>
          <w:szCs w:val="28"/>
          <w:lang w:val="en-US"/>
        </w:rPr>
        <w:t>html</w:t>
      </w:r>
      <w:r w:rsidR="0083192C" w:rsidRPr="0083192C">
        <w:rPr>
          <w:rFonts w:asciiTheme="majorBidi" w:hAnsiTheme="majorBidi" w:cstheme="majorBidi"/>
          <w:bCs/>
          <w:sz w:val="28"/>
          <w:szCs w:val="28"/>
        </w:rPr>
        <w:t xml:space="preserve"> документах</w:t>
      </w:r>
    </w:p>
    <w:sectPr w:rsidR="0083192C" w:rsidRPr="0083192C" w:rsidSect="00137DC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Calibri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</w:abstractNum>
  <w:abstractNum w:abstractNumId="1" w15:restartNumberingAfterBreak="0">
    <w:nsid w:val="00000004"/>
    <w:multiLevelType w:val="multilevel"/>
    <w:tmpl w:val="00000004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</w:abstractNum>
  <w:abstractNum w:abstractNumId="2" w15:restartNumberingAfterBreak="0">
    <w:nsid w:val="00000005"/>
    <w:multiLevelType w:val="multilevel"/>
    <w:tmpl w:val="00000005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0000006"/>
    <w:multiLevelType w:val="multilevel"/>
    <w:tmpl w:val="95E6299C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  <w:rPr>
        <w:b w:val="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0000007"/>
    <w:multiLevelType w:val="multilevel"/>
    <w:tmpl w:val="00000007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</w:abstractNum>
  <w:abstractNum w:abstractNumId="5" w15:restartNumberingAfterBreak="0">
    <w:nsid w:val="2AE8944A"/>
    <w:multiLevelType w:val="hybridMultilevel"/>
    <w:tmpl w:val="D2D849AE"/>
    <w:lvl w:ilvl="0" w:tplc="258CF89E">
      <w:start w:val="1"/>
      <w:numFmt w:val="decimal"/>
      <w:lvlText w:val="%1"/>
      <w:lvlJc w:val="left"/>
    </w:lvl>
    <w:lvl w:ilvl="1" w:tplc="578AA004">
      <w:numFmt w:val="decimal"/>
      <w:lvlText w:val=""/>
      <w:lvlJc w:val="left"/>
    </w:lvl>
    <w:lvl w:ilvl="2" w:tplc="2354A3F8">
      <w:numFmt w:val="decimal"/>
      <w:lvlText w:val=""/>
      <w:lvlJc w:val="left"/>
    </w:lvl>
    <w:lvl w:ilvl="3" w:tplc="111A70BC">
      <w:numFmt w:val="decimal"/>
      <w:lvlText w:val=""/>
      <w:lvlJc w:val="left"/>
    </w:lvl>
    <w:lvl w:ilvl="4" w:tplc="57A860B4">
      <w:numFmt w:val="decimal"/>
      <w:lvlText w:val=""/>
      <w:lvlJc w:val="left"/>
    </w:lvl>
    <w:lvl w:ilvl="5" w:tplc="4E8CC536">
      <w:numFmt w:val="decimal"/>
      <w:lvlText w:val=""/>
      <w:lvlJc w:val="left"/>
    </w:lvl>
    <w:lvl w:ilvl="6" w:tplc="1E563520">
      <w:numFmt w:val="decimal"/>
      <w:lvlText w:val=""/>
      <w:lvlJc w:val="left"/>
    </w:lvl>
    <w:lvl w:ilvl="7" w:tplc="68F0421E">
      <w:numFmt w:val="decimal"/>
      <w:lvlText w:val=""/>
      <w:lvlJc w:val="left"/>
    </w:lvl>
    <w:lvl w:ilvl="8" w:tplc="E21E572A">
      <w:numFmt w:val="decimal"/>
      <w:lvlText w:val=""/>
      <w:lvlJc w:val="left"/>
    </w:lvl>
  </w:abstractNum>
  <w:abstractNum w:abstractNumId="6" w15:restartNumberingAfterBreak="0">
    <w:nsid w:val="625558EC"/>
    <w:multiLevelType w:val="hybridMultilevel"/>
    <w:tmpl w:val="54EE887A"/>
    <w:lvl w:ilvl="0" w:tplc="2962E418">
      <w:start w:val="5"/>
      <w:numFmt w:val="decimal"/>
      <w:lvlText w:val="%1"/>
      <w:lvlJc w:val="left"/>
    </w:lvl>
    <w:lvl w:ilvl="1" w:tplc="0576CBC2">
      <w:numFmt w:val="decimal"/>
      <w:lvlText w:val=""/>
      <w:lvlJc w:val="left"/>
    </w:lvl>
    <w:lvl w:ilvl="2" w:tplc="641AA796">
      <w:numFmt w:val="decimal"/>
      <w:lvlText w:val=""/>
      <w:lvlJc w:val="left"/>
    </w:lvl>
    <w:lvl w:ilvl="3" w:tplc="B052E44C">
      <w:numFmt w:val="decimal"/>
      <w:lvlText w:val=""/>
      <w:lvlJc w:val="left"/>
    </w:lvl>
    <w:lvl w:ilvl="4" w:tplc="C02C0532">
      <w:numFmt w:val="decimal"/>
      <w:lvlText w:val=""/>
      <w:lvlJc w:val="left"/>
    </w:lvl>
    <w:lvl w:ilvl="5" w:tplc="9C840EF4">
      <w:numFmt w:val="decimal"/>
      <w:lvlText w:val=""/>
      <w:lvlJc w:val="left"/>
    </w:lvl>
    <w:lvl w:ilvl="6" w:tplc="E8B4FA36">
      <w:numFmt w:val="decimal"/>
      <w:lvlText w:val=""/>
      <w:lvlJc w:val="left"/>
    </w:lvl>
    <w:lvl w:ilvl="7" w:tplc="B344D2AE">
      <w:numFmt w:val="decimal"/>
      <w:lvlText w:val=""/>
      <w:lvlJc w:val="left"/>
    </w:lvl>
    <w:lvl w:ilvl="8" w:tplc="15721D26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40A"/>
    <w:rsid w:val="00031F52"/>
    <w:rsid w:val="00137DC3"/>
    <w:rsid w:val="00461F2C"/>
    <w:rsid w:val="005404C8"/>
    <w:rsid w:val="00747860"/>
    <w:rsid w:val="0083192C"/>
    <w:rsid w:val="00864C30"/>
    <w:rsid w:val="00A00E73"/>
    <w:rsid w:val="00A13291"/>
    <w:rsid w:val="00BD640A"/>
    <w:rsid w:val="00E44E03"/>
    <w:rsid w:val="00F1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DADA25"/>
  <w15:chartTrackingRefBased/>
  <w15:docId w15:val="{BFC56184-8EAB-2442-A799-E4D70BEFC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640A"/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83192C"/>
    <w:pPr>
      <w:suppressAutoHyphens/>
      <w:spacing w:after="200" w:line="276" w:lineRule="auto"/>
      <w:ind w:left="720"/>
    </w:pPr>
    <w:rPr>
      <w:rFonts w:cs="Calibri"/>
      <w:sz w:val="22"/>
      <w:szCs w:val="22"/>
      <w:lang w:eastAsia="ar-SA"/>
    </w:rPr>
  </w:style>
  <w:style w:type="paragraph" w:customStyle="1" w:styleId="31">
    <w:name w:val="Основной текст 31"/>
    <w:basedOn w:val="a"/>
    <w:rsid w:val="0083192C"/>
    <w:pPr>
      <w:suppressAutoHyphens/>
      <w:spacing w:before="60"/>
      <w:jc w:val="both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customStyle="1" w:styleId="a4">
    <w:name w:val="Содержимое таблицы"/>
    <w:basedOn w:val="a"/>
    <w:rsid w:val="0083192C"/>
    <w:pPr>
      <w:suppressLineNumbers/>
      <w:suppressAutoHyphens/>
      <w:spacing w:after="200" w:line="276" w:lineRule="auto"/>
    </w:pPr>
    <w:rPr>
      <w:rFonts w:cs="Calibri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9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3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2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3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3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31CA659-0E46-5142-845B-FC988C868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Даниил Новиков</cp:lastModifiedBy>
  <cp:revision>8</cp:revision>
  <dcterms:created xsi:type="dcterms:W3CDTF">2020-03-01T17:10:00Z</dcterms:created>
  <dcterms:modified xsi:type="dcterms:W3CDTF">2020-03-20T15:06:00Z</dcterms:modified>
</cp:coreProperties>
</file>