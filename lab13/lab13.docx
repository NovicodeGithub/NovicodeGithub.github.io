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EC471F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  <w:lang w:val="en-US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E44E03" w:rsidRPr="00E44E03">
        <w:rPr>
          <w:rFonts w:ascii="Times New Roman" w:eastAsia="Times New Roman" w:hAnsi="Times New Roman"/>
          <w:sz w:val="28"/>
        </w:rPr>
        <w:t>1</w:t>
      </w:r>
      <w:r w:rsidR="00EC471F">
        <w:rPr>
          <w:rFonts w:ascii="Times New Roman" w:eastAsia="Times New Roman" w:hAnsi="Times New Roman"/>
          <w:sz w:val="28"/>
          <w:lang w:val="en-US"/>
        </w:rPr>
        <w:t>3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Тема: </w:t>
      </w:r>
      <w:r w:rsidR="00864C30" w:rsidRPr="00864C30">
        <w:rPr>
          <w:rFonts w:ascii="Times New Roman" w:hAnsi="Times New Roman" w:cs="Times New Roman"/>
          <w:b/>
          <w:bCs/>
          <w:sz w:val="28"/>
          <w:szCs w:val="18"/>
        </w:rPr>
        <w:t>«</w:t>
      </w:r>
      <w:r w:rsidR="00EC471F" w:rsidRPr="00EC471F">
        <w:rPr>
          <w:rFonts w:ascii="Times New Roman" w:hAnsi="Times New Roman" w:cs="Times New Roman"/>
          <w:b/>
          <w:bCs/>
          <w:sz w:val="28"/>
          <w:szCs w:val="18"/>
        </w:rPr>
        <w:t>Объекты и классы в P</w:t>
      </w:r>
      <w:bookmarkStart w:id="1" w:name="_GoBack"/>
      <w:bookmarkEnd w:id="1"/>
      <w:r w:rsidR="00EC471F" w:rsidRPr="00EC471F">
        <w:rPr>
          <w:rFonts w:ascii="Times New Roman" w:hAnsi="Times New Roman" w:cs="Times New Roman"/>
          <w:b/>
          <w:bCs/>
          <w:sz w:val="28"/>
          <w:szCs w:val="18"/>
        </w:rPr>
        <w:t>HP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 К.В.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864C30" w:rsidRPr="00A13291" w:rsidRDefault="00864C30" w:rsidP="00864C30">
      <w:pPr>
        <w:rPr>
          <w:rFonts w:asciiTheme="majorBidi" w:hAnsiTheme="majorBidi" w:cstheme="majorBidi"/>
        </w:rPr>
      </w:pPr>
      <w:r w:rsidRPr="00A13291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Задание к работе:</w:t>
      </w:r>
    </w:p>
    <w:p w:rsidR="00EC471F" w:rsidRPr="00EC471F" w:rsidRDefault="00EC471F" w:rsidP="00EC471F">
      <w:pPr>
        <w:spacing w:line="289" w:lineRule="auto"/>
        <w:ind w:firstLine="708"/>
        <w:rPr>
          <w:rFonts w:ascii="Times New Roman" w:eastAsia="Times New Roman" w:hAnsi="Times New Roman"/>
          <w:sz w:val="28"/>
        </w:rPr>
      </w:pPr>
      <w:r w:rsidRPr="00EC471F">
        <w:rPr>
          <w:rFonts w:ascii="Times New Roman" w:eastAsia="Times New Roman" w:hAnsi="Times New Roman"/>
          <w:sz w:val="28"/>
        </w:rPr>
        <w:t>Написать код, который будет содержать в себе информацию о каком-либо предприятии, описывая его с помощью классов и объектов.</w:t>
      </w:r>
    </w:p>
    <w:p w:rsidR="00EC471F" w:rsidRPr="00EC471F" w:rsidRDefault="00EC471F" w:rsidP="00EC471F">
      <w:pPr>
        <w:spacing w:line="289" w:lineRule="auto"/>
        <w:ind w:firstLine="708"/>
        <w:rPr>
          <w:rFonts w:ascii="Times New Roman" w:eastAsia="Times New Roman" w:hAnsi="Times New Roman"/>
          <w:sz w:val="28"/>
        </w:rPr>
      </w:pPr>
      <w:r w:rsidRPr="00EC471F">
        <w:rPr>
          <w:rFonts w:ascii="Times New Roman" w:eastAsia="Times New Roman" w:hAnsi="Times New Roman"/>
          <w:sz w:val="28"/>
        </w:rPr>
        <w:t xml:space="preserve">Использовать не менее 3-х классов, которые после реализовать. Написать не менее 5-ти методов и хотя бы 3 из них задействовать. </w:t>
      </w:r>
    </w:p>
    <w:p w:rsidR="00EC471F" w:rsidRDefault="00EC471F" w:rsidP="00EC471F">
      <w:pPr>
        <w:spacing w:line="289" w:lineRule="auto"/>
        <w:ind w:firstLine="708"/>
        <w:rPr>
          <w:rFonts w:ascii="Times New Roman" w:eastAsia="Times New Roman" w:hAnsi="Times New Roman"/>
          <w:sz w:val="28"/>
        </w:rPr>
      </w:pPr>
      <w:r w:rsidRPr="00EC471F">
        <w:rPr>
          <w:rFonts w:ascii="Times New Roman" w:eastAsia="Times New Roman" w:hAnsi="Times New Roman"/>
          <w:sz w:val="28"/>
        </w:rPr>
        <w:tab/>
        <w:t>Сделать вывод содержимого для веб-страницы в удобной форме (возможно таблице)</w:t>
      </w:r>
    </w:p>
    <w:p w:rsidR="00EC471F" w:rsidRPr="00EC471F" w:rsidRDefault="00EC471F" w:rsidP="00EC471F">
      <w:pPr>
        <w:spacing w:line="289" w:lineRule="auto"/>
        <w:ind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Тема</w:t>
      </w:r>
      <w:r w:rsidRPr="00EC471F"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sz w:val="28"/>
        </w:rPr>
        <w:t xml:space="preserve"> </w:t>
      </w:r>
      <w:r w:rsidRPr="00EC471F">
        <w:rPr>
          <w:rFonts w:ascii="Times New Roman" w:eastAsia="Times New Roman" w:hAnsi="Times New Roman"/>
          <w:sz w:val="28"/>
        </w:rPr>
        <w:t>10.</w:t>
      </w:r>
      <w:r w:rsidRPr="00EC471F">
        <w:rPr>
          <w:rFonts w:ascii="Times New Roman" w:eastAsia="Times New Roman" w:hAnsi="Times New Roman"/>
          <w:sz w:val="28"/>
        </w:rPr>
        <w:tab/>
        <w:t>Супермаркет</w:t>
      </w:r>
    </w:p>
    <w:p w:rsidR="00EC471F" w:rsidRPr="00EC471F" w:rsidRDefault="00EC471F" w:rsidP="00EC471F">
      <w:pPr>
        <w:spacing w:line="289" w:lineRule="auto"/>
        <w:ind w:firstLine="708"/>
        <w:rPr>
          <w:rFonts w:ascii="Times New Roman" w:eastAsia="Times New Roman" w:hAnsi="Times New Roman"/>
          <w:sz w:val="28"/>
        </w:rPr>
      </w:pPr>
    </w:p>
    <w:p w:rsidR="0083192C" w:rsidRPr="00EC471F" w:rsidRDefault="0083192C" w:rsidP="00A00E73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Код</w:t>
      </w:r>
      <w:r w:rsidRPr="00EC471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C471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eastAsia="ar-SA"/>
        </w:rPr>
        <w:t>&lt;!</w:t>
      </w: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DOCTYPE</w:t>
      </w:r>
      <w:r w:rsidRPr="00EC471F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</w:t>
      </w: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html</w:t>
      </w:r>
      <w:r w:rsidRPr="00EC471F">
        <w:rPr>
          <w:rFonts w:ascii="Times New Roman" w:hAnsi="Times New Roman" w:cs="Times New Roman"/>
          <w:bCs/>
          <w:sz w:val="21"/>
          <w:szCs w:val="21"/>
          <w:lang w:eastAsia="ar-SA"/>
        </w:rPr>
        <w:t>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&lt;html lang="en"&gt;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&lt;head&gt;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&lt;meta http-equiv="content-type" content="text/html; charset=utf-8" /&gt;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&lt;meta name="keywords" content="" /&gt;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&lt;meta name="description" content="" /&gt;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&lt;title&gt;Daniil Novikov&lt;/title&gt;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&lt;link rel="stylesheet" type="text/css" href="https://maxcdn.bootstrapcdn.com/bootstrap/4.0.0/css/bootstrap.min.css"&gt;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&lt;style&gt;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body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text-align: center;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span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border-radius: 6px;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box-shadow: 0px 2px 10px 2px rgba(0,0,0,0.06);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display: block;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max-width: 300px;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margin: 0 auto 10px;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padding: 12px;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box-sizing: border-box;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text-align: left;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h6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margin-left: 4px;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font-weight: 600;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text-transform: uppercase;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font-size: 0.8em;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margin-top: 0.5em;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color: orange;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h3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font-size: 1.3em;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ol, ul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text-align: left;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font-weight: 400;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lastRenderedPageBreak/>
        <w:t xml:space="preserve">    ul li:last-child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display: none;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h3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padding-top: 10px;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div span:first-child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box-shadow: none;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font-size: 1.2em;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font-weight: 600;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color: #1963ec;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div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display: inline-block;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vertical-align: top;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max-width: 400px;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&lt;/style&gt;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&lt;/head&gt;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eastAsia="ar-SA"/>
        </w:rPr>
        <w:t>&lt;</w:t>
      </w: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body</w:t>
      </w:r>
      <w:r w:rsidRPr="00EC471F">
        <w:rPr>
          <w:rFonts w:ascii="Times New Roman" w:hAnsi="Times New Roman" w:cs="Times New Roman"/>
          <w:bCs/>
          <w:sz w:val="21"/>
          <w:szCs w:val="21"/>
          <w:lang w:eastAsia="ar-SA"/>
        </w:rPr>
        <w:t>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eastAsia="ar-SA"/>
        </w:rPr>
        <w:t>&lt;</w:t>
      </w: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h</w:t>
      </w:r>
      <w:r w:rsidRPr="00EC471F">
        <w:rPr>
          <w:rFonts w:ascii="Times New Roman" w:hAnsi="Times New Roman" w:cs="Times New Roman"/>
          <w:bCs/>
          <w:sz w:val="21"/>
          <w:szCs w:val="21"/>
          <w:lang w:eastAsia="ar-SA"/>
        </w:rPr>
        <w:t>3&gt;Тема: продуктовый магазин&lt;/</w:t>
      </w: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h</w:t>
      </w:r>
      <w:r w:rsidRPr="00EC471F">
        <w:rPr>
          <w:rFonts w:ascii="Times New Roman" w:hAnsi="Times New Roman" w:cs="Times New Roman"/>
          <w:bCs/>
          <w:sz w:val="21"/>
          <w:szCs w:val="21"/>
          <w:lang w:eastAsia="ar-SA"/>
        </w:rPr>
        <w:t>3&gt;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&lt;?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class Product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$price;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getName($name)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return $this-&gt;name;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setName($name)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$this-&gt;name = $name;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getPrice($price)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return $this-&gt;price;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setPrice($price = 100)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$this-&gt;price = $price;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class Employee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$position;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$startAt;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$years;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$firstName;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$lastName;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__construct($first, $last, $position, $startAt, $years)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$this-&gt;firstName = $first;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$this-&gt;lastName = $last;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$this-&gt;position = $position;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$this-&gt;startAt = $startAt;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lastRenderedPageBreak/>
        <w:t xml:space="preserve">    $this-&gt;years = $years;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showPosition()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echo '&lt;span&gt;' . $this-&gt;firstName.": ";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echo "занимает позицию '".$this-&gt;position."'&lt;br&gt;&lt;/span&gt;";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getBirthDate()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echo ('&lt;span&gt;' . $this-&gt;firstName . ' родился в ' . ($this-&gt;startAt - $this-&gt;years) . ' году &lt;br&gt;&lt;/span&gt;');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getFullName()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echo '&lt;span&gt;Полное имя: '.$this-&gt;firstName . ' '. $this-&gt;lastName . '&lt;br&gt;&lt;/span&gt;';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class Milk extends Product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$calories;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$units;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$fatСontent;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$totalCalories;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__construct($name, $calories=20, $units=33, $fatСontent='30%')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$this-&gt;name = $name;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$this-&gt;calories = $calories;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$this-&gt;units = $units;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$this-&gt;fatСontent = $fatСontent;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getTotalCalories()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echo '&lt;span&gt;Cумма калорий для молока "' . $this-&gt;name . '" это ';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echo $this-&gt;fatСontent * $this-&gt;units . '&lt;br&gt;&lt;/span&gt;';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class Pasta extends Product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public $length;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__construct($name, $length=15)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$this-&gt;name = $name;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$this-&gt;length = $length;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getInfo()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echo '&lt;span&gt;Вид макарон - ' . $this-&gt;name;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echo '&lt;br&gt;Длина макарон ' . $this-&gt;length . '&lt;br&gt;&lt;/span&gt;';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echo '&lt;div&gt;';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echo '&lt;span&gt;Вывод информации из классов&lt;/span&gt;';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$product= new Product();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$daniil= new Employee("Даниил","Новиков", "Продавец", 2020, 19);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$daniil-&gt;showPosition();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$daniil-&gt;getFullName();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$daniil-&gt;getBirthDate();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$michael= new Employee("Михаил", "Шевчук","Менеджер", 2016, 20);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lastRenderedPageBreak/>
        <w:t>$michael-&gt;getFullName();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$michael-&gt;getBirthDate();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$korivka = new Milk('korivka', 25, 40, "30%");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$best = new Milk('Лучшее молоко', 45, 30, "60%");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$pasta = new Pasta('Спагетти', 10);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$pasta-&gt;getInfo();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$korivka-&gt;getTotalCalories();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$best-&gt;getTotalCalories();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echo '&lt;/div&gt;';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?&gt;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&lt;div&gt;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&lt;span&gt;Информация по классам&lt;/span&gt;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&lt;ol&gt;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&lt;h3&gt;&lt;? print_r(get_class($best));?&gt;&lt;/h3&gt;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&lt;h6&gt;Методы&lt;/h6&gt;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&lt;ul&gt;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&lt;?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for ($i = 0; $i &lt;= sizeof(get_class_methods($best)); $i++)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  print_r('&lt;li&gt;' . get_class_methods($best)[$i] . '&lt;/li&gt;');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?&gt;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&lt;/ul&gt;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&lt;/li&gt;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&lt;h3&gt;&lt;? print_r(get_class($pasta));?&gt;&lt;/h3&gt;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&lt;h6&gt;Методы&lt;/h6&gt;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&lt;ul&gt;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&lt;?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for ($i = 0; $i &lt;= sizeof(get_class_methods($pasta)); $i++)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  print_r('&lt;li&gt;' . get_class_methods($pasta)[$i] . '&lt;/li&gt;');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?&gt;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&lt;/ul&gt;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&lt;/li&gt;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&lt;h3&gt;&lt;? print_r(get_class($product));?&gt;&lt;/h3&gt;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&lt;h6&gt;Методы&lt;/h6&gt;&lt;ul&gt;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&lt;?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for ($i = 0; $i &lt;= sizeof(get_class_methods($product)); $i++)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  print_r('&lt;li&gt;' . get_class_methods($product)[$i] . '&lt;/li&gt;');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}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?&gt;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&lt;/ul&gt;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&lt;/li&gt;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&lt;h3&gt;&lt;? print_r(get_class($daniil));?&gt;&lt;/h3&gt;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&lt;h6&gt;Методы&lt;/h6&gt;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&lt;ul&gt;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&lt;?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for ($i = 0; $i &lt;= sizeof(get_class_methods($daniil)); $i++) {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  print_r('&lt;li&gt;' . get_class_methods($daniil)[$i] . '&lt;/li&gt;');</w:t>
      </w:r>
    </w:p>
    <w:p w:rsidR="00EC471F" w:rsidRP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}?&gt;&lt;/ul&gt;&lt;/li&gt;</w:t>
      </w:r>
    </w:p>
    <w:p w:rsidR="00EC471F" w:rsidRDefault="00EC471F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&lt;/ol</w:t>
      </w:r>
      <w:r>
        <w:rPr>
          <w:rFonts w:ascii="Times New Roman" w:hAnsi="Times New Roman" w:cs="Times New Roman"/>
          <w:bCs/>
          <w:sz w:val="21"/>
          <w:szCs w:val="21"/>
          <w:lang w:val="en-US" w:eastAsia="ar-SA"/>
        </w:rPr>
        <w:t>&gt;</w:t>
      </w:r>
      <w:r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&lt;/div&gt;&lt;/body&gt;&lt;/html&gt;</w:t>
      </w:r>
      <w:r w:rsidR="00A13291"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&lt;/</w:t>
      </w:r>
      <w:r w:rsidR="00A13291"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section</w:t>
      </w:r>
      <w:r w:rsidR="00A13291" w:rsidRPr="00EC471F">
        <w:rPr>
          <w:rFonts w:ascii="Times New Roman" w:hAnsi="Times New Roman" w:cs="Times New Roman"/>
          <w:bCs/>
          <w:sz w:val="21"/>
          <w:szCs w:val="21"/>
          <w:lang w:val="en-US" w:eastAsia="ar-SA"/>
        </w:rPr>
        <w:t>&gt;</w:t>
      </w:r>
    </w:p>
    <w:p w:rsidR="0083192C" w:rsidRPr="00EC471F" w:rsidRDefault="0083192C" w:rsidP="00EC471F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3192C">
        <w:rPr>
          <w:rFonts w:asciiTheme="majorBidi" w:hAnsiTheme="majorBidi" w:cstheme="majorBidi"/>
          <w:sz w:val="28"/>
          <w:szCs w:val="28"/>
        </w:rPr>
        <w:t>Вывод</w:t>
      </w:r>
      <w:r w:rsidRPr="00EC471F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EC471F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и</w:t>
      </w:r>
      <w:r w:rsidRPr="00EC471F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форматирова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EC471F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EC471F">
        <w:rPr>
          <w:rFonts w:asciiTheme="majorBidi" w:hAnsiTheme="majorBidi" w:cstheme="majorBidi"/>
          <w:bCs/>
          <w:sz w:val="28"/>
          <w:szCs w:val="28"/>
          <w:lang w:val="en-US"/>
        </w:rPr>
        <w:t xml:space="preserve">. </w:t>
      </w:r>
      <w:r w:rsidRPr="0083192C">
        <w:rPr>
          <w:rFonts w:asciiTheme="majorBidi" w:hAnsiTheme="majorBidi" w:cstheme="majorBidi"/>
          <w:bCs/>
          <w:sz w:val="28"/>
          <w:szCs w:val="28"/>
        </w:rPr>
        <w:t>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EC471F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5" w15:restartNumberingAfterBreak="0">
    <w:nsid w:val="2AE8944A"/>
    <w:multiLevelType w:val="hybridMultilevel"/>
    <w:tmpl w:val="D2D849AE"/>
    <w:lvl w:ilvl="0" w:tplc="258CF89E">
      <w:start w:val="1"/>
      <w:numFmt w:val="decimal"/>
      <w:lvlText w:val="%1"/>
      <w:lvlJc w:val="left"/>
    </w:lvl>
    <w:lvl w:ilvl="1" w:tplc="578AA004">
      <w:numFmt w:val="decimal"/>
      <w:lvlText w:val=""/>
      <w:lvlJc w:val="left"/>
    </w:lvl>
    <w:lvl w:ilvl="2" w:tplc="2354A3F8">
      <w:numFmt w:val="decimal"/>
      <w:lvlText w:val=""/>
      <w:lvlJc w:val="left"/>
    </w:lvl>
    <w:lvl w:ilvl="3" w:tplc="111A70BC">
      <w:numFmt w:val="decimal"/>
      <w:lvlText w:val=""/>
      <w:lvlJc w:val="left"/>
    </w:lvl>
    <w:lvl w:ilvl="4" w:tplc="57A860B4">
      <w:numFmt w:val="decimal"/>
      <w:lvlText w:val=""/>
      <w:lvlJc w:val="left"/>
    </w:lvl>
    <w:lvl w:ilvl="5" w:tplc="4E8CC536">
      <w:numFmt w:val="decimal"/>
      <w:lvlText w:val=""/>
      <w:lvlJc w:val="left"/>
    </w:lvl>
    <w:lvl w:ilvl="6" w:tplc="1E563520">
      <w:numFmt w:val="decimal"/>
      <w:lvlText w:val=""/>
      <w:lvlJc w:val="left"/>
    </w:lvl>
    <w:lvl w:ilvl="7" w:tplc="68F0421E">
      <w:numFmt w:val="decimal"/>
      <w:lvlText w:val=""/>
      <w:lvlJc w:val="left"/>
    </w:lvl>
    <w:lvl w:ilvl="8" w:tplc="E21E572A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54EE887A"/>
    <w:lvl w:ilvl="0" w:tplc="2962E418">
      <w:start w:val="5"/>
      <w:numFmt w:val="decimal"/>
      <w:lvlText w:val="%1"/>
      <w:lvlJc w:val="left"/>
    </w:lvl>
    <w:lvl w:ilvl="1" w:tplc="0576CBC2">
      <w:numFmt w:val="decimal"/>
      <w:lvlText w:val=""/>
      <w:lvlJc w:val="left"/>
    </w:lvl>
    <w:lvl w:ilvl="2" w:tplc="641AA796">
      <w:numFmt w:val="decimal"/>
      <w:lvlText w:val=""/>
      <w:lvlJc w:val="left"/>
    </w:lvl>
    <w:lvl w:ilvl="3" w:tplc="B052E44C">
      <w:numFmt w:val="decimal"/>
      <w:lvlText w:val=""/>
      <w:lvlJc w:val="left"/>
    </w:lvl>
    <w:lvl w:ilvl="4" w:tplc="C02C0532">
      <w:numFmt w:val="decimal"/>
      <w:lvlText w:val=""/>
      <w:lvlJc w:val="left"/>
    </w:lvl>
    <w:lvl w:ilvl="5" w:tplc="9C840EF4">
      <w:numFmt w:val="decimal"/>
      <w:lvlText w:val=""/>
      <w:lvlJc w:val="left"/>
    </w:lvl>
    <w:lvl w:ilvl="6" w:tplc="E8B4FA36">
      <w:numFmt w:val="decimal"/>
      <w:lvlText w:val=""/>
      <w:lvlJc w:val="left"/>
    </w:lvl>
    <w:lvl w:ilvl="7" w:tplc="B344D2AE">
      <w:numFmt w:val="decimal"/>
      <w:lvlText w:val=""/>
      <w:lvlJc w:val="left"/>
    </w:lvl>
    <w:lvl w:ilvl="8" w:tplc="15721D26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5404C8"/>
    <w:rsid w:val="00747860"/>
    <w:rsid w:val="0083192C"/>
    <w:rsid w:val="00864C30"/>
    <w:rsid w:val="00A00E73"/>
    <w:rsid w:val="00A13291"/>
    <w:rsid w:val="00BD640A"/>
    <w:rsid w:val="00E44E03"/>
    <w:rsid w:val="00EC471F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CA82C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28C105-43FE-E746-A845-4C54873D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8</cp:revision>
  <dcterms:created xsi:type="dcterms:W3CDTF">2020-03-01T17:10:00Z</dcterms:created>
  <dcterms:modified xsi:type="dcterms:W3CDTF">2020-03-20T15:06:00Z</dcterms:modified>
</cp:coreProperties>
</file>