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ОБРАЗОВАНИЯ И НАУКИ УКРАИНЫ</w:t>
      </w:r>
    </w:p>
    <w:p w:rsidR="00BD640A" w:rsidRPr="001B2AFC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ОДЕССКИЙ НАЦИОНАЛЬНЫЙ ПОЛИТЕХНИЧЕСКИЙ УНИВЕРСИТЕТ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Институт компьютерных систем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информационных систем</w:t>
      </w: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BD640A" w:rsidRPr="00233EDB" w:rsidRDefault="00BD640A" w:rsidP="00BD640A">
      <w:pPr>
        <w:tabs>
          <w:tab w:val="left" w:pos="705"/>
          <w:tab w:val="center" w:pos="4510"/>
        </w:tabs>
        <w:spacing w:line="360" w:lineRule="auto"/>
        <w:ind w:right="340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ab/>
      </w:r>
      <w:r w:rsidRPr="00233EDB"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>Лабораторная работа №3</w:t>
      </w:r>
      <w:r w:rsidRPr="00233EDB">
        <w:rPr>
          <w:rFonts w:ascii="Times New Roman" w:eastAsia="Times New Roman" w:hAnsi="Times New Roman"/>
          <w:sz w:val="28"/>
        </w:rPr>
        <w:t xml:space="preserve"> 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>По предмету: “</w:t>
      </w:r>
      <w:r w:rsidR="005404C8">
        <w:rPr>
          <w:rFonts w:ascii="Times New Roman" w:eastAsia="Times New Roman" w:hAnsi="Times New Roman"/>
          <w:sz w:val="28"/>
        </w:rPr>
        <w:t>Веб-технологии и веб-дизайн</w:t>
      </w:r>
      <w:r w:rsidRPr="00233EDB">
        <w:rPr>
          <w:rFonts w:ascii="Times New Roman" w:eastAsia="Times New Roman" w:hAnsi="Times New Roman"/>
          <w:sz w:val="28"/>
        </w:rPr>
        <w:t xml:space="preserve">” 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</w:pPr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>Тема: «</w:t>
      </w:r>
      <w:r w:rsidR="005404C8" w:rsidRPr="005404C8">
        <w:rPr>
          <w:rFonts w:ascii="Times New Roman" w:hAnsi="Times New Roman" w:cs="Times New Roman"/>
          <w:b/>
          <w:bCs/>
          <w:sz w:val="28"/>
          <w:szCs w:val="18"/>
        </w:rPr>
        <w:t xml:space="preserve">Создание и форматирование таблиц. Создание закладок и гиперссылок. Мета данные. Метки и карты изображений в </w:t>
      </w:r>
      <w:r w:rsidR="005404C8" w:rsidRPr="005404C8">
        <w:rPr>
          <w:rFonts w:ascii="Times New Roman" w:hAnsi="Times New Roman" w:cs="Times New Roman"/>
          <w:b/>
          <w:bCs/>
          <w:sz w:val="28"/>
          <w:szCs w:val="18"/>
          <w:lang w:val="en-US"/>
        </w:rPr>
        <w:t>html</w:t>
      </w:r>
      <w:r w:rsidR="005404C8" w:rsidRPr="005404C8">
        <w:rPr>
          <w:rFonts w:ascii="Times New Roman" w:hAnsi="Times New Roman" w:cs="Times New Roman"/>
          <w:b/>
          <w:bCs/>
          <w:sz w:val="28"/>
          <w:szCs w:val="18"/>
        </w:rPr>
        <w:t xml:space="preserve"> документах</w:t>
      </w:r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>»</w:t>
      </w:r>
    </w:p>
    <w:p w:rsidR="00BD640A" w:rsidRDefault="00BD640A" w:rsidP="00BD640A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Pr="0083192C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4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</w:t>
      </w: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группы АИ-183</w:t>
      </w:r>
    </w:p>
    <w:p w:rsidR="00BD640A" w:rsidRPr="00FF16BF" w:rsidRDefault="0083192C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Новиков Д</w:t>
      </w:r>
      <w:r w:rsidR="00BD640A" w:rsidRPr="00FF16BF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>Д.</w:t>
      </w:r>
    </w:p>
    <w:p w:rsidR="00BD640A" w:rsidRPr="00FF16BF" w:rsidRDefault="00BD640A" w:rsidP="00BD640A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BD640A" w:rsidRPr="00FF16BF" w:rsidRDefault="00BD640A" w:rsidP="00BD640A">
      <w:pPr>
        <w:spacing w:line="360" w:lineRule="auto"/>
        <w:ind w:left="7940"/>
        <w:jc w:val="right"/>
        <w:rPr>
          <w:rFonts w:ascii="Times New Roman" w:eastAsia="Times New Roman" w:hAnsi="Times New Roman"/>
          <w:sz w:val="28"/>
          <w:szCs w:val="28"/>
        </w:rPr>
      </w:pPr>
      <w:r w:rsidRPr="00FF16BF">
        <w:rPr>
          <w:rFonts w:ascii="Times New Roman" w:eastAsia="Times New Roman" w:hAnsi="Times New Roman"/>
          <w:sz w:val="28"/>
          <w:szCs w:val="28"/>
        </w:rPr>
        <w:t>Проверил:</w:t>
      </w:r>
    </w:p>
    <w:p w:rsidR="00BD640A" w:rsidRPr="0083192C" w:rsidRDefault="005404C8" w:rsidP="00BD640A">
      <w:pPr>
        <w:spacing w:line="360" w:lineRule="auto"/>
        <w:ind w:left="6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3192C">
        <w:rPr>
          <w:rFonts w:ascii="Times New Roman" w:eastAsia="Times New Roman" w:hAnsi="Times New Roman" w:cs="Times New Roman"/>
          <w:sz w:val="28"/>
          <w:szCs w:val="28"/>
        </w:rPr>
        <w:t xml:space="preserve">доц. </w:t>
      </w:r>
      <w:proofErr w:type="spellStart"/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Защолк</w:t>
      </w:r>
      <w:r w:rsid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и</w:t>
      </w:r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н</w:t>
      </w:r>
      <w:proofErr w:type="spellEnd"/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К.В.</w:t>
      </w:r>
    </w:p>
    <w:p w:rsidR="00BD640A" w:rsidRDefault="00BD640A" w:rsidP="00BD640A">
      <w:pPr>
        <w:spacing w:line="360" w:lineRule="auto"/>
        <w:ind w:left="6237"/>
        <w:jc w:val="right"/>
        <w:rPr>
          <w:rFonts w:ascii="Times New Roman" w:eastAsia="Times New Roman" w:hAnsi="Times New Roman"/>
          <w:sz w:val="27"/>
        </w:rPr>
      </w:pPr>
    </w:p>
    <w:p w:rsidR="00BD640A" w:rsidRDefault="00BD640A" w:rsidP="00BD640A">
      <w:pPr>
        <w:spacing w:line="360" w:lineRule="auto"/>
        <w:ind w:left="6237"/>
        <w:jc w:val="right"/>
        <w:rPr>
          <w:rFonts w:ascii="Times New Roman" w:eastAsia="Times New Roman" w:hAnsi="Times New Roman"/>
          <w:sz w:val="27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0" w:lineRule="atLeast"/>
        <w:ind w:right="32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Одесса 20</w:t>
      </w:r>
      <w:r w:rsidR="005404C8">
        <w:rPr>
          <w:rFonts w:ascii="Times New Roman" w:eastAsia="Times New Roman" w:hAnsi="Times New Roman"/>
          <w:sz w:val="28"/>
        </w:rPr>
        <w:t>20</w:t>
      </w:r>
    </w:p>
    <w:p w:rsidR="0083192C" w:rsidRPr="00340CB9" w:rsidRDefault="0083192C" w:rsidP="0083192C">
      <w:pPr>
        <w:rPr>
          <w:rFonts w:ascii="Times New Roman" w:hAnsi="Times New Roman" w:cs="Times New Roman"/>
          <w:b/>
          <w:sz w:val="28"/>
          <w:szCs w:val="24"/>
        </w:rPr>
      </w:pPr>
      <w:r w:rsidRPr="00340CB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Задание 1. </w:t>
      </w:r>
    </w:p>
    <w:p w:rsidR="0083192C" w:rsidRDefault="0083192C" w:rsidP="0083192C">
      <w:pPr>
        <w:widowControl w:val="0"/>
        <w:numPr>
          <w:ilvl w:val="0"/>
          <w:numId w:val="4"/>
        </w:numPr>
        <w:tabs>
          <w:tab w:val="left" w:pos="0"/>
        </w:tabs>
        <w:suppressAutoHyphens/>
        <w:spacing w:before="120" w:line="10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таблицу по приведенному образцу, сохранить документ под именем </w:t>
      </w:r>
      <w:r>
        <w:rPr>
          <w:rFonts w:ascii="Times New Roman" w:hAnsi="Times New Roman"/>
          <w:b/>
          <w:sz w:val="24"/>
          <w:szCs w:val="24"/>
          <w:lang w:val="en-US"/>
        </w:rPr>
        <w:t>tab</w:t>
      </w:r>
      <w:r>
        <w:rPr>
          <w:rFonts w:ascii="Times New Roman" w:hAnsi="Times New Roman"/>
          <w:b/>
          <w:sz w:val="24"/>
          <w:szCs w:val="24"/>
        </w:rPr>
        <w:t>l_</w:t>
      </w:r>
      <w:r>
        <w:rPr>
          <w:rFonts w:ascii="Times New Roman" w:hAnsi="Times New Roman"/>
          <w:b/>
          <w:sz w:val="24"/>
          <w:szCs w:val="24"/>
          <w:lang w:val="en-US"/>
        </w:rPr>
        <w:t>name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  <w:lang w:val="en-US"/>
        </w:rPr>
        <w:t>html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Сверху над таблицей разместить заголовок </w:t>
      </w:r>
      <w:r>
        <w:rPr>
          <w:rFonts w:ascii="Times New Roman" w:hAnsi="Times New Roman"/>
          <w:b/>
          <w:sz w:val="24"/>
          <w:szCs w:val="24"/>
        </w:rPr>
        <w:t>Таблица №1:</w:t>
      </w:r>
    </w:p>
    <w:tbl>
      <w:tblPr>
        <w:tblW w:w="0" w:type="auto"/>
        <w:tblInd w:w="28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5"/>
        <w:gridCol w:w="695"/>
        <w:gridCol w:w="697"/>
      </w:tblGrid>
      <w:tr w:rsidR="0083192C" w:rsidTr="00AC0D5A">
        <w:trPr>
          <w:trHeight w:val="587"/>
        </w:trPr>
        <w:tc>
          <w:tcPr>
            <w:tcW w:w="6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83192C" w:rsidRDefault="0083192C" w:rsidP="00AC0D5A">
            <w:pPr>
              <w:pStyle w:val="a4"/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83192C" w:rsidRDefault="0083192C" w:rsidP="00AC0D5A">
            <w:pPr>
              <w:pStyle w:val="a4"/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3192C" w:rsidRDefault="0083192C" w:rsidP="00AC0D5A">
            <w:pPr>
              <w:pStyle w:val="a4"/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3192C" w:rsidTr="00AC0D5A">
        <w:trPr>
          <w:trHeight w:val="587"/>
        </w:trPr>
        <w:tc>
          <w:tcPr>
            <w:tcW w:w="6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3192C" w:rsidRDefault="0083192C" w:rsidP="00AC0D5A">
            <w:pPr>
              <w:pStyle w:val="a4"/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3192C" w:rsidRDefault="0083192C" w:rsidP="00AC0D5A">
            <w:pPr>
              <w:pStyle w:val="a4"/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3192C" w:rsidRDefault="0083192C" w:rsidP="00AC0D5A">
            <w:pPr>
              <w:pStyle w:val="a4"/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83192C" w:rsidTr="00AC0D5A">
        <w:trPr>
          <w:trHeight w:val="587"/>
        </w:trPr>
        <w:tc>
          <w:tcPr>
            <w:tcW w:w="6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3192C" w:rsidRDefault="0083192C" w:rsidP="00AC0D5A">
            <w:pPr>
              <w:pStyle w:val="a4"/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3192C" w:rsidRDefault="0083192C" w:rsidP="00AC0D5A">
            <w:pPr>
              <w:pStyle w:val="a4"/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3192C" w:rsidRDefault="0083192C" w:rsidP="00AC0D5A">
            <w:pPr>
              <w:pStyle w:val="a4"/>
              <w:snapToGrid w:val="0"/>
              <w:spacing w:after="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</w:tbl>
    <w:p w:rsidR="0083192C" w:rsidRDefault="0083192C" w:rsidP="0083192C">
      <w:pPr>
        <w:pStyle w:val="31"/>
        <w:widowControl w:val="0"/>
        <w:spacing w:before="120" w:line="100" w:lineRule="atLeast"/>
        <w:rPr>
          <w:sz w:val="24"/>
        </w:rPr>
      </w:pPr>
      <w:r>
        <w:rPr>
          <w:sz w:val="24"/>
        </w:rPr>
        <w:t>При отображении таблицы в браузере должны удовлетворяться следующие условия:</w:t>
      </w:r>
    </w:p>
    <w:p w:rsidR="0083192C" w:rsidRDefault="0083192C" w:rsidP="0083192C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120" w:line="1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должна быть выравнена по </w:t>
      </w:r>
      <w:proofErr w:type="gramStart"/>
      <w:r>
        <w:rPr>
          <w:rFonts w:ascii="Times New Roman" w:hAnsi="Times New Roman"/>
          <w:sz w:val="24"/>
          <w:szCs w:val="24"/>
        </w:rPr>
        <w:t>центру  и</w:t>
      </w:r>
      <w:proofErr w:type="gramEnd"/>
      <w:r>
        <w:rPr>
          <w:rFonts w:ascii="Times New Roman" w:hAnsi="Times New Roman"/>
          <w:sz w:val="24"/>
          <w:szCs w:val="24"/>
        </w:rPr>
        <w:t xml:space="preserve"> быть правильной (симметричной) формы;</w:t>
      </w:r>
    </w:p>
    <w:p w:rsidR="0083192C" w:rsidRDefault="0083192C" w:rsidP="0083192C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120" w:line="1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каждой ячейке разместить соответствующий текст — цифру от 1 до 9.</w:t>
      </w:r>
    </w:p>
    <w:p w:rsidR="0083192C" w:rsidRPr="00591A5A" w:rsidRDefault="0083192C" w:rsidP="0083192C">
      <w:pPr>
        <w:pStyle w:val="a3"/>
        <w:widowControl w:val="0"/>
        <w:numPr>
          <w:ilvl w:val="0"/>
          <w:numId w:val="4"/>
        </w:numPr>
        <w:spacing w:before="120"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591A5A">
        <w:rPr>
          <w:rFonts w:ascii="Times New Roman" w:hAnsi="Times New Roman"/>
          <w:sz w:val="24"/>
          <w:szCs w:val="24"/>
        </w:rPr>
        <w:t>Модифицировать таблицу:</w:t>
      </w:r>
    </w:p>
    <w:p w:rsidR="0083192C" w:rsidRDefault="0083192C" w:rsidP="0083192C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12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добавить две строки снизу, одну с текстом — цифра 0, вторую оставить пустой;</w:t>
      </w:r>
    </w:p>
    <w:p w:rsidR="0083192C" w:rsidRDefault="0083192C" w:rsidP="0083192C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12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«раскрасить» ячейки в различные цвета. </w:t>
      </w:r>
    </w:p>
    <w:p w:rsidR="0083192C" w:rsidRPr="00591A5A" w:rsidRDefault="0083192C" w:rsidP="0083192C">
      <w:pPr>
        <w:pStyle w:val="a3"/>
        <w:widowControl w:val="0"/>
        <w:numPr>
          <w:ilvl w:val="0"/>
          <w:numId w:val="4"/>
        </w:numPr>
        <w:spacing w:before="120" w:after="0" w:line="100" w:lineRule="atLeast"/>
        <w:jc w:val="both"/>
        <w:rPr>
          <w:rFonts w:ascii="Times New Roman" w:hAnsi="Times New Roman"/>
          <w:sz w:val="24"/>
          <w:szCs w:val="24"/>
        </w:rPr>
      </w:pPr>
      <w:r w:rsidRPr="00591A5A">
        <w:rPr>
          <w:rFonts w:ascii="Times New Roman" w:hAnsi="Times New Roman"/>
          <w:sz w:val="24"/>
          <w:szCs w:val="24"/>
        </w:rPr>
        <w:t xml:space="preserve">Создать новый </w:t>
      </w:r>
      <w:r w:rsidRPr="00591A5A">
        <w:rPr>
          <w:rFonts w:ascii="Times New Roman" w:hAnsi="Times New Roman"/>
          <w:sz w:val="24"/>
          <w:szCs w:val="24"/>
          <w:lang w:val="en-US"/>
        </w:rPr>
        <w:t>HTML</w:t>
      </w:r>
      <w:r w:rsidRPr="00591A5A">
        <w:rPr>
          <w:rFonts w:ascii="Times New Roman" w:hAnsi="Times New Roman"/>
          <w:sz w:val="24"/>
          <w:szCs w:val="24"/>
        </w:rPr>
        <w:t xml:space="preserve">-документ - </w:t>
      </w:r>
      <w:r w:rsidRPr="00591A5A">
        <w:rPr>
          <w:rFonts w:ascii="Times New Roman" w:hAnsi="Times New Roman"/>
          <w:b/>
          <w:sz w:val="24"/>
          <w:szCs w:val="24"/>
          <w:lang w:val="en-US"/>
        </w:rPr>
        <w:t>rasp</w:t>
      </w:r>
      <w:r w:rsidRPr="00591A5A">
        <w:rPr>
          <w:rFonts w:ascii="Times New Roman" w:hAnsi="Times New Roman"/>
          <w:b/>
          <w:sz w:val="24"/>
          <w:szCs w:val="24"/>
        </w:rPr>
        <w:t>_</w:t>
      </w:r>
      <w:r w:rsidRPr="00591A5A">
        <w:rPr>
          <w:rFonts w:ascii="Times New Roman" w:hAnsi="Times New Roman"/>
          <w:b/>
          <w:sz w:val="24"/>
          <w:szCs w:val="24"/>
          <w:lang w:val="en-US"/>
        </w:rPr>
        <w:t>name</w:t>
      </w:r>
      <w:r w:rsidRPr="00591A5A">
        <w:rPr>
          <w:rFonts w:ascii="Times New Roman" w:hAnsi="Times New Roman"/>
          <w:b/>
          <w:sz w:val="24"/>
          <w:szCs w:val="24"/>
        </w:rPr>
        <w:t>.</w:t>
      </w:r>
      <w:r w:rsidRPr="00591A5A">
        <w:rPr>
          <w:rFonts w:ascii="Times New Roman" w:hAnsi="Times New Roman"/>
          <w:b/>
          <w:sz w:val="24"/>
          <w:szCs w:val="24"/>
          <w:lang w:val="en-US"/>
        </w:rPr>
        <w:t>html</w:t>
      </w:r>
      <w:r w:rsidRPr="00591A5A">
        <w:rPr>
          <w:rFonts w:ascii="Times New Roman" w:hAnsi="Times New Roman"/>
          <w:b/>
          <w:sz w:val="24"/>
          <w:szCs w:val="24"/>
        </w:rPr>
        <w:t xml:space="preserve"> </w:t>
      </w:r>
      <w:r w:rsidRPr="00591A5A">
        <w:rPr>
          <w:rFonts w:ascii="Times New Roman" w:hAnsi="Times New Roman"/>
          <w:sz w:val="24"/>
          <w:szCs w:val="24"/>
        </w:rPr>
        <w:t>с расписанием занятий.</w:t>
      </w:r>
    </w:p>
    <w:p w:rsidR="0083192C" w:rsidRPr="004D4412" w:rsidRDefault="0083192C" w:rsidP="0083192C"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before="120" w:line="100" w:lineRule="atLeas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Документ должен начинаться заголовком </w:t>
      </w:r>
    </w:p>
    <w:p w:rsidR="0083192C" w:rsidRDefault="0083192C" w:rsidP="0083192C">
      <w:pPr>
        <w:widowControl w:val="0"/>
        <w:spacing w:before="120" w:line="100" w:lineRule="atLeas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Расписание занятий гр. (№ вашей группы) на осенний семестр 2016 г.</w:t>
      </w:r>
    </w:p>
    <w:p w:rsidR="0083192C" w:rsidRDefault="0083192C" w:rsidP="0083192C"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before="120" w:line="1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Первая строка таблицы должна быть оформлена как заголовки полей (с использованием тегов </w:t>
      </w:r>
      <w:r>
        <w:rPr>
          <w:rFonts w:ascii="Times New Roman" w:hAnsi="Times New Roman"/>
          <w:b/>
          <w:bCs/>
          <w:sz w:val="24"/>
          <w:szCs w:val="24"/>
        </w:rPr>
        <w:t>&lt;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TH</w:t>
      </w:r>
      <w:r>
        <w:rPr>
          <w:rFonts w:ascii="Times New Roman" w:hAnsi="Times New Roman"/>
          <w:b/>
          <w:bCs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>).</w:t>
      </w:r>
    </w:p>
    <w:p w:rsidR="0083192C" w:rsidRDefault="0083192C" w:rsidP="0083192C"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before="120" w:line="1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по ширине должна занимать полный размер окна. Ширину отдельных столбцов задать в относительных единицах (в %), с тем, чтобы при изменении ширины окна пропорции таблицы сохранялись.</w:t>
      </w:r>
    </w:p>
    <w:tbl>
      <w:tblPr>
        <w:tblW w:w="0" w:type="auto"/>
        <w:tblInd w:w="-7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66"/>
        <w:gridCol w:w="1435"/>
        <w:gridCol w:w="3204"/>
        <w:gridCol w:w="2295"/>
        <w:gridCol w:w="1341"/>
      </w:tblGrid>
      <w:tr w:rsidR="0083192C" w:rsidTr="00AC0D5A">
        <w:tc>
          <w:tcPr>
            <w:tcW w:w="1466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День недели</w:t>
            </w:r>
          </w:p>
        </w:tc>
        <w:tc>
          <w:tcPr>
            <w:tcW w:w="1435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Время</w:t>
            </w:r>
          </w:p>
        </w:tc>
        <w:tc>
          <w:tcPr>
            <w:tcW w:w="320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Предмет</w:t>
            </w:r>
          </w:p>
        </w:tc>
        <w:tc>
          <w:tcPr>
            <w:tcW w:w="2295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Преподаватель</w:t>
            </w:r>
          </w:p>
        </w:tc>
        <w:tc>
          <w:tcPr>
            <w:tcW w:w="1341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Аудитория</w:t>
            </w:r>
          </w:p>
        </w:tc>
      </w:tr>
      <w:tr w:rsidR="0083192C" w:rsidTr="00AC0D5A">
        <w:trPr>
          <w:cantSplit/>
          <w:trHeight w:hRule="exact" w:val="448"/>
        </w:trPr>
        <w:tc>
          <w:tcPr>
            <w:tcW w:w="1466" w:type="dxa"/>
            <w:vMerge w:val="restart"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Понедельник</w:t>
            </w:r>
          </w:p>
        </w:tc>
        <w:tc>
          <w:tcPr>
            <w:tcW w:w="1435" w:type="dxa"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8:00-9:35</w:t>
            </w:r>
          </w:p>
        </w:tc>
        <w:tc>
          <w:tcPr>
            <w:tcW w:w="3204" w:type="dxa"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Высшая математика (лек)</w:t>
            </w:r>
          </w:p>
        </w:tc>
        <w:tc>
          <w:tcPr>
            <w:tcW w:w="2295" w:type="dxa"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Иванов А.А.</w:t>
            </w:r>
          </w:p>
        </w:tc>
        <w:tc>
          <w:tcPr>
            <w:tcW w:w="1341" w:type="dxa"/>
            <w:tcBorders>
              <w:left w:val="double" w:sz="1" w:space="0" w:color="808080"/>
              <w:bottom w:val="double" w:sz="1" w:space="0" w:color="808080"/>
              <w:right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320</w:t>
            </w:r>
          </w:p>
        </w:tc>
      </w:tr>
      <w:tr w:rsidR="0083192C" w:rsidTr="00AC0D5A">
        <w:trPr>
          <w:cantSplit/>
          <w:trHeight w:hRule="exact" w:val="448"/>
        </w:trPr>
        <w:tc>
          <w:tcPr>
            <w:tcW w:w="1466" w:type="dxa"/>
            <w:vMerge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/>
        </w:tc>
        <w:tc>
          <w:tcPr>
            <w:tcW w:w="1435" w:type="dxa"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9:50-11:25</w:t>
            </w:r>
          </w:p>
        </w:tc>
        <w:tc>
          <w:tcPr>
            <w:tcW w:w="3204" w:type="dxa"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Высшая математика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95" w:type="dxa"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Петрова И.А.</w:t>
            </w:r>
          </w:p>
        </w:tc>
        <w:tc>
          <w:tcPr>
            <w:tcW w:w="1341" w:type="dxa"/>
            <w:tcBorders>
              <w:left w:val="double" w:sz="1" w:space="0" w:color="808080"/>
              <w:bottom w:val="double" w:sz="1" w:space="0" w:color="808080"/>
              <w:right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302</w:t>
            </w:r>
          </w:p>
        </w:tc>
      </w:tr>
      <w:tr w:rsidR="0083192C" w:rsidTr="00AC0D5A">
        <w:trPr>
          <w:cantSplit/>
        </w:trPr>
        <w:tc>
          <w:tcPr>
            <w:tcW w:w="1466" w:type="dxa"/>
            <w:vMerge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/>
        </w:tc>
        <w:tc>
          <w:tcPr>
            <w:tcW w:w="1435" w:type="dxa"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11:40-13:15</w:t>
            </w:r>
          </w:p>
        </w:tc>
        <w:tc>
          <w:tcPr>
            <w:tcW w:w="3204" w:type="dxa"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Физика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лаб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95" w:type="dxa"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Сидоров О.И.</w:t>
            </w:r>
          </w:p>
        </w:tc>
        <w:tc>
          <w:tcPr>
            <w:tcW w:w="1341" w:type="dxa"/>
            <w:tcBorders>
              <w:left w:val="double" w:sz="1" w:space="0" w:color="808080"/>
              <w:bottom w:val="double" w:sz="1" w:space="0" w:color="808080"/>
              <w:right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301</w:t>
            </w:r>
          </w:p>
        </w:tc>
      </w:tr>
      <w:tr w:rsidR="0083192C" w:rsidTr="00AC0D5A">
        <w:trPr>
          <w:cantSplit/>
          <w:trHeight w:hRule="exact" w:val="448"/>
        </w:trPr>
        <w:tc>
          <w:tcPr>
            <w:tcW w:w="1466" w:type="dxa"/>
            <w:vMerge w:val="restart"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Вторник</w:t>
            </w:r>
          </w:p>
        </w:tc>
        <w:tc>
          <w:tcPr>
            <w:tcW w:w="1435" w:type="dxa"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8:00-9:35</w:t>
            </w:r>
          </w:p>
        </w:tc>
        <w:tc>
          <w:tcPr>
            <w:tcW w:w="3204" w:type="dxa"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Веб-программирование (лек)</w:t>
            </w:r>
          </w:p>
        </w:tc>
        <w:tc>
          <w:tcPr>
            <w:tcW w:w="2295" w:type="dxa"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Червоненко П.П.</w:t>
            </w:r>
          </w:p>
        </w:tc>
        <w:tc>
          <w:tcPr>
            <w:tcW w:w="1341" w:type="dxa"/>
            <w:tcBorders>
              <w:left w:val="double" w:sz="1" w:space="0" w:color="808080"/>
              <w:bottom w:val="double" w:sz="1" w:space="0" w:color="808080"/>
              <w:right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306</w:t>
            </w:r>
          </w:p>
        </w:tc>
      </w:tr>
      <w:tr w:rsidR="0083192C" w:rsidTr="00AC0D5A">
        <w:trPr>
          <w:cantSplit/>
          <w:trHeight w:hRule="exact" w:val="448"/>
        </w:trPr>
        <w:tc>
          <w:tcPr>
            <w:tcW w:w="1466" w:type="dxa"/>
            <w:vMerge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/>
        </w:tc>
        <w:tc>
          <w:tcPr>
            <w:tcW w:w="1435" w:type="dxa"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09:50--11:25</w:t>
            </w:r>
          </w:p>
        </w:tc>
        <w:tc>
          <w:tcPr>
            <w:tcW w:w="3204" w:type="dxa"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История (лек)</w:t>
            </w:r>
          </w:p>
        </w:tc>
        <w:tc>
          <w:tcPr>
            <w:tcW w:w="2295" w:type="dxa"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Попов М.А.</w:t>
            </w:r>
          </w:p>
        </w:tc>
        <w:tc>
          <w:tcPr>
            <w:tcW w:w="1341" w:type="dxa"/>
            <w:tcBorders>
              <w:left w:val="double" w:sz="1" w:space="0" w:color="808080"/>
              <w:bottom w:val="double" w:sz="1" w:space="0" w:color="808080"/>
              <w:right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302</w:t>
            </w:r>
          </w:p>
        </w:tc>
      </w:tr>
      <w:tr w:rsidR="0083192C" w:rsidTr="00AC0D5A">
        <w:trPr>
          <w:cantSplit/>
        </w:trPr>
        <w:tc>
          <w:tcPr>
            <w:tcW w:w="1466" w:type="dxa"/>
            <w:vMerge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/>
        </w:tc>
        <w:tc>
          <w:tcPr>
            <w:tcW w:w="1435" w:type="dxa"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11:40-13:15</w:t>
            </w:r>
          </w:p>
        </w:tc>
        <w:tc>
          <w:tcPr>
            <w:tcW w:w="3204" w:type="dxa"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Физика (лек)</w:t>
            </w:r>
          </w:p>
        </w:tc>
        <w:tc>
          <w:tcPr>
            <w:tcW w:w="2295" w:type="dxa"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Сидоров О.И.</w:t>
            </w:r>
          </w:p>
        </w:tc>
        <w:tc>
          <w:tcPr>
            <w:tcW w:w="1341" w:type="dxa"/>
            <w:tcBorders>
              <w:left w:val="double" w:sz="1" w:space="0" w:color="808080"/>
              <w:bottom w:val="double" w:sz="1" w:space="0" w:color="808080"/>
              <w:right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307</w:t>
            </w:r>
          </w:p>
        </w:tc>
      </w:tr>
      <w:tr w:rsidR="0083192C" w:rsidTr="00AC0D5A">
        <w:tc>
          <w:tcPr>
            <w:tcW w:w="1466" w:type="dxa"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...</w:t>
            </w:r>
          </w:p>
        </w:tc>
        <w:tc>
          <w:tcPr>
            <w:tcW w:w="1435" w:type="dxa"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...</w:t>
            </w:r>
          </w:p>
        </w:tc>
        <w:tc>
          <w:tcPr>
            <w:tcW w:w="3204" w:type="dxa"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...</w:t>
            </w:r>
          </w:p>
        </w:tc>
        <w:tc>
          <w:tcPr>
            <w:tcW w:w="2295" w:type="dxa"/>
            <w:tcBorders>
              <w:left w:val="double" w:sz="1" w:space="0" w:color="808080"/>
              <w:bottom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...</w:t>
            </w:r>
          </w:p>
        </w:tc>
        <w:tc>
          <w:tcPr>
            <w:tcW w:w="1341" w:type="dxa"/>
            <w:tcBorders>
              <w:left w:val="double" w:sz="1" w:space="0" w:color="808080"/>
              <w:bottom w:val="double" w:sz="1" w:space="0" w:color="808080"/>
              <w:right w:val="double" w:sz="1" w:space="0" w:color="808080"/>
            </w:tcBorders>
            <w:vAlign w:val="center"/>
          </w:tcPr>
          <w:p w:rsidR="0083192C" w:rsidRDefault="0083192C" w:rsidP="00AC0D5A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...</w:t>
            </w:r>
          </w:p>
        </w:tc>
      </w:tr>
    </w:tbl>
    <w:p w:rsidR="0083192C" w:rsidRDefault="0083192C" w:rsidP="0083192C"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before="120" w:line="1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Просмотреть созданный документ в браузере при различных размерах окна и различных настройках размера шрифта.</w:t>
      </w:r>
    </w:p>
    <w:p w:rsidR="0083192C" w:rsidRDefault="0083192C" w:rsidP="0083192C">
      <w:pPr>
        <w:widowControl w:val="0"/>
        <w:spacing w:before="120" w:line="1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 xml:space="preserve">Создать группу </w:t>
      </w:r>
      <w:r>
        <w:rPr>
          <w:rFonts w:ascii="Times New Roman" w:hAnsi="Times New Roman"/>
          <w:sz w:val="24"/>
          <w:szCs w:val="24"/>
          <w:lang w:val="en-US"/>
        </w:rPr>
        <w:t>web</w:t>
      </w:r>
      <w:r>
        <w:rPr>
          <w:rFonts w:ascii="Times New Roman" w:hAnsi="Times New Roman"/>
          <w:sz w:val="24"/>
          <w:szCs w:val="24"/>
        </w:rPr>
        <w:t>-страниц, объединенных меню:</w:t>
      </w:r>
    </w:p>
    <w:p w:rsidR="0083192C" w:rsidRDefault="0083192C" w:rsidP="0083192C">
      <w:pPr>
        <w:widowControl w:val="0"/>
        <w:numPr>
          <w:ilvl w:val="0"/>
          <w:numId w:val="5"/>
        </w:numPr>
        <w:tabs>
          <w:tab w:val="left" w:pos="0"/>
        </w:tabs>
        <w:suppressAutoHyphens/>
        <w:spacing w:before="120" w:line="1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рабочем диске создать папку -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My_raspisan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 xml:space="preserve"> для размещения файлов расписания.</w:t>
      </w:r>
    </w:p>
    <w:p w:rsidR="0083192C" w:rsidRDefault="0083192C" w:rsidP="0083192C">
      <w:pPr>
        <w:widowControl w:val="0"/>
        <w:numPr>
          <w:ilvl w:val="0"/>
          <w:numId w:val="5"/>
        </w:numPr>
        <w:tabs>
          <w:tab w:val="left" w:pos="0"/>
        </w:tabs>
        <w:suppressAutoHyphens/>
        <w:spacing w:before="120" w:line="1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Поместить расписание на каждый день недели и таблицу с меню в отдельные файлы. </w:t>
      </w:r>
      <w:r>
        <w:rPr>
          <w:rFonts w:ascii="Times New Roman" w:hAnsi="Times New Roman"/>
          <w:sz w:val="24"/>
          <w:szCs w:val="24"/>
        </w:rPr>
        <w:lastRenderedPageBreak/>
        <w:t>Имена файлов: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menu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html</w:t>
      </w:r>
      <w:r>
        <w:rPr>
          <w:rFonts w:ascii="Times New Roman" w:hAnsi="Times New Roman"/>
          <w:sz w:val="24"/>
          <w:szCs w:val="24"/>
        </w:rPr>
        <w:t xml:space="preserve"> – для главной страницы, названия дней недели – для остальных </w:t>
      </w:r>
      <w:r w:rsidRPr="004D4412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pn</w:t>
      </w:r>
      <w:proofErr w:type="spellEnd"/>
      <w:r w:rsidRPr="004D4412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html</w:t>
      </w:r>
      <w:r w:rsidRPr="004D4412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vt</w:t>
      </w:r>
      <w:proofErr w:type="spellEnd"/>
      <w:r w:rsidRPr="004D4412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html</w:t>
      </w:r>
      <w:r w:rsidRPr="004D4412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gramStart"/>
      <w:r w:rsidRPr="004D4412">
        <w:rPr>
          <w:rFonts w:ascii="Times New Roman" w:hAnsi="Times New Roman"/>
          <w:b/>
          <w:bCs/>
          <w:sz w:val="24"/>
          <w:szCs w:val="24"/>
        </w:rPr>
        <w:t>…</w:t>
      </w:r>
      <w:r w:rsidRPr="004D4412">
        <w:rPr>
          <w:rFonts w:ascii="Times New Roman" w:hAnsi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/>
          <w:sz w:val="24"/>
          <w:szCs w:val="24"/>
        </w:rPr>
        <w:t xml:space="preserve">. Все документы разместить в папке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My_raspisan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ie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3192C" w:rsidRPr="0083192C" w:rsidRDefault="0083192C" w:rsidP="0083192C">
      <w:pPr>
        <w:widowControl w:val="0"/>
        <w:spacing w:before="120" w:line="1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меню для главной страницы имеет вид:</w:t>
      </w:r>
    </w:p>
    <w:p w:rsidR="0083192C" w:rsidRDefault="00747860" w:rsidP="0083192C">
      <w:pPr>
        <w:widowControl w:val="0"/>
        <w:spacing w:before="120" w:line="100" w:lineRule="atLeast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object w:dxaOrig="6494" w:dyaOrig="1230" w14:anchorId="1DFB3B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5.25pt;height:1in;mso-width-percent:0;mso-height-percent:0;mso-width-percent:0;mso-height-percent:0" o:ole="" filled="t">
            <v:fill color2="black"/>
            <v:imagedata r:id="rId5" o:title=""/>
          </v:shape>
          <o:OLEObject Type="Embed" ProgID="PBrush" ShapeID="_x0000_i1025" DrawAspect="Content" ObjectID="_1644653374" r:id="rId6"/>
        </w:object>
      </w:r>
    </w:p>
    <w:p w:rsidR="0083192C" w:rsidRDefault="0083192C" w:rsidP="0083192C">
      <w:pPr>
        <w:widowControl w:val="0"/>
        <w:numPr>
          <w:ilvl w:val="0"/>
          <w:numId w:val="5"/>
        </w:numPr>
        <w:tabs>
          <w:tab w:val="left" w:pos="0"/>
        </w:tabs>
        <w:suppressAutoHyphens/>
        <w:spacing w:before="120" w:line="1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таблице меню создать гиперссылки меню так, чтобы по ним выполнялись переходы на соответствующий документ (соответствующие дни недели).</w:t>
      </w:r>
    </w:p>
    <w:p w:rsidR="0083192C" w:rsidRDefault="0083192C" w:rsidP="0083192C">
      <w:pPr>
        <w:widowControl w:val="0"/>
        <w:numPr>
          <w:ilvl w:val="0"/>
          <w:numId w:val="5"/>
        </w:numPr>
        <w:tabs>
          <w:tab w:val="left" w:pos="0"/>
        </w:tabs>
        <w:suppressAutoHyphens/>
        <w:spacing w:before="120" w:line="100" w:lineRule="atLeast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 конце каждого файла с расписанием на день организовать гиперссылку для возврата в главный документ с меню. Проверить правильность выполнения переходов по гиперссылкам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83192C" w:rsidRDefault="0083192C" w:rsidP="0083192C">
      <w:pPr>
        <w:widowControl w:val="0"/>
        <w:numPr>
          <w:ilvl w:val="0"/>
          <w:numId w:val="5"/>
        </w:numPr>
        <w:tabs>
          <w:tab w:val="left" w:pos="0"/>
        </w:tabs>
        <w:suppressAutoHyphens/>
        <w:spacing w:before="120" w:line="1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Оформить фон каждого дня недели собственным цветом, совпадающим с цветом ячейки таблицы меню.</w:t>
      </w:r>
    </w:p>
    <w:p w:rsidR="0083192C" w:rsidRDefault="0083192C" w:rsidP="0083192C">
      <w:pPr>
        <w:widowControl w:val="0"/>
        <w:spacing w:before="120" w:line="100" w:lineRule="atLeast"/>
      </w:pPr>
    </w:p>
    <w:p w:rsidR="0083192C" w:rsidRPr="00644A34" w:rsidRDefault="0083192C" w:rsidP="0083192C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  <w:r w:rsidRPr="00644A34">
        <w:rPr>
          <w:rFonts w:ascii="Times New Roman" w:hAnsi="Times New Roman" w:cs="Times New Roman"/>
          <w:b/>
          <w:sz w:val="28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4"/>
        </w:rPr>
        <w:t>2</w:t>
      </w:r>
      <w:r w:rsidRPr="00644A34">
        <w:rPr>
          <w:rFonts w:ascii="Times New Roman" w:hAnsi="Times New Roman" w:cs="Times New Roman"/>
          <w:b/>
          <w:sz w:val="28"/>
          <w:szCs w:val="24"/>
        </w:rPr>
        <w:t xml:space="preserve">. </w:t>
      </w:r>
    </w:p>
    <w:p w:rsidR="0083192C" w:rsidRPr="00591A5A" w:rsidRDefault="0083192C" w:rsidP="0083192C">
      <w:pPr>
        <w:pStyle w:val="a3"/>
        <w:numPr>
          <w:ilvl w:val="1"/>
          <w:numId w:val="4"/>
        </w:numPr>
        <w:spacing w:after="0" w:line="100" w:lineRule="atLeast"/>
        <w:rPr>
          <w:rFonts w:ascii="Times New Roman" w:hAnsi="Times New Roman"/>
          <w:b/>
          <w:bCs/>
          <w:sz w:val="24"/>
          <w:szCs w:val="24"/>
          <w:u w:val="single"/>
        </w:rPr>
      </w:pPr>
      <w:r w:rsidRPr="00591A5A">
        <w:rPr>
          <w:rFonts w:ascii="Times New Roman" w:hAnsi="Times New Roman" w:cs="Times New Roman"/>
          <w:sz w:val="24"/>
          <w:szCs w:val="24"/>
        </w:rPr>
        <w:t xml:space="preserve">Дополните все свои страницы </w:t>
      </w:r>
      <w:proofErr w:type="gramStart"/>
      <w:r w:rsidRPr="00591A5A">
        <w:rPr>
          <w:rFonts w:ascii="Times New Roman" w:hAnsi="Times New Roman" w:cs="Times New Roman"/>
          <w:sz w:val="24"/>
          <w:szCs w:val="24"/>
        </w:rPr>
        <w:t>МЕТА-информацией</w:t>
      </w:r>
      <w:proofErr w:type="gramEnd"/>
      <w:r w:rsidRPr="00591A5A">
        <w:rPr>
          <w:rFonts w:ascii="Times New Roman" w:hAnsi="Times New Roman" w:cs="Times New Roman"/>
          <w:sz w:val="24"/>
          <w:szCs w:val="24"/>
        </w:rPr>
        <w:t>.</w:t>
      </w:r>
    </w:p>
    <w:p w:rsidR="0083192C" w:rsidRPr="00591A5A" w:rsidRDefault="0083192C" w:rsidP="0083192C">
      <w:pPr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1A5A">
        <w:rPr>
          <w:rFonts w:ascii="Times New Roman" w:hAnsi="Times New Roman" w:cs="Times New Roman"/>
          <w:sz w:val="24"/>
          <w:szCs w:val="24"/>
        </w:rPr>
        <w:t xml:space="preserve">Обязательно примените следующие данные: </w:t>
      </w:r>
    </w:p>
    <w:p w:rsidR="0083192C" w:rsidRPr="00591A5A" w:rsidRDefault="0083192C" w:rsidP="0083192C">
      <w:pPr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1A5A">
        <w:rPr>
          <w:rFonts w:ascii="Times New Roman" w:hAnsi="Times New Roman" w:cs="Times New Roman"/>
          <w:sz w:val="24"/>
          <w:szCs w:val="24"/>
        </w:rPr>
        <w:t>&lt;META HTTP-EQUIV="</w:t>
      </w:r>
      <w:proofErr w:type="spellStart"/>
      <w:r w:rsidRPr="00591A5A">
        <w:rPr>
          <w:rFonts w:ascii="Times New Roman" w:hAnsi="Times New Roman" w:cs="Times New Roman"/>
          <w:sz w:val="24"/>
          <w:szCs w:val="24"/>
        </w:rPr>
        <w:t>Content-Language</w:t>
      </w:r>
      <w:proofErr w:type="spellEnd"/>
      <w:r w:rsidRPr="00591A5A">
        <w:rPr>
          <w:rFonts w:ascii="Times New Roman" w:hAnsi="Times New Roman" w:cs="Times New Roman"/>
          <w:sz w:val="24"/>
          <w:szCs w:val="24"/>
        </w:rPr>
        <w:t xml:space="preserve">" CONTENT=""&gt; </w:t>
      </w:r>
    </w:p>
    <w:p w:rsidR="0083192C" w:rsidRPr="00591A5A" w:rsidRDefault="0083192C" w:rsidP="0083192C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1A5A">
        <w:rPr>
          <w:rFonts w:ascii="Times New Roman" w:hAnsi="Times New Roman" w:cs="Times New Roman"/>
          <w:sz w:val="24"/>
          <w:szCs w:val="24"/>
          <w:lang w:val="en-US"/>
        </w:rPr>
        <w:t xml:space="preserve">&lt;META NAME="Description" CONTENT=""&gt; </w:t>
      </w:r>
    </w:p>
    <w:p w:rsidR="0083192C" w:rsidRPr="00591A5A" w:rsidRDefault="0083192C" w:rsidP="0083192C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1A5A">
        <w:rPr>
          <w:rFonts w:ascii="Times New Roman" w:hAnsi="Times New Roman" w:cs="Times New Roman"/>
          <w:sz w:val="24"/>
          <w:szCs w:val="24"/>
          <w:lang w:val="en-US"/>
        </w:rPr>
        <w:t xml:space="preserve">&lt;META NAME="Keywords" CONTENT=""&gt; </w:t>
      </w:r>
    </w:p>
    <w:p w:rsidR="0083192C" w:rsidRPr="00591A5A" w:rsidRDefault="0083192C" w:rsidP="0083192C">
      <w:pPr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1A5A">
        <w:rPr>
          <w:rFonts w:ascii="Times New Roman" w:hAnsi="Times New Roman" w:cs="Times New Roman"/>
          <w:sz w:val="24"/>
          <w:szCs w:val="24"/>
          <w:lang w:val="en-US"/>
        </w:rPr>
        <w:t xml:space="preserve">&lt;META NAME="Author" CONTENT=""&gt; </w:t>
      </w:r>
    </w:p>
    <w:p w:rsidR="0083192C" w:rsidRPr="00591A5A" w:rsidRDefault="0083192C" w:rsidP="0083192C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A5A">
        <w:rPr>
          <w:rFonts w:ascii="Times New Roman" w:hAnsi="Times New Roman" w:cs="Times New Roman"/>
          <w:sz w:val="24"/>
          <w:szCs w:val="24"/>
          <w:lang w:val="en-US"/>
        </w:rPr>
        <w:t xml:space="preserve">&lt;TITLE&gt; &lt;/TITLE&gt; </w:t>
      </w:r>
    </w:p>
    <w:p w:rsidR="0083192C" w:rsidRPr="00591A5A" w:rsidRDefault="0083192C" w:rsidP="0083192C">
      <w:pPr>
        <w:spacing w:line="100" w:lineRule="atLeast"/>
        <w:ind w:hanging="1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1A5A">
        <w:rPr>
          <w:rFonts w:ascii="Times New Roman" w:hAnsi="Times New Roman" w:cs="Times New Roman"/>
          <w:bCs/>
          <w:sz w:val="24"/>
          <w:szCs w:val="24"/>
        </w:rPr>
        <w:t>2.</w:t>
      </w:r>
      <w:r w:rsidRPr="00591A5A">
        <w:rPr>
          <w:rFonts w:ascii="Times New Roman" w:hAnsi="Times New Roman" w:cs="Times New Roman"/>
          <w:bCs/>
          <w:sz w:val="24"/>
          <w:szCs w:val="24"/>
        </w:rPr>
        <w:tab/>
      </w:r>
      <w:r w:rsidRPr="00591A5A">
        <w:rPr>
          <w:rFonts w:ascii="Times New Roman" w:hAnsi="Times New Roman" w:cs="Times New Roman"/>
          <w:sz w:val="24"/>
          <w:szCs w:val="24"/>
        </w:rPr>
        <w:t>Сделайте автоматическое обновление первой страницы каждую минуту.</w:t>
      </w:r>
    </w:p>
    <w:p w:rsidR="0083192C" w:rsidRPr="00591A5A" w:rsidRDefault="0083192C" w:rsidP="0083192C">
      <w:pPr>
        <w:spacing w:line="100" w:lineRule="atLeast"/>
        <w:ind w:hanging="1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1A5A">
        <w:rPr>
          <w:rFonts w:ascii="Times New Roman" w:hAnsi="Times New Roman" w:cs="Times New Roman"/>
          <w:bCs/>
          <w:sz w:val="24"/>
          <w:szCs w:val="24"/>
        </w:rPr>
        <w:t>3.</w:t>
      </w:r>
      <w:r w:rsidRPr="00591A5A">
        <w:rPr>
          <w:rFonts w:ascii="Times New Roman" w:hAnsi="Times New Roman" w:cs="Times New Roman"/>
          <w:bCs/>
          <w:sz w:val="24"/>
          <w:szCs w:val="24"/>
        </w:rPr>
        <w:tab/>
      </w:r>
      <w:r w:rsidRPr="00591A5A">
        <w:rPr>
          <w:rFonts w:ascii="Times New Roman" w:hAnsi="Times New Roman" w:cs="Times New Roman"/>
          <w:sz w:val="24"/>
          <w:szCs w:val="24"/>
        </w:rPr>
        <w:t xml:space="preserve">Создайте новую страницу, и сделайте автоматическое перенаправление на </w:t>
      </w:r>
      <w:proofErr w:type="spellStart"/>
      <w:r w:rsidRPr="00591A5A">
        <w:rPr>
          <w:rFonts w:ascii="Times New Roman" w:hAnsi="Times New Roman" w:cs="Times New Roman"/>
          <w:sz w:val="24"/>
          <w:szCs w:val="24"/>
          <w:lang w:val="en-US"/>
        </w:rPr>
        <w:t>opu</w:t>
      </w:r>
      <w:proofErr w:type="spellEnd"/>
      <w:r w:rsidRPr="00591A5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91A5A">
        <w:rPr>
          <w:rFonts w:ascii="Times New Roman" w:hAnsi="Times New Roman" w:cs="Times New Roman"/>
          <w:sz w:val="24"/>
          <w:szCs w:val="24"/>
          <w:lang w:val="en-US"/>
        </w:rPr>
        <w:t>ua</w:t>
      </w:r>
      <w:proofErr w:type="spellEnd"/>
      <w:r w:rsidRPr="00591A5A">
        <w:rPr>
          <w:rFonts w:ascii="Times New Roman" w:hAnsi="Times New Roman" w:cs="Times New Roman"/>
          <w:sz w:val="24"/>
          <w:szCs w:val="24"/>
        </w:rPr>
        <w:t>, с временем ожидания 10 секунд, на странице напишите "Через 10 секунд вы будите автоматически перенаправлены на сайт ОНПУ".</w:t>
      </w:r>
    </w:p>
    <w:p w:rsidR="0083192C" w:rsidRPr="00591A5A" w:rsidRDefault="0083192C" w:rsidP="0083192C">
      <w:pPr>
        <w:spacing w:line="100" w:lineRule="atLeast"/>
        <w:ind w:hanging="15"/>
        <w:rPr>
          <w:rFonts w:ascii="Times New Roman" w:hAnsi="Times New Roman" w:cs="Times New Roman"/>
          <w:b/>
          <w:sz w:val="24"/>
          <w:szCs w:val="24"/>
        </w:rPr>
      </w:pPr>
      <w:r w:rsidRPr="00591A5A">
        <w:rPr>
          <w:rFonts w:ascii="Times New Roman" w:hAnsi="Times New Roman" w:cs="Times New Roman"/>
          <w:bCs/>
          <w:sz w:val="24"/>
          <w:szCs w:val="24"/>
        </w:rPr>
        <w:t>4.</w:t>
      </w:r>
      <w:r w:rsidRPr="00591A5A">
        <w:rPr>
          <w:rFonts w:ascii="Times New Roman" w:hAnsi="Times New Roman" w:cs="Times New Roman"/>
          <w:bCs/>
          <w:sz w:val="24"/>
          <w:szCs w:val="24"/>
        </w:rPr>
        <w:tab/>
      </w:r>
      <w:r w:rsidRPr="00591A5A">
        <w:rPr>
          <w:rFonts w:ascii="Times New Roman" w:hAnsi="Times New Roman" w:cs="Times New Roman"/>
          <w:sz w:val="24"/>
          <w:szCs w:val="24"/>
        </w:rPr>
        <w:t>Создайте новую страницу. Внутри страницы организуйте переход на метки, основные разделы текста, а именно:</w:t>
      </w:r>
      <w:r w:rsidRPr="00591A5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основные разделы текста </w:t>
      </w:r>
      <w:r w:rsidRPr="00591A5A">
        <w:rPr>
          <w:rFonts w:ascii="Times New Roman" w:hAnsi="Times New Roman" w:cs="Times New Roman"/>
          <w:sz w:val="24"/>
          <w:szCs w:val="24"/>
        </w:rPr>
        <w:t>должны быть в начале страницы в виде гиперссылок на определенную позицию в тексте.</w:t>
      </w:r>
    </w:p>
    <w:p w:rsidR="0083192C" w:rsidRPr="00591A5A" w:rsidRDefault="0083192C" w:rsidP="0083192C">
      <w:pPr>
        <w:spacing w:line="100" w:lineRule="atLeast"/>
        <w:ind w:hanging="1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1A5A">
        <w:rPr>
          <w:rFonts w:ascii="Times New Roman" w:hAnsi="Times New Roman" w:cs="Times New Roman"/>
          <w:bCs/>
          <w:sz w:val="24"/>
          <w:szCs w:val="24"/>
        </w:rPr>
        <w:t>5.</w:t>
      </w:r>
      <w:r w:rsidRPr="00591A5A">
        <w:rPr>
          <w:rFonts w:ascii="Times New Roman" w:hAnsi="Times New Roman" w:cs="Times New Roman"/>
          <w:bCs/>
          <w:sz w:val="24"/>
          <w:szCs w:val="24"/>
        </w:rPr>
        <w:tab/>
      </w:r>
      <w:r w:rsidRPr="00591A5A">
        <w:rPr>
          <w:rFonts w:ascii="Times New Roman" w:hAnsi="Times New Roman" w:cs="Times New Roman"/>
          <w:sz w:val="24"/>
          <w:szCs w:val="24"/>
        </w:rPr>
        <w:t>С помощью готового рисунка создать карту изображений, в которой при щелчке по картографической отметке города загружался бы соответствующий WWW-сервер.</w:t>
      </w:r>
    </w:p>
    <w:p w:rsidR="002778C3" w:rsidRDefault="00747860" w:rsidP="0083192C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83192C" w:rsidRPr="00644A34" w:rsidRDefault="0083192C" w:rsidP="0083192C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Код программы</w:t>
      </w:r>
      <w:r w:rsidRPr="00644A34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</w:rPr>
      </w:pPr>
      <w:r w:rsidRPr="0083192C">
        <w:rPr>
          <w:rFonts w:asciiTheme="minorBidi" w:hAnsiTheme="minorBidi" w:cstheme="minorBidi"/>
          <w:sz w:val="21"/>
          <w:szCs w:val="21"/>
        </w:rPr>
        <w:t>&lt;!</w:t>
      </w:r>
      <w:r w:rsidRPr="0083192C">
        <w:rPr>
          <w:rFonts w:asciiTheme="minorBidi" w:hAnsiTheme="minorBidi" w:cstheme="minorBidi"/>
          <w:sz w:val="21"/>
          <w:szCs w:val="21"/>
          <w:lang w:val="en-US"/>
        </w:rPr>
        <w:t>DOCTYPE</w:t>
      </w:r>
      <w:r w:rsidRPr="0083192C">
        <w:rPr>
          <w:rFonts w:asciiTheme="minorBidi" w:hAnsiTheme="minorBidi" w:cstheme="minorBidi"/>
          <w:sz w:val="21"/>
          <w:szCs w:val="21"/>
        </w:rPr>
        <w:t xml:space="preserve"> </w:t>
      </w:r>
      <w:r w:rsidRPr="0083192C">
        <w:rPr>
          <w:rFonts w:asciiTheme="minorBidi" w:hAnsiTheme="minorBidi" w:cstheme="minorBidi"/>
          <w:sz w:val="21"/>
          <w:szCs w:val="21"/>
          <w:lang w:val="en-US"/>
        </w:rPr>
        <w:t>html</w:t>
      </w:r>
      <w:r w:rsidRPr="0083192C">
        <w:rPr>
          <w:rFonts w:asciiTheme="minorBidi" w:hAnsiTheme="minorBidi" w:cstheme="minorBidi"/>
          <w:sz w:val="21"/>
          <w:szCs w:val="21"/>
        </w:rPr>
        <w:t>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</w:rPr>
      </w:pPr>
      <w:r w:rsidRPr="0083192C">
        <w:rPr>
          <w:rFonts w:asciiTheme="minorBidi" w:hAnsiTheme="minorBidi" w:cstheme="minorBidi"/>
          <w:sz w:val="21"/>
          <w:szCs w:val="21"/>
        </w:rPr>
        <w:t>&lt;</w:t>
      </w:r>
      <w:r w:rsidRPr="0083192C">
        <w:rPr>
          <w:rFonts w:asciiTheme="minorBidi" w:hAnsiTheme="minorBidi" w:cstheme="minorBidi"/>
          <w:sz w:val="21"/>
          <w:szCs w:val="21"/>
          <w:lang w:val="en-US"/>
        </w:rPr>
        <w:t>html</w:t>
      </w:r>
      <w:r w:rsidRPr="0083192C">
        <w:rPr>
          <w:rFonts w:asciiTheme="minorBidi" w:hAnsiTheme="minorBidi" w:cstheme="minorBidi"/>
          <w:sz w:val="21"/>
          <w:szCs w:val="21"/>
        </w:rPr>
        <w:t xml:space="preserve">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lang</w:t>
      </w:r>
      <w:proofErr w:type="spellEnd"/>
      <w:r w:rsidRPr="0083192C">
        <w:rPr>
          <w:rFonts w:asciiTheme="minorBidi" w:hAnsiTheme="minorBidi" w:cstheme="minorBidi"/>
          <w:sz w:val="21"/>
          <w:szCs w:val="21"/>
        </w:rPr>
        <w:t>="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en</w:t>
      </w:r>
      <w:proofErr w:type="spellEnd"/>
      <w:r w:rsidRPr="0083192C">
        <w:rPr>
          <w:rFonts w:asciiTheme="minorBidi" w:hAnsiTheme="minorBidi" w:cstheme="minorBidi"/>
          <w:sz w:val="21"/>
          <w:szCs w:val="21"/>
        </w:rPr>
        <w:t>"&gt;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>&lt;head&gt;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&lt;meta name="viewport" content="width=device-width, initial-scale=1.0"&gt;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&lt;meta http-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equiv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="X-UA-Compatible" content="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ie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=edge"&gt;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&lt;meta name="revisit-after" content="1 minute"&gt;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&lt;meta charset="UTF-8"&gt;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&lt;meta name="robots" content="ALL"&gt;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&lt;meta name="description" content="Menu for lessons"&gt;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&lt;meta name="keywords" content="menu, lesson"&gt;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&lt;meta name="author" content="Daniil Novikov"&gt;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&lt;title&gt;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Laba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3&lt;/title&gt;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lastRenderedPageBreak/>
        <w:t xml:space="preserve">    &lt;title&gt;Lessons menu&lt;/title&gt;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&lt;link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rel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="stylesheet"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href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="index.css"&gt;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>&lt;/head&gt;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>&lt;body&gt;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&lt;a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href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="menu.html"&gt;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Расписание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&lt;/a&gt;&lt;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br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</w:t>
      </w:r>
      <w:r w:rsidRPr="0083192C">
        <w:rPr>
          <w:rFonts w:asciiTheme="minorBidi" w:hAnsiTheme="minorBidi" w:cstheme="minorBidi"/>
          <w:sz w:val="21"/>
          <w:szCs w:val="21"/>
        </w:rPr>
        <w:t>&lt;</w:t>
      </w:r>
      <w:r w:rsidRPr="0083192C">
        <w:rPr>
          <w:rFonts w:asciiTheme="minorBidi" w:hAnsiTheme="minorBidi" w:cstheme="minorBidi"/>
          <w:sz w:val="21"/>
          <w:szCs w:val="21"/>
          <w:lang w:val="en-US"/>
        </w:rPr>
        <w:t>a</w:t>
      </w:r>
      <w:r w:rsidRPr="0083192C">
        <w:rPr>
          <w:rFonts w:asciiTheme="minorBidi" w:hAnsiTheme="minorBidi" w:cstheme="minorBidi"/>
          <w:sz w:val="21"/>
          <w:szCs w:val="21"/>
        </w:rPr>
        <w:t xml:space="preserve">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href</w:t>
      </w:r>
      <w:proofErr w:type="spellEnd"/>
      <w:r w:rsidRPr="0083192C">
        <w:rPr>
          <w:rFonts w:asciiTheme="minorBidi" w:hAnsiTheme="minorBidi" w:cstheme="minorBidi"/>
          <w:sz w:val="21"/>
          <w:szCs w:val="21"/>
        </w:rPr>
        <w:t>="</w:t>
      </w:r>
      <w:r w:rsidRPr="0083192C">
        <w:rPr>
          <w:rFonts w:asciiTheme="minorBidi" w:hAnsiTheme="minorBidi" w:cstheme="minorBidi"/>
          <w:sz w:val="21"/>
          <w:szCs w:val="21"/>
          <w:lang w:val="en-US"/>
        </w:rPr>
        <w:t>redirect</w:t>
      </w:r>
      <w:r w:rsidRPr="0083192C">
        <w:rPr>
          <w:rFonts w:asciiTheme="minorBidi" w:hAnsiTheme="minorBidi" w:cstheme="minorBidi"/>
          <w:sz w:val="21"/>
          <w:szCs w:val="21"/>
        </w:rPr>
        <w:t>.</w:t>
      </w:r>
      <w:r w:rsidRPr="0083192C">
        <w:rPr>
          <w:rFonts w:asciiTheme="minorBidi" w:hAnsiTheme="minorBidi" w:cstheme="minorBidi"/>
          <w:sz w:val="21"/>
          <w:szCs w:val="21"/>
          <w:lang w:val="en-US"/>
        </w:rPr>
        <w:t>html</w:t>
      </w:r>
      <w:proofErr w:type="gramStart"/>
      <w:r w:rsidRPr="0083192C">
        <w:rPr>
          <w:rFonts w:asciiTheme="minorBidi" w:hAnsiTheme="minorBidi" w:cstheme="minorBidi"/>
          <w:sz w:val="21"/>
          <w:szCs w:val="21"/>
        </w:rPr>
        <w:t>"&gt;Страница</w:t>
      </w:r>
      <w:proofErr w:type="gramEnd"/>
      <w:r w:rsidRPr="0083192C">
        <w:rPr>
          <w:rFonts w:asciiTheme="minorBidi" w:hAnsiTheme="minorBidi" w:cstheme="minorBidi"/>
          <w:sz w:val="21"/>
          <w:szCs w:val="21"/>
        </w:rPr>
        <w:t xml:space="preserve"> с перенаправлением&lt;/</w:t>
      </w:r>
      <w:r w:rsidRPr="0083192C">
        <w:rPr>
          <w:rFonts w:asciiTheme="minorBidi" w:hAnsiTheme="minorBidi" w:cstheme="minorBidi"/>
          <w:sz w:val="21"/>
          <w:szCs w:val="21"/>
          <w:lang w:val="en-US"/>
        </w:rPr>
        <w:t>a</w:t>
      </w:r>
      <w:r w:rsidRPr="0083192C">
        <w:rPr>
          <w:rFonts w:asciiTheme="minorBidi" w:hAnsiTheme="minorBidi" w:cstheme="minorBidi"/>
          <w:sz w:val="21"/>
          <w:szCs w:val="21"/>
        </w:rPr>
        <w:t>&gt;&lt;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br</w:t>
      </w:r>
      <w:proofErr w:type="spellEnd"/>
      <w:r w:rsidRPr="0083192C">
        <w:rPr>
          <w:rFonts w:asciiTheme="minorBidi" w:hAnsiTheme="minorBidi" w:cstheme="minorBidi"/>
          <w:sz w:val="21"/>
          <w:szCs w:val="21"/>
        </w:rPr>
        <w:t>&gt;&lt;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br</w:t>
      </w:r>
      <w:proofErr w:type="spellEnd"/>
      <w:r w:rsidRPr="0083192C">
        <w:rPr>
          <w:rFonts w:asciiTheme="minorBidi" w:hAnsiTheme="minorBidi" w:cstheme="minorBidi"/>
          <w:sz w:val="21"/>
          <w:szCs w:val="21"/>
        </w:rPr>
        <w:t>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</w:rPr>
        <w:t xml:space="preserve">    </w:t>
      </w: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&lt;a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href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="#section1"&gt;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Ссылка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на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секцию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1&lt;/a&gt;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&lt;a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href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="#section2"&gt;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Ссылка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на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секцию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2&lt;/a&gt;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&lt;table class="main-table"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cellspacing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="0" border="1"&gt;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&lt;caption align="top"&gt;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Таблица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№1&lt;/caption&gt;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&lt;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tr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    &lt;td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bgcolor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="yellow"&gt;1&lt;/td&gt;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    &lt;td&gt;2&lt;/td&gt;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    &lt;td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bgcolor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="red"&gt;3&lt;/td&gt;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&lt;/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tr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&lt;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tr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    &lt;td&gt;4&lt;/td&gt;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    &lt;td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bgcolor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="#83CAFF"&gt;5&lt;/td&gt;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    &lt;td&gt;6&lt;/td&gt;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&lt;/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tr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&lt;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tr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    &lt;td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bgcolor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="green"&gt;7&lt;/td&gt;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    &lt;td&gt;8&lt;/td&gt;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    &lt;td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bgcolor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="grey"&gt;9&lt;/td&gt;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&lt;/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tr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&lt;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tr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    &lt;td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colspan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="3"&gt;0&lt;/td&gt;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&lt;/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tr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&lt;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tr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    &lt;td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colspan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="3"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bgcolor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="red"&gt;&lt;/td&gt;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&lt;/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tr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&lt;/table&gt;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&lt;section id="section1"&gt;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&lt;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img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src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="https://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picsum.photos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/400/400" width="400" height="400" alt="Planets"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usemap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="#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planetmap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"&gt;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&lt;map name="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planetmap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"&gt;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  &lt;area shape="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rect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"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coords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="0,0,200,200" alt="Sun"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href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="https://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picsum.photos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"&gt;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  &lt;area shape="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rect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"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coords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="0,200,200,400" alt="Mercury"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href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="https://www.w3schools.com/tags/tag_area.asp"&gt;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  &lt;area shape="circle"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coords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="100,100,20" alt="Venus"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href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="https://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picsum.photos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"&gt;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&lt;/map&gt;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&lt;section id="section2"&gt;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секция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2&lt;/section&gt;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>&lt;/body&gt;</w:t>
      </w:r>
    </w:p>
    <w:p w:rsid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>&lt;/html&gt;</w:t>
      </w:r>
    </w:p>
    <w:p w:rsidR="0083192C" w:rsidRDefault="0083192C" w:rsidP="0083192C">
      <w:pPr>
        <w:rPr>
          <w:rFonts w:asciiTheme="minorBidi" w:hAnsiTheme="minorBidi" w:cstheme="minorBidi"/>
          <w:b/>
          <w:bCs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b/>
          <w:bCs/>
          <w:sz w:val="21"/>
          <w:szCs w:val="21"/>
          <w:lang w:val="en-US"/>
        </w:rPr>
        <w:t>Index.css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>body {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font-family: Arial, serif;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proofErr w:type="gramStart"/>
      <w:r w:rsidRPr="0083192C">
        <w:rPr>
          <w:rFonts w:asciiTheme="minorBidi" w:hAnsiTheme="minorBidi" w:cstheme="minorBidi"/>
          <w:sz w:val="21"/>
          <w:szCs w:val="21"/>
          <w:lang w:val="en-US"/>
        </w:rPr>
        <w:t>.main</w:t>
      </w:r>
      <w:proofErr w:type="gramEnd"/>
      <w:r w:rsidRPr="0083192C">
        <w:rPr>
          <w:rFonts w:asciiTheme="minorBidi" w:hAnsiTheme="minorBidi" w:cstheme="minorBidi"/>
          <w:sz w:val="21"/>
          <w:szCs w:val="21"/>
          <w:lang w:val="en-US"/>
        </w:rPr>
        <w:t>-table {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margin: 0 auto;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proofErr w:type="gramStart"/>
      <w:r w:rsidRPr="0083192C">
        <w:rPr>
          <w:rFonts w:asciiTheme="minorBidi" w:hAnsiTheme="minorBidi" w:cstheme="minorBidi"/>
          <w:sz w:val="21"/>
          <w:szCs w:val="21"/>
          <w:lang w:val="en-US"/>
        </w:rPr>
        <w:t>.main</w:t>
      </w:r>
      <w:proofErr w:type="gram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-table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tr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{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text-align: center;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proofErr w:type="gramStart"/>
      <w:r w:rsidRPr="0083192C">
        <w:rPr>
          <w:rFonts w:asciiTheme="minorBidi" w:hAnsiTheme="minorBidi" w:cstheme="minorBidi"/>
          <w:sz w:val="21"/>
          <w:szCs w:val="21"/>
          <w:lang w:val="en-US"/>
        </w:rPr>
        <w:lastRenderedPageBreak/>
        <w:t>.main</w:t>
      </w:r>
      <w:proofErr w:type="gramEnd"/>
      <w:r w:rsidRPr="0083192C">
        <w:rPr>
          <w:rFonts w:asciiTheme="minorBidi" w:hAnsiTheme="minorBidi" w:cstheme="minorBidi"/>
          <w:sz w:val="21"/>
          <w:szCs w:val="21"/>
          <w:lang w:val="en-US"/>
        </w:rPr>
        <w:t>-table td {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padding: 5px;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width: 60px;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height: 60px;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box-sizing: border-box;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>section {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height: 80vh;</w:t>
      </w:r>
    </w:p>
    <w:p w:rsid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>}</w:t>
      </w:r>
    </w:p>
    <w:p w:rsidR="0083192C" w:rsidRDefault="0083192C" w:rsidP="0083192C">
      <w:pPr>
        <w:rPr>
          <w:rFonts w:asciiTheme="minorBidi" w:hAnsiTheme="minorBidi" w:cstheme="minorBidi"/>
          <w:b/>
          <w:bCs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b/>
          <w:bCs/>
          <w:sz w:val="21"/>
          <w:szCs w:val="21"/>
          <w:lang w:val="en-US"/>
        </w:rPr>
        <w:t>Menu.html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>&lt;!DOCTYPE html&gt;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&lt;html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lang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en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"&gt;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>&lt;head&gt;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&lt;meta charset="UTF-8"&gt;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&lt;meta name="viewport" content="width=device-width, initial-scale=1.0"&gt;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&lt;title&gt;Document&lt;/title&gt;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&lt;link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rel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="stylesheet"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href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="2.css"&gt;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</w:rPr>
      </w:pPr>
      <w:r w:rsidRPr="0083192C">
        <w:rPr>
          <w:rFonts w:asciiTheme="minorBidi" w:hAnsiTheme="minorBidi" w:cstheme="minorBidi"/>
          <w:sz w:val="21"/>
          <w:szCs w:val="21"/>
        </w:rPr>
        <w:t>&lt;/</w:t>
      </w:r>
      <w:r w:rsidRPr="0083192C">
        <w:rPr>
          <w:rFonts w:asciiTheme="minorBidi" w:hAnsiTheme="minorBidi" w:cstheme="minorBidi"/>
          <w:sz w:val="21"/>
          <w:szCs w:val="21"/>
          <w:lang w:val="en-US"/>
        </w:rPr>
        <w:t>head</w:t>
      </w:r>
      <w:r w:rsidRPr="0083192C">
        <w:rPr>
          <w:rFonts w:asciiTheme="minorBidi" w:hAnsiTheme="minorBidi" w:cstheme="minorBidi"/>
          <w:sz w:val="21"/>
          <w:szCs w:val="21"/>
        </w:rPr>
        <w:t>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</w:rPr>
      </w:pPr>
      <w:r w:rsidRPr="0083192C">
        <w:rPr>
          <w:rFonts w:asciiTheme="minorBidi" w:hAnsiTheme="minorBidi" w:cstheme="minorBidi"/>
          <w:sz w:val="21"/>
          <w:szCs w:val="21"/>
        </w:rPr>
        <w:t>&lt;</w:t>
      </w:r>
      <w:r w:rsidRPr="0083192C">
        <w:rPr>
          <w:rFonts w:asciiTheme="minorBidi" w:hAnsiTheme="minorBidi" w:cstheme="minorBidi"/>
          <w:sz w:val="21"/>
          <w:szCs w:val="21"/>
          <w:lang w:val="en-US"/>
        </w:rPr>
        <w:t>body</w:t>
      </w:r>
      <w:r w:rsidRPr="0083192C">
        <w:rPr>
          <w:rFonts w:asciiTheme="minorBidi" w:hAnsiTheme="minorBidi" w:cstheme="minorBidi"/>
          <w:sz w:val="21"/>
          <w:szCs w:val="21"/>
        </w:rPr>
        <w:t>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</w:rPr>
      </w:pPr>
      <w:r w:rsidRPr="0083192C">
        <w:rPr>
          <w:rFonts w:asciiTheme="minorBidi" w:hAnsiTheme="minorBidi" w:cstheme="minorBidi"/>
          <w:sz w:val="21"/>
          <w:szCs w:val="21"/>
        </w:rPr>
        <w:t xml:space="preserve">    &lt;</w:t>
      </w:r>
      <w:r w:rsidRPr="0083192C">
        <w:rPr>
          <w:rFonts w:asciiTheme="minorBidi" w:hAnsiTheme="minorBidi" w:cstheme="minorBidi"/>
          <w:sz w:val="21"/>
          <w:szCs w:val="21"/>
          <w:lang w:val="en-US"/>
        </w:rPr>
        <w:t>h</w:t>
      </w:r>
      <w:proofErr w:type="gramStart"/>
      <w:r w:rsidRPr="0083192C">
        <w:rPr>
          <w:rFonts w:asciiTheme="minorBidi" w:hAnsiTheme="minorBidi" w:cstheme="minorBidi"/>
          <w:sz w:val="21"/>
          <w:szCs w:val="21"/>
        </w:rPr>
        <w:t>1&gt;Расписание</w:t>
      </w:r>
      <w:proofErr w:type="gramEnd"/>
      <w:r w:rsidRPr="0083192C">
        <w:rPr>
          <w:rFonts w:asciiTheme="minorBidi" w:hAnsiTheme="minorBidi" w:cstheme="minorBidi"/>
          <w:sz w:val="21"/>
          <w:szCs w:val="21"/>
        </w:rPr>
        <w:t xml:space="preserve"> занятий гр. (№ вашей группы) на осенний семестр 2016 г&lt;/</w:t>
      </w:r>
      <w:r w:rsidRPr="0083192C">
        <w:rPr>
          <w:rFonts w:asciiTheme="minorBidi" w:hAnsiTheme="minorBidi" w:cstheme="minorBidi"/>
          <w:sz w:val="21"/>
          <w:szCs w:val="21"/>
          <w:lang w:val="en-US"/>
        </w:rPr>
        <w:t>h</w:t>
      </w:r>
      <w:r w:rsidRPr="0083192C">
        <w:rPr>
          <w:rFonts w:asciiTheme="minorBidi" w:hAnsiTheme="minorBidi" w:cstheme="minorBidi"/>
          <w:sz w:val="21"/>
          <w:szCs w:val="21"/>
        </w:rPr>
        <w:t>1&gt;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</w:rPr>
      </w:pPr>
      <w:r w:rsidRPr="0083192C">
        <w:rPr>
          <w:rFonts w:asciiTheme="minorBidi" w:hAnsiTheme="minorBidi" w:cstheme="minorBidi"/>
          <w:sz w:val="21"/>
          <w:szCs w:val="21"/>
        </w:rPr>
        <w:t xml:space="preserve">    &lt;</w:t>
      </w:r>
      <w:r w:rsidRPr="0083192C">
        <w:rPr>
          <w:rFonts w:asciiTheme="minorBidi" w:hAnsiTheme="minorBidi" w:cstheme="minorBidi"/>
          <w:sz w:val="21"/>
          <w:szCs w:val="21"/>
          <w:lang w:val="en-US"/>
        </w:rPr>
        <w:t>a</w:t>
      </w:r>
      <w:r w:rsidRPr="0083192C">
        <w:rPr>
          <w:rFonts w:asciiTheme="minorBidi" w:hAnsiTheme="minorBidi" w:cstheme="minorBidi"/>
          <w:sz w:val="21"/>
          <w:szCs w:val="21"/>
        </w:rPr>
        <w:t xml:space="preserve">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href</w:t>
      </w:r>
      <w:proofErr w:type="spellEnd"/>
      <w:r w:rsidRPr="0083192C">
        <w:rPr>
          <w:rFonts w:asciiTheme="minorBidi" w:hAnsiTheme="minorBidi" w:cstheme="minorBidi"/>
          <w:sz w:val="21"/>
          <w:szCs w:val="21"/>
        </w:rPr>
        <w:t>="/</w:t>
      </w:r>
      <w:proofErr w:type="gramStart"/>
      <w:r w:rsidRPr="0083192C">
        <w:rPr>
          <w:rFonts w:asciiTheme="minorBidi" w:hAnsiTheme="minorBidi" w:cstheme="minorBidi"/>
          <w:sz w:val="21"/>
          <w:szCs w:val="21"/>
        </w:rPr>
        <w:t>"&gt;Вернуться</w:t>
      </w:r>
      <w:proofErr w:type="gramEnd"/>
      <w:r w:rsidRPr="0083192C">
        <w:rPr>
          <w:rFonts w:asciiTheme="minorBidi" w:hAnsiTheme="minorBidi" w:cstheme="minorBidi"/>
          <w:sz w:val="21"/>
          <w:szCs w:val="21"/>
        </w:rPr>
        <w:t xml:space="preserve"> назад&lt;/</w:t>
      </w:r>
      <w:r w:rsidRPr="0083192C">
        <w:rPr>
          <w:rFonts w:asciiTheme="minorBidi" w:hAnsiTheme="minorBidi" w:cstheme="minorBidi"/>
          <w:sz w:val="21"/>
          <w:szCs w:val="21"/>
          <w:lang w:val="en-US"/>
        </w:rPr>
        <w:t>a</w:t>
      </w:r>
      <w:r w:rsidRPr="0083192C">
        <w:rPr>
          <w:rFonts w:asciiTheme="minorBidi" w:hAnsiTheme="minorBidi" w:cstheme="minorBidi"/>
          <w:sz w:val="21"/>
          <w:szCs w:val="21"/>
        </w:rPr>
        <w:t>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</w:rPr>
        <w:t xml:space="preserve">    </w:t>
      </w: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&lt;table border="1" cellpadding="5"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cellspacing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="0" width="100%" class="menu-table"&gt;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&lt;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tr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    &lt;td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bgcolor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="red"&gt;&lt;a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href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="pn.html"&gt;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Понед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&lt;/a&gt;&lt;/td&gt;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    &lt;td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bgcolor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="green"&gt;&lt;a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href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="vt.html"&gt;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Вторник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&lt;/a&gt;&lt;/td&gt;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    &lt;td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bgcolor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="blue"&gt;&lt;a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href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="sr.html"&gt;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Среда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&lt;/a&gt;&lt;/td&gt;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    &lt;td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bgcolor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="yellow"&gt;&lt;a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href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="cht.html"&gt;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Четверг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&lt;/a&gt;&lt;/td&gt;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    &lt;td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bgcolor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="orange"&gt;&lt;a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href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="pt.html"&gt;</w:t>
      </w:r>
      <w:proofErr w:type="spellStart"/>
      <w:proofErr w:type="gramStart"/>
      <w:r w:rsidRPr="0083192C">
        <w:rPr>
          <w:rFonts w:asciiTheme="minorBidi" w:hAnsiTheme="minorBidi" w:cstheme="minorBidi"/>
          <w:sz w:val="21"/>
          <w:szCs w:val="21"/>
          <w:lang w:val="en-US"/>
        </w:rPr>
        <w:t>Пятн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.&lt;</w:t>
      </w:r>
      <w:proofErr w:type="gramEnd"/>
      <w:r w:rsidRPr="0083192C">
        <w:rPr>
          <w:rFonts w:asciiTheme="minorBidi" w:hAnsiTheme="minorBidi" w:cstheme="minorBidi"/>
          <w:sz w:val="21"/>
          <w:szCs w:val="21"/>
          <w:lang w:val="en-US"/>
        </w:rPr>
        <w:t>/a&gt;&lt;/td&gt;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    &lt;td&gt;&lt;a 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href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="sb.html"&gt;</w:t>
      </w:r>
      <w:proofErr w:type="spellStart"/>
      <w:proofErr w:type="gramStart"/>
      <w:r w:rsidRPr="0083192C">
        <w:rPr>
          <w:rFonts w:asciiTheme="minorBidi" w:hAnsiTheme="minorBidi" w:cstheme="minorBidi"/>
          <w:sz w:val="21"/>
          <w:szCs w:val="21"/>
          <w:lang w:val="en-US"/>
        </w:rPr>
        <w:t>Субб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.&lt;</w:t>
      </w:r>
      <w:proofErr w:type="gramEnd"/>
      <w:r w:rsidRPr="0083192C">
        <w:rPr>
          <w:rFonts w:asciiTheme="minorBidi" w:hAnsiTheme="minorBidi" w:cstheme="minorBidi"/>
          <w:sz w:val="21"/>
          <w:szCs w:val="21"/>
          <w:lang w:val="en-US"/>
        </w:rPr>
        <w:t>/a&gt;&lt;/td&gt;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    &lt;/</w:t>
      </w:r>
      <w:proofErr w:type="spellStart"/>
      <w:r w:rsidRPr="0083192C">
        <w:rPr>
          <w:rFonts w:asciiTheme="minorBidi" w:hAnsiTheme="minorBidi" w:cstheme="minorBidi"/>
          <w:sz w:val="21"/>
          <w:szCs w:val="21"/>
          <w:lang w:val="en-US"/>
        </w:rPr>
        <w:t>tr</w:t>
      </w:r>
      <w:proofErr w:type="spellEnd"/>
      <w:r w:rsidRPr="0083192C">
        <w:rPr>
          <w:rFonts w:asciiTheme="minorBidi" w:hAnsiTheme="minorBidi" w:cstheme="minorBidi"/>
          <w:sz w:val="21"/>
          <w:szCs w:val="21"/>
          <w:lang w:val="en-US"/>
        </w:rPr>
        <w:t>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 xml:space="preserve">    &lt;/table&gt;</w:t>
      </w:r>
    </w:p>
    <w:p w:rsidR="0083192C" w:rsidRPr="0083192C" w:rsidRDefault="0083192C" w:rsidP="0083192C">
      <w:pPr>
        <w:rPr>
          <w:rFonts w:asciiTheme="minorBidi" w:hAnsiTheme="minorBidi" w:cstheme="minorBidi"/>
          <w:sz w:val="21"/>
          <w:szCs w:val="21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>&lt;/body&gt;</w:t>
      </w:r>
    </w:p>
    <w:p w:rsidR="0083192C" w:rsidRDefault="0083192C" w:rsidP="0083192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83192C">
        <w:rPr>
          <w:rFonts w:asciiTheme="minorBidi" w:hAnsiTheme="minorBidi" w:cstheme="minorBidi"/>
          <w:sz w:val="21"/>
          <w:szCs w:val="21"/>
          <w:lang w:val="en-US"/>
        </w:rPr>
        <w:t>&lt;/html&gt;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83192C" w:rsidRPr="0083192C" w:rsidRDefault="0083192C" w:rsidP="0083192C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83192C" w:rsidRPr="0083192C" w:rsidRDefault="0083192C" w:rsidP="0083192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3192C">
        <w:rPr>
          <w:rFonts w:asciiTheme="majorBidi" w:hAnsiTheme="majorBidi" w:cstheme="majorBidi"/>
          <w:sz w:val="28"/>
          <w:szCs w:val="28"/>
        </w:rPr>
        <w:t xml:space="preserve">Вывод: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c</w:t>
      </w:r>
      <w:proofErr w:type="spellStart"/>
      <w:r w:rsidRPr="0083192C">
        <w:rPr>
          <w:rFonts w:asciiTheme="majorBidi" w:hAnsiTheme="majorBidi" w:cstheme="majorBidi"/>
          <w:bCs/>
          <w:sz w:val="28"/>
          <w:szCs w:val="28"/>
        </w:rPr>
        <w:t>озда</w:t>
      </w:r>
      <w:r>
        <w:rPr>
          <w:rFonts w:asciiTheme="majorBidi" w:hAnsiTheme="majorBidi" w:cstheme="majorBidi"/>
          <w:bCs/>
          <w:sz w:val="28"/>
          <w:szCs w:val="28"/>
        </w:rPr>
        <w:t>ли</w:t>
      </w:r>
      <w:proofErr w:type="spellEnd"/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Pr="0083192C">
        <w:rPr>
          <w:rFonts w:asciiTheme="majorBidi" w:hAnsiTheme="majorBidi" w:cstheme="majorBidi"/>
          <w:bCs/>
          <w:sz w:val="28"/>
          <w:szCs w:val="28"/>
        </w:rPr>
        <w:t>и форматирова</w:t>
      </w:r>
      <w:r>
        <w:rPr>
          <w:rFonts w:asciiTheme="majorBidi" w:hAnsiTheme="majorBidi" w:cstheme="majorBidi"/>
          <w:bCs/>
          <w:sz w:val="28"/>
          <w:szCs w:val="28"/>
        </w:rPr>
        <w:t xml:space="preserve">ли </w:t>
      </w:r>
      <w:r w:rsidRPr="0083192C">
        <w:rPr>
          <w:rFonts w:asciiTheme="majorBidi" w:hAnsiTheme="majorBidi" w:cstheme="majorBidi"/>
          <w:bCs/>
          <w:sz w:val="28"/>
          <w:szCs w:val="28"/>
        </w:rPr>
        <w:t>таблиц</w:t>
      </w:r>
      <w:r>
        <w:rPr>
          <w:rFonts w:asciiTheme="majorBidi" w:hAnsiTheme="majorBidi" w:cstheme="majorBidi"/>
          <w:bCs/>
          <w:sz w:val="28"/>
          <w:szCs w:val="28"/>
        </w:rPr>
        <w:t>ы</w:t>
      </w:r>
      <w:r w:rsidRPr="0083192C">
        <w:rPr>
          <w:rFonts w:asciiTheme="majorBidi" w:hAnsiTheme="majorBidi" w:cstheme="majorBidi"/>
          <w:bCs/>
          <w:sz w:val="28"/>
          <w:szCs w:val="28"/>
        </w:rPr>
        <w:t>. Созда</w:t>
      </w:r>
      <w:r>
        <w:rPr>
          <w:rFonts w:asciiTheme="majorBidi" w:hAnsiTheme="majorBidi" w:cstheme="majorBidi"/>
          <w:bCs/>
          <w:sz w:val="28"/>
          <w:szCs w:val="28"/>
        </w:rPr>
        <w:t>ли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закладк</w:t>
      </w:r>
      <w:r>
        <w:rPr>
          <w:rFonts w:asciiTheme="majorBidi" w:hAnsiTheme="majorBidi" w:cstheme="majorBidi"/>
          <w:bCs/>
          <w:sz w:val="28"/>
          <w:szCs w:val="28"/>
        </w:rPr>
        <w:t>и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и гиперссылк</w:t>
      </w:r>
      <w:r>
        <w:rPr>
          <w:rFonts w:asciiTheme="majorBidi" w:hAnsiTheme="majorBidi" w:cstheme="majorBidi"/>
          <w:bCs/>
          <w:sz w:val="28"/>
          <w:szCs w:val="28"/>
        </w:rPr>
        <w:t>и,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м</w:t>
      </w:r>
      <w:r w:rsidRPr="0083192C">
        <w:rPr>
          <w:rFonts w:asciiTheme="majorBidi" w:hAnsiTheme="majorBidi" w:cstheme="majorBidi"/>
          <w:bCs/>
          <w:sz w:val="28"/>
          <w:szCs w:val="28"/>
        </w:rPr>
        <w:t>ета данные</w:t>
      </w:r>
      <w:r>
        <w:rPr>
          <w:rFonts w:asciiTheme="majorBidi" w:hAnsiTheme="majorBidi" w:cstheme="majorBidi"/>
          <w:bCs/>
          <w:sz w:val="28"/>
          <w:szCs w:val="28"/>
        </w:rPr>
        <w:t>,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м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етки и карты изображений в </w:t>
      </w:r>
      <w:r w:rsidRPr="0083192C">
        <w:rPr>
          <w:rFonts w:asciiTheme="majorBidi" w:hAnsiTheme="majorBidi" w:cstheme="majorBidi"/>
          <w:bCs/>
          <w:sz w:val="28"/>
          <w:szCs w:val="28"/>
          <w:lang w:val="en-US"/>
        </w:rPr>
        <w:t>html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документах</w:t>
      </w:r>
      <w:bookmarkStart w:id="1" w:name="_GoBack"/>
      <w:bookmarkEnd w:id="1"/>
    </w:p>
    <w:sectPr w:rsidR="0083192C" w:rsidRPr="0083192C" w:rsidSect="00137DC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2" w15:restartNumberingAfterBreak="0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6"/>
    <w:multiLevelType w:val="multilevel"/>
    <w:tmpl w:val="95E6299C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7"/>
    <w:multiLevelType w:val="multi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0A"/>
    <w:rsid w:val="00137DC3"/>
    <w:rsid w:val="005404C8"/>
    <w:rsid w:val="00747860"/>
    <w:rsid w:val="0083192C"/>
    <w:rsid w:val="00BD640A"/>
    <w:rsid w:val="00F1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5B3997"/>
  <w15:chartTrackingRefBased/>
  <w15:docId w15:val="{BFC56184-8EAB-2442-A799-E4D70BEF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40A"/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3192C"/>
    <w:pPr>
      <w:suppressAutoHyphens/>
      <w:spacing w:after="200" w:line="276" w:lineRule="auto"/>
      <w:ind w:left="720"/>
    </w:pPr>
    <w:rPr>
      <w:rFonts w:cs="Calibri"/>
      <w:sz w:val="22"/>
      <w:szCs w:val="22"/>
      <w:lang w:eastAsia="ar-SA"/>
    </w:rPr>
  </w:style>
  <w:style w:type="paragraph" w:customStyle="1" w:styleId="31">
    <w:name w:val="Основной текст 31"/>
    <w:basedOn w:val="a"/>
    <w:rsid w:val="0083192C"/>
    <w:pPr>
      <w:suppressAutoHyphens/>
      <w:spacing w:before="60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4">
    <w:name w:val="Содержимое таблицы"/>
    <w:basedOn w:val="a"/>
    <w:rsid w:val="0083192C"/>
    <w:pPr>
      <w:suppressLineNumbers/>
      <w:suppressAutoHyphens/>
      <w:spacing w:after="200" w:line="276" w:lineRule="auto"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Новиков</cp:lastModifiedBy>
  <cp:revision>2</cp:revision>
  <dcterms:created xsi:type="dcterms:W3CDTF">2020-03-01T17:10:00Z</dcterms:created>
  <dcterms:modified xsi:type="dcterms:W3CDTF">2020-03-02T09:23:00Z</dcterms:modified>
</cp:coreProperties>
</file>