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40A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/>
          <w:sz w:val="28"/>
        </w:rPr>
      </w:pPr>
      <w:bookmarkStart w:id="0" w:name="page1"/>
      <w:bookmarkEnd w:id="0"/>
      <w:r>
        <w:rPr>
          <w:rFonts w:ascii="Times New Roman" w:eastAsia="Times New Roman" w:hAnsi="Times New Roman"/>
          <w:sz w:val="28"/>
        </w:rPr>
        <w:t>МИНИСТЕРСТВО ОБРАЗОВАНИЯ И НАУКИ УКРАИНЫ</w:t>
      </w:r>
    </w:p>
    <w:p w:rsidR="00BD640A" w:rsidRPr="001B2AFC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sz w:val="27"/>
        </w:rPr>
        <w:t>ОДЕССКИЙ НАЦИОНАЛЬНЫЙ ПОЛИТЕХНИЧЕСКИЙ УНИВЕРСИТЕТ</w:t>
      </w:r>
    </w:p>
    <w:p w:rsidR="00BD640A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Институт компьютерных систем</w:t>
      </w:r>
    </w:p>
    <w:p w:rsidR="00BD640A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Кафедра информационных систем</w:t>
      </w: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98" w:lineRule="exact"/>
        <w:rPr>
          <w:rFonts w:ascii="Times New Roman" w:eastAsia="Times New Roman" w:hAnsi="Times New Roman"/>
          <w:sz w:val="24"/>
        </w:rPr>
      </w:pPr>
    </w:p>
    <w:p w:rsidR="00BD640A" w:rsidRPr="00233EDB" w:rsidRDefault="00BD640A" w:rsidP="00BD640A">
      <w:pPr>
        <w:tabs>
          <w:tab w:val="left" w:pos="705"/>
          <w:tab w:val="center" w:pos="4510"/>
        </w:tabs>
        <w:spacing w:line="360" w:lineRule="auto"/>
        <w:ind w:right="340"/>
        <w:rPr>
          <w:rFonts w:ascii="Times New Roman" w:eastAsia="Times New Roman" w:hAnsi="Times New Roman"/>
          <w:sz w:val="28"/>
        </w:rPr>
      </w:pPr>
      <w:r w:rsidRPr="00233EDB">
        <w:rPr>
          <w:rFonts w:ascii="Times New Roman" w:eastAsia="Times New Roman" w:hAnsi="Times New Roman"/>
          <w:sz w:val="28"/>
        </w:rPr>
        <w:tab/>
      </w:r>
      <w:r w:rsidRPr="00233EDB"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</w:rPr>
        <w:t>Лабораторная работа №</w:t>
      </w:r>
      <w:r w:rsidR="00A00E73" w:rsidRPr="00A00E73">
        <w:rPr>
          <w:rFonts w:ascii="Times New Roman" w:eastAsia="Times New Roman" w:hAnsi="Times New Roman"/>
          <w:sz w:val="28"/>
        </w:rPr>
        <w:t>9</w:t>
      </w:r>
      <w:r w:rsidRPr="00233EDB">
        <w:rPr>
          <w:rFonts w:ascii="Times New Roman" w:eastAsia="Times New Roman" w:hAnsi="Times New Roman"/>
          <w:sz w:val="28"/>
        </w:rPr>
        <w:t xml:space="preserve"> </w:t>
      </w:r>
    </w:p>
    <w:p w:rsidR="00BD640A" w:rsidRPr="00233EDB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/>
          <w:sz w:val="28"/>
        </w:rPr>
      </w:pPr>
      <w:r w:rsidRPr="00233EDB">
        <w:rPr>
          <w:rFonts w:ascii="Times New Roman" w:eastAsia="Times New Roman" w:hAnsi="Times New Roman"/>
          <w:sz w:val="28"/>
        </w:rPr>
        <w:t>По предмету: “</w:t>
      </w:r>
      <w:r w:rsidR="005404C8">
        <w:rPr>
          <w:rFonts w:ascii="Times New Roman" w:eastAsia="Times New Roman" w:hAnsi="Times New Roman"/>
          <w:sz w:val="28"/>
        </w:rPr>
        <w:t>Веб-технологии и веб-дизайн</w:t>
      </w:r>
      <w:r w:rsidRPr="00233EDB">
        <w:rPr>
          <w:rFonts w:ascii="Times New Roman" w:eastAsia="Times New Roman" w:hAnsi="Times New Roman"/>
          <w:sz w:val="28"/>
        </w:rPr>
        <w:t xml:space="preserve">” </w:t>
      </w:r>
    </w:p>
    <w:p w:rsidR="00BD640A" w:rsidRPr="00233EDB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4"/>
        </w:rPr>
      </w:pPr>
      <w:r w:rsidRPr="00233EDB">
        <w:rPr>
          <w:rFonts w:ascii="Times New Roman" w:eastAsia="Times New Roman" w:hAnsi="Times New Roman" w:cs="Times New Roman"/>
          <w:b/>
          <w:color w:val="333333"/>
          <w:sz w:val="28"/>
          <w:szCs w:val="24"/>
        </w:rPr>
        <w:t>Тема: «</w:t>
      </w:r>
      <w:r w:rsidR="00A00E73" w:rsidRPr="00A00E73">
        <w:rPr>
          <w:rFonts w:ascii="Times New Roman" w:hAnsi="Times New Roman" w:cs="Times New Roman"/>
          <w:b/>
          <w:bCs/>
          <w:sz w:val="28"/>
          <w:szCs w:val="18"/>
        </w:rPr>
        <w:t xml:space="preserve">Основы </w:t>
      </w:r>
      <w:proofErr w:type="spellStart"/>
      <w:r w:rsidR="00A00E73" w:rsidRPr="00A00E73">
        <w:rPr>
          <w:rFonts w:ascii="Times New Roman" w:hAnsi="Times New Roman" w:cs="Times New Roman"/>
          <w:b/>
          <w:bCs/>
          <w:sz w:val="28"/>
          <w:szCs w:val="18"/>
        </w:rPr>
        <w:t>JQuery</w:t>
      </w:r>
      <w:proofErr w:type="spellEnd"/>
      <w:r w:rsidRPr="00233EDB">
        <w:rPr>
          <w:rFonts w:ascii="Times New Roman" w:eastAsia="Times New Roman" w:hAnsi="Times New Roman" w:cs="Times New Roman"/>
          <w:b/>
          <w:color w:val="333333"/>
          <w:sz w:val="28"/>
          <w:szCs w:val="24"/>
        </w:rPr>
        <w:t>»</w:t>
      </w:r>
    </w:p>
    <w:p w:rsidR="00BD640A" w:rsidRDefault="00BD640A" w:rsidP="00BD640A">
      <w:pPr>
        <w:spacing w:line="360" w:lineRule="auto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00E73" w:rsidRDefault="00A00E73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00E73" w:rsidRDefault="00A00E73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00E73" w:rsidRDefault="00A00E73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Pr="0083192C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400" w:lineRule="exact"/>
        <w:rPr>
          <w:rFonts w:ascii="Times New Roman" w:eastAsia="Times New Roman" w:hAnsi="Times New Roman"/>
          <w:sz w:val="24"/>
        </w:rPr>
      </w:pPr>
    </w:p>
    <w:p w:rsidR="00A00E73" w:rsidRDefault="00A00E73" w:rsidP="00BD640A">
      <w:pPr>
        <w:spacing w:line="4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360" w:lineRule="auto"/>
        <w:ind w:right="20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Выполнил:</w:t>
      </w:r>
    </w:p>
    <w:p w:rsidR="00BD640A" w:rsidRDefault="00BD640A" w:rsidP="00BD640A">
      <w:pPr>
        <w:spacing w:line="360" w:lineRule="auto"/>
        <w:ind w:right="20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студент группы АИ-183</w:t>
      </w:r>
    </w:p>
    <w:p w:rsidR="00BD640A" w:rsidRPr="00FF16BF" w:rsidRDefault="0083192C" w:rsidP="00BD640A">
      <w:pPr>
        <w:spacing w:line="360" w:lineRule="auto"/>
        <w:ind w:right="20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Новиков Д</w:t>
      </w:r>
      <w:r w:rsidR="00BD640A" w:rsidRPr="00FF16BF">
        <w:rPr>
          <w:rFonts w:ascii="Times New Roman" w:eastAsia="Times New Roman" w:hAnsi="Times New Roman"/>
          <w:sz w:val="28"/>
          <w:szCs w:val="28"/>
        </w:rPr>
        <w:t>.</w:t>
      </w:r>
      <w:r>
        <w:rPr>
          <w:rFonts w:ascii="Times New Roman" w:eastAsia="Times New Roman" w:hAnsi="Times New Roman"/>
          <w:sz w:val="28"/>
          <w:szCs w:val="28"/>
        </w:rPr>
        <w:t>Д.</w:t>
      </w:r>
    </w:p>
    <w:p w:rsidR="00BD640A" w:rsidRPr="00FF16BF" w:rsidRDefault="00BD640A" w:rsidP="00BD640A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BD640A" w:rsidRPr="00FF16BF" w:rsidRDefault="00BD640A" w:rsidP="00BD640A">
      <w:pPr>
        <w:spacing w:line="360" w:lineRule="auto"/>
        <w:ind w:left="7940"/>
        <w:jc w:val="right"/>
        <w:rPr>
          <w:rFonts w:ascii="Times New Roman" w:eastAsia="Times New Roman" w:hAnsi="Times New Roman"/>
          <w:sz w:val="28"/>
          <w:szCs w:val="28"/>
        </w:rPr>
      </w:pPr>
      <w:r w:rsidRPr="00FF16BF">
        <w:rPr>
          <w:rFonts w:ascii="Times New Roman" w:eastAsia="Times New Roman" w:hAnsi="Times New Roman"/>
          <w:sz w:val="28"/>
          <w:szCs w:val="28"/>
        </w:rPr>
        <w:t>Проверил:</w:t>
      </w:r>
    </w:p>
    <w:p w:rsidR="00BD640A" w:rsidRPr="0083192C" w:rsidRDefault="005404C8" w:rsidP="00BD640A">
      <w:pPr>
        <w:spacing w:line="360" w:lineRule="auto"/>
        <w:ind w:left="623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3192C">
        <w:rPr>
          <w:rFonts w:ascii="Times New Roman" w:eastAsia="Times New Roman" w:hAnsi="Times New Roman" w:cs="Times New Roman"/>
          <w:sz w:val="28"/>
          <w:szCs w:val="28"/>
        </w:rPr>
        <w:t xml:space="preserve">доц. </w:t>
      </w:r>
      <w:proofErr w:type="spellStart"/>
      <w:r w:rsidRPr="0083192C">
        <w:rPr>
          <w:rFonts w:ascii="Times New Roman" w:eastAsiaTheme="minorHAnsi" w:hAnsi="Times New Roman" w:cs="Times New Roman"/>
          <w:sz w:val="28"/>
          <w:szCs w:val="28"/>
          <w:lang w:eastAsia="en-US"/>
        </w:rPr>
        <w:t>Защолк</w:t>
      </w:r>
      <w:r w:rsidR="0083192C">
        <w:rPr>
          <w:rFonts w:ascii="Times New Roman" w:eastAsiaTheme="minorHAnsi" w:hAnsi="Times New Roman" w:cs="Times New Roman"/>
          <w:sz w:val="28"/>
          <w:szCs w:val="28"/>
          <w:lang w:eastAsia="en-US"/>
        </w:rPr>
        <w:t>и</w:t>
      </w:r>
      <w:r w:rsidRPr="0083192C">
        <w:rPr>
          <w:rFonts w:ascii="Times New Roman" w:eastAsiaTheme="minorHAnsi" w:hAnsi="Times New Roman" w:cs="Times New Roman"/>
          <w:sz w:val="28"/>
          <w:szCs w:val="28"/>
          <w:lang w:eastAsia="en-US"/>
        </w:rPr>
        <w:t>н</w:t>
      </w:r>
      <w:proofErr w:type="spellEnd"/>
      <w:r w:rsidRPr="0083192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К.В.</w:t>
      </w: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00E73" w:rsidRDefault="00A00E73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00E73" w:rsidRDefault="00A00E73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00E73" w:rsidRDefault="00A00E73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00E73" w:rsidRDefault="00A00E73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32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0" w:lineRule="atLeast"/>
        <w:ind w:right="32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Одесса 20</w:t>
      </w:r>
      <w:r w:rsidR="005404C8">
        <w:rPr>
          <w:rFonts w:ascii="Times New Roman" w:eastAsia="Times New Roman" w:hAnsi="Times New Roman"/>
          <w:sz w:val="28"/>
        </w:rPr>
        <w:t>20</w:t>
      </w:r>
    </w:p>
    <w:p w:rsidR="00A00E73" w:rsidRDefault="00A00E73" w:rsidP="00A00E73">
      <w:pPr>
        <w:pStyle w:val="a3"/>
        <w:ind w:left="0"/>
        <w:rPr>
          <w:rFonts w:ascii="Times New Roman" w:hAnsi="Times New Roman" w:cs="Times New Roman"/>
          <w:bCs/>
          <w:sz w:val="28"/>
          <w:szCs w:val="24"/>
          <w:lang w:eastAsia="ru-RU"/>
        </w:rPr>
      </w:pPr>
      <w:r w:rsidRPr="00A00E73">
        <w:rPr>
          <w:rFonts w:ascii="Times New Roman" w:hAnsi="Times New Roman" w:cs="Times New Roman"/>
          <w:bCs/>
          <w:sz w:val="28"/>
          <w:szCs w:val="24"/>
          <w:lang w:eastAsia="ru-RU"/>
        </w:rPr>
        <w:lastRenderedPageBreak/>
        <w:t>Вариант 4:</w:t>
      </w:r>
    </w:p>
    <w:p w:rsidR="00A00E73" w:rsidRPr="00A00E73" w:rsidRDefault="00A00E73" w:rsidP="00A00E73">
      <w:pPr>
        <w:pStyle w:val="a3"/>
        <w:ind w:left="0"/>
        <w:rPr>
          <w:rFonts w:ascii="Times New Roman" w:hAnsi="Times New Roman" w:cs="Times New Roman"/>
          <w:bCs/>
          <w:sz w:val="28"/>
          <w:szCs w:val="24"/>
          <w:lang w:eastAsia="ru-RU"/>
        </w:rPr>
      </w:pPr>
      <w:r w:rsidRPr="00A00E73">
        <w:rPr>
          <w:rFonts w:ascii="Times New Roman" w:hAnsi="Times New Roman" w:cs="Times New Roman"/>
          <w:bCs/>
          <w:sz w:val="28"/>
          <w:szCs w:val="24"/>
          <w:lang w:eastAsia="ru-RU"/>
        </w:rPr>
        <w:t xml:space="preserve">1. </w:t>
      </w:r>
      <w:r w:rsidRPr="00A00E73">
        <w:rPr>
          <w:rFonts w:ascii="Times New Roman" w:hAnsi="Times New Roman" w:cs="Times New Roman"/>
          <w:bCs/>
          <w:sz w:val="28"/>
          <w:szCs w:val="24"/>
          <w:lang w:eastAsia="ru-RU"/>
        </w:rPr>
        <w:t xml:space="preserve">В исходный файл Experiments.html добавить в начало две кнопки: одну-для скрытия элементов, другую – для отображения скрытых элементов. Настроить методы </w:t>
      </w:r>
      <w:proofErr w:type="spellStart"/>
      <w:proofErr w:type="gramStart"/>
      <w:r w:rsidRPr="00A00E73">
        <w:rPr>
          <w:rFonts w:ascii="Times New Roman" w:hAnsi="Times New Roman" w:cs="Times New Roman"/>
          <w:bCs/>
          <w:sz w:val="28"/>
          <w:szCs w:val="24"/>
          <w:lang w:eastAsia="ru-RU"/>
        </w:rPr>
        <w:t>click</w:t>
      </w:r>
      <w:proofErr w:type="spellEnd"/>
      <w:r w:rsidRPr="00A00E73">
        <w:rPr>
          <w:rFonts w:ascii="Times New Roman" w:hAnsi="Times New Roman" w:cs="Times New Roman"/>
          <w:bCs/>
          <w:sz w:val="28"/>
          <w:szCs w:val="24"/>
          <w:lang w:eastAsia="ru-RU"/>
        </w:rPr>
        <w:t>( )</w:t>
      </w:r>
      <w:proofErr w:type="gramEnd"/>
      <w:r w:rsidRPr="00A00E73">
        <w:rPr>
          <w:rFonts w:ascii="Times New Roman" w:hAnsi="Times New Roman" w:cs="Times New Roman"/>
          <w:bCs/>
          <w:sz w:val="28"/>
          <w:szCs w:val="24"/>
          <w:lang w:eastAsia="ru-RU"/>
        </w:rPr>
        <w:t xml:space="preserve"> кнопок, так чтобы они то скрывали, то отображали элементы, у которых атрибут </w:t>
      </w:r>
      <w:proofErr w:type="spellStart"/>
      <w:r w:rsidRPr="00A00E73">
        <w:rPr>
          <w:rFonts w:ascii="Times New Roman" w:hAnsi="Times New Roman" w:cs="Times New Roman"/>
          <w:bCs/>
          <w:sz w:val="28"/>
          <w:szCs w:val="24"/>
          <w:lang w:eastAsia="ru-RU"/>
        </w:rPr>
        <w:t>align</w:t>
      </w:r>
      <w:proofErr w:type="spellEnd"/>
      <w:r w:rsidRPr="00A00E73">
        <w:rPr>
          <w:rFonts w:ascii="Times New Roman" w:hAnsi="Times New Roman" w:cs="Times New Roman"/>
          <w:bCs/>
          <w:sz w:val="28"/>
          <w:szCs w:val="24"/>
          <w:lang w:eastAsia="ru-RU"/>
        </w:rPr>
        <w:t xml:space="preserve"> равен значению </w:t>
      </w:r>
      <w:proofErr w:type="spellStart"/>
      <w:r w:rsidRPr="00A00E73">
        <w:rPr>
          <w:rFonts w:ascii="Times New Roman" w:hAnsi="Times New Roman" w:cs="Times New Roman"/>
          <w:bCs/>
          <w:sz w:val="28"/>
          <w:szCs w:val="24"/>
          <w:lang w:eastAsia="ru-RU"/>
        </w:rPr>
        <w:t>center</w:t>
      </w:r>
      <w:proofErr w:type="spellEnd"/>
      <w:r w:rsidRPr="00A00E73">
        <w:rPr>
          <w:rFonts w:ascii="Times New Roman" w:hAnsi="Times New Roman" w:cs="Times New Roman"/>
          <w:bCs/>
          <w:sz w:val="28"/>
          <w:szCs w:val="24"/>
          <w:lang w:eastAsia="ru-RU"/>
        </w:rPr>
        <w:t>.</w:t>
      </w:r>
    </w:p>
    <w:p w:rsidR="00A00E73" w:rsidRDefault="00A00E73" w:rsidP="00A00E73">
      <w:pPr>
        <w:pStyle w:val="a3"/>
        <w:ind w:left="0"/>
        <w:rPr>
          <w:rFonts w:ascii="Times New Roman" w:hAnsi="Times New Roman" w:cs="Times New Roman"/>
          <w:bCs/>
          <w:sz w:val="28"/>
          <w:szCs w:val="24"/>
          <w:lang w:eastAsia="ru-RU"/>
        </w:rPr>
      </w:pPr>
      <w:r w:rsidRPr="00A00E73">
        <w:rPr>
          <w:rFonts w:ascii="Times New Roman" w:hAnsi="Times New Roman" w:cs="Times New Roman"/>
          <w:bCs/>
          <w:sz w:val="28"/>
          <w:szCs w:val="24"/>
          <w:lang w:eastAsia="ru-RU"/>
        </w:rPr>
        <w:t>2.</w:t>
      </w:r>
      <w:r w:rsidRPr="00A00E73">
        <w:rPr>
          <w:rFonts w:ascii="Times New Roman" w:hAnsi="Times New Roman" w:cs="Times New Roman"/>
          <w:bCs/>
          <w:sz w:val="28"/>
          <w:szCs w:val="24"/>
          <w:lang w:eastAsia="ru-RU"/>
        </w:rPr>
        <w:t xml:space="preserve"> </w:t>
      </w:r>
      <w:r w:rsidRPr="00A00E73">
        <w:rPr>
          <w:rFonts w:ascii="Times New Roman" w:hAnsi="Times New Roman" w:cs="Times New Roman"/>
          <w:bCs/>
          <w:sz w:val="28"/>
          <w:szCs w:val="24"/>
          <w:lang w:eastAsia="ru-RU"/>
        </w:rPr>
        <w:t xml:space="preserve">В исходный файл Experiments2.html добавить элемент формы «поле ввода», настроить для него обработку </w:t>
      </w:r>
      <w:proofErr w:type="spellStart"/>
      <w:r w:rsidRPr="00A00E73">
        <w:rPr>
          <w:rFonts w:ascii="Times New Roman" w:hAnsi="Times New Roman" w:cs="Times New Roman"/>
          <w:bCs/>
          <w:sz w:val="28"/>
          <w:szCs w:val="24"/>
          <w:lang w:eastAsia="ru-RU"/>
        </w:rPr>
        <w:t>keypress</w:t>
      </w:r>
      <w:proofErr w:type="spellEnd"/>
      <w:r w:rsidRPr="00A00E73">
        <w:rPr>
          <w:rFonts w:ascii="Times New Roman" w:hAnsi="Times New Roman" w:cs="Times New Roman"/>
          <w:bCs/>
          <w:sz w:val="28"/>
          <w:szCs w:val="24"/>
          <w:lang w:eastAsia="ru-RU"/>
        </w:rPr>
        <w:t xml:space="preserve">, а именно случайным образом менять цвет этого поля (свойство </w:t>
      </w:r>
      <w:proofErr w:type="spellStart"/>
      <w:r w:rsidRPr="00A00E73">
        <w:rPr>
          <w:rFonts w:ascii="Times New Roman" w:hAnsi="Times New Roman" w:cs="Times New Roman"/>
          <w:bCs/>
          <w:sz w:val="28"/>
          <w:szCs w:val="24"/>
          <w:lang w:eastAsia="ru-RU"/>
        </w:rPr>
        <w:t>background-color</w:t>
      </w:r>
      <w:proofErr w:type="spellEnd"/>
      <w:r w:rsidRPr="00A00E73">
        <w:rPr>
          <w:rFonts w:ascii="Times New Roman" w:hAnsi="Times New Roman" w:cs="Times New Roman"/>
          <w:bCs/>
          <w:sz w:val="28"/>
          <w:szCs w:val="24"/>
          <w:lang w:eastAsia="ru-RU"/>
        </w:rPr>
        <w:t>).</w:t>
      </w:r>
    </w:p>
    <w:p w:rsidR="0083192C" w:rsidRDefault="0083192C" w:rsidP="00A00E73">
      <w:pPr>
        <w:pStyle w:val="a3"/>
        <w:ind w:left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Код программы</w:t>
      </w:r>
      <w:r w:rsidRPr="00644A34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</w:rPr>
      </w:pPr>
      <w:r w:rsidRPr="00A00E73">
        <w:rPr>
          <w:rFonts w:ascii="Times New Roman" w:hAnsi="Times New Roman" w:cs="Times New Roman"/>
          <w:bCs/>
          <w:sz w:val="21"/>
          <w:szCs w:val="21"/>
        </w:rPr>
        <w:t xml:space="preserve">&lt;!DOCTYPE </w:t>
      </w:r>
      <w:proofErr w:type="spellStart"/>
      <w:r w:rsidRPr="00A00E73">
        <w:rPr>
          <w:rFonts w:ascii="Times New Roman" w:hAnsi="Times New Roman" w:cs="Times New Roman"/>
          <w:bCs/>
          <w:sz w:val="21"/>
          <w:szCs w:val="21"/>
        </w:rPr>
        <w:t>html</w:t>
      </w:r>
      <w:proofErr w:type="spellEnd"/>
      <w:r w:rsidRPr="00A00E73">
        <w:rPr>
          <w:rFonts w:ascii="Times New Roman" w:hAnsi="Times New Roman" w:cs="Times New Roman"/>
          <w:bCs/>
          <w:sz w:val="21"/>
          <w:szCs w:val="21"/>
        </w:rPr>
        <w:t>&gt;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</w:rPr>
      </w:pPr>
      <w:r w:rsidRPr="00A00E73">
        <w:rPr>
          <w:rFonts w:ascii="Times New Roman" w:hAnsi="Times New Roman" w:cs="Times New Roman"/>
          <w:bCs/>
          <w:sz w:val="21"/>
          <w:szCs w:val="21"/>
        </w:rPr>
        <w:t>&lt;</w:t>
      </w:r>
      <w:proofErr w:type="spellStart"/>
      <w:r w:rsidRPr="00A00E73">
        <w:rPr>
          <w:rFonts w:ascii="Times New Roman" w:hAnsi="Times New Roman" w:cs="Times New Roman"/>
          <w:bCs/>
          <w:sz w:val="21"/>
          <w:szCs w:val="21"/>
        </w:rPr>
        <w:t>html</w:t>
      </w:r>
      <w:proofErr w:type="spellEnd"/>
      <w:r w:rsidRPr="00A00E73">
        <w:rPr>
          <w:rFonts w:ascii="Times New Roman" w:hAnsi="Times New Roman" w:cs="Times New Roman"/>
          <w:bCs/>
          <w:sz w:val="21"/>
          <w:szCs w:val="21"/>
        </w:rPr>
        <w:t xml:space="preserve"> </w:t>
      </w:r>
      <w:proofErr w:type="spellStart"/>
      <w:r w:rsidRPr="00A00E73">
        <w:rPr>
          <w:rFonts w:ascii="Times New Roman" w:hAnsi="Times New Roman" w:cs="Times New Roman"/>
          <w:bCs/>
          <w:sz w:val="21"/>
          <w:szCs w:val="21"/>
        </w:rPr>
        <w:t>lang</w:t>
      </w:r>
      <w:proofErr w:type="spellEnd"/>
      <w:r w:rsidRPr="00A00E73">
        <w:rPr>
          <w:rFonts w:ascii="Times New Roman" w:hAnsi="Times New Roman" w:cs="Times New Roman"/>
          <w:bCs/>
          <w:sz w:val="21"/>
          <w:szCs w:val="21"/>
        </w:rPr>
        <w:t>="</w:t>
      </w:r>
      <w:proofErr w:type="spellStart"/>
      <w:r w:rsidRPr="00A00E73">
        <w:rPr>
          <w:rFonts w:ascii="Times New Roman" w:hAnsi="Times New Roman" w:cs="Times New Roman"/>
          <w:bCs/>
          <w:sz w:val="21"/>
          <w:szCs w:val="21"/>
        </w:rPr>
        <w:t>en</w:t>
      </w:r>
      <w:proofErr w:type="spellEnd"/>
      <w:r w:rsidRPr="00A00E73">
        <w:rPr>
          <w:rFonts w:ascii="Times New Roman" w:hAnsi="Times New Roman" w:cs="Times New Roman"/>
          <w:bCs/>
          <w:sz w:val="21"/>
          <w:szCs w:val="21"/>
        </w:rPr>
        <w:t>"&gt;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>&lt;head&gt;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 xml:space="preserve">    &lt;meta charset="UTF-8"&gt;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 xml:space="preserve">    &lt;meta name="viewport" content="width=device-width, initial-scale=1.0"&gt;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 xml:space="preserve">    &lt;meta http-equiv="X-UA-Compatible" content="ie=edge"&gt;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 xml:space="preserve">    &lt;title&gt;Laba 9&lt;/title&gt;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 xml:space="preserve">    &lt;link rel="stylesheet" href="form.css"&gt;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 xml:space="preserve">    &lt;link rel="stylesheet" href="index.css"&gt;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 xml:space="preserve">    &lt;script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 xml:space="preserve">        src="https://code.jquery.com/jquery-3.4.1.min.js"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 xml:space="preserve">        integrity="sha256-CSXorXvZcTkaix6Yvo6HppcZGetbYMGWSFlBw8HfCJo="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 xml:space="preserve">        crossorigin="anonymous"&gt;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 xml:space="preserve">    &lt;/script&gt;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>&lt;/head&gt;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>&lt;body&gt;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 xml:space="preserve">    &lt;button type="button" class="show-button"&gt;</w:t>
      </w:r>
      <w:r w:rsidRPr="00A00E73">
        <w:rPr>
          <w:rFonts w:ascii="Times New Roman" w:hAnsi="Times New Roman" w:cs="Times New Roman"/>
          <w:bCs/>
          <w:sz w:val="21"/>
          <w:szCs w:val="21"/>
        </w:rPr>
        <w:t>Показать</w:t>
      </w: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 xml:space="preserve"> </w:t>
      </w:r>
      <w:r w:rsidRPr="00A00E73">
        <w:rPr>
          <w:rFonts w:ascii="Times New Roman" w:hAnsi="Times New Roman" w:cs="Times New Roman"/>
          <w:bCs/>
          <w:sz w:val="21"/>
          <w:szCs w:val="21"/>
        </w:rPr>
        <w:t>элементы</w:t>
      </w: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>&lt;/button&gt;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 xml:space="preserve">    &lt;button type="button" class="close-button"&gt;</w:t>
      </w:r>
      <w:r w:rsidRPr="00A00E73">
        <w:rPr>
          <w:rFonts w:ascii="Times New Roman" w:hAnsi="Times New Roman" w:cs="Times New Roman"/>
          <w:bCs/>
          <w:sz w:val="21"/>
          <w:szCs w:val="21"/>
        </w:rPr>
        <w:t>Скрыть</w:t>
      </w: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 xml:space="preserve"> </w:t>
      </w:r>
      <w:r w:rsidRPr="00A00E73">
        <w:rPr>
          <w:rFonts w:ascii="Times New Roman" w:hAnsi="Times New Roman" w:cs="Times New Roman"/>
          <w:bCs/>
          <w:sz w:val="21"/>
          <w:szCs w:val="21"/>
        </w:rPr>
        <w:t>элементы</w:t>
      </w: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>&lt;/button&gt;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 xml:space="preserve">    &lt;div class="center"&gt;Center element&lt;/div&gt;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 xml:space="preserve">    &lt;div&gt;Not center element&lt;/div&gt;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 xml:space="preserve">    &lt;a href="#"&gt;</w:t>
      </w:r>
      <w:r w:rsidRPr="00A00E73">
        <w:rPr>
          <w:rFonts w:ascii="Times New Roman" w:hAnsi="Times New Roman" w:cs="Times New Roman"/>
          <w:bCs/>
          <w:sz w:val="21"/>
          <w:szCs w:val="21"/>
        </w:rPr>
        <w:t>Ссылка</w:t>
      </w: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>&lt;/a&gt;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 xml:space="preserve">    &lt;a href="#"&gt;</w:t>
      </w:r>
      <w:r w:rsidRPr="00A00E73">
        <w:rPr>
          <w:rFonts w:ascii="Times New Roman" w:hAnsi="Times New Roman" w:cs="Times New Roman"/>
          <w:bCs/>
          <w:sz w:val="21"/>
          <w:szCs w:val="21"/>
        </w:rPr>
        <w:t>Ссылка</w:t>
      </w: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>&lt;/a&gt;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</w:rPr>
      </w:pP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 xml:space="preserve">    </w:t>
      </w:r>
      <w:r w:rsidRPr="00A00E73">
        <w:rPr>
          <w:rFonts w:ascii="Times New Roman" w:hAnsi="Times New Roman" w:cs="Times New Roman"/>
          <w:bCs/>
          <w:sz w:val="21"/>
          <w:szCs w:val="21"/>
        </w:rPr>
        <w:t>&lt;p&gt;1 параграф&lt;/p&gt;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</w:rPr>
      </w:pPr>
      <w:r w:rsidRPr="00A00E73">
        <w:rPr>
          <w:rFonts w:ascii="Times New Roman" w:hAnsi="Times New Roman" w:cs="Times New Roman"/>
          <w:bCs/>
          <w:sz w:val="21"/>
          <w:szCs w:val="21"/>
        </w:rPr>
        <w:t xml:space="preserve">    &lt;p&gt;2 параграф&lt;/p&gt;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</w:rPr>
      </w:pPr>
      <w:r w:rsidRPr="00A00E73">
        <w:rPr>
          <w:rFonts w:ascii="Times New Roman" w:hAnsi="Times New Roman" w:cs="Times New Roman"/>
          <w:bCs/>
          <w:sz w:val="21"/>
          <w:szCs w:val="21"/>
        </w:rPr>
        <w:t xml:space="preserve">    &lt;p&gt;3 параграф&lt;/p&gt;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</w:rPr>
      </w:pPr>
      <w:r w:rsidRPr="00A00E73">
        <w:rPr>
          <w:rFonts w:ascii="Times New Roman" w:hAnsi="Times New Roman" w:cs="Times New Roman"/>
          <w:bCs/>
          <w:sz w:val="21"/>
          <w:szCs w:val="21"/>
        </w:rPr>
        <w:t xml:space="preserve">    &lt;p&gt;4 параграф&lt;/p&gt;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</w:rPr>
      </w:pPr>
      <w:r w:rsidRPr="00A00E73">
        <w:rPr>
          <w:rFonts w:ascii="Times New Roman" w:hAnsi="Times New Roman" w:cs="Times New Roman"/>
          <w:bCs/>
          <w:sz w:val="21"/>
          <w:szCs w:val="21"/>
        </w:rPr>
        <w:t xml:space="preserve">    &lt;p&gt;5 параграф&lt;/p&gt;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</w:rPr>
      </w:pPr>
      <w:r w:rsidRPr="00A00E73">
        <w:rPr>
          <w:rFonts w:ascii="Times New Roman" w:hAnsi="Times New Roman" w:cs="Times New Roman"/>
          <w:bCs/>
          <w:sz w:val="21"/>
          <w:szCs w:val="21"/>
        </w:rPr>
        <w:t xml:space="preserve">    &lt;p&gt;6 параграф&lt;/p&gt;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</w:rPr>
      </w:pPr>
      <w:r w:rsidRPr="00A00E73">
        <w:rPr>
          <w:rFonts w:ascii="Times New Roman" w:hAnsi="Times New Roman" w:cs="Times New Roman"/>
          <w:bCs/>
          <w:sz w:val="21"/>
          <w:szCs w:val="21"/>
        </w:rPr>
        <w:t xml:space="preserve">    &lt;p&gt;7 параграф&lt;/p&gt;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</w:rPr>
      </w:pPr>
      <w:r w:rsidRPr="00A00E73">
        <w:rPr>
          <w:rFonts w:ascii="Times New Roman" w:hAnsi="Times New Roman" w:cs="Times New Roman"/>
          <w:bCs/>
          <w:sz w:val="21"/>
          <w:szCs w:val="21"/>
        </w:rPr>
        <w:t xml:space="preserve">    &lt;p&gt;8 параграф&lt;/p&gt;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  <w:r w:rsidRPr="00A00E73">
        <w:rPr>
          <w:rFonts w:ascii="Times New Roman" w:hAnsi="Times New Roman" w:cs="Times New Roman"/>
          <w:bCs/>
          <w:sz w:val="21"/>
          <w:szCs w:val="21"/>
        </w:rPr>
        <w:t xml:space="preserve">    </w:t>
      </w: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 xml:space="preserve">&lt;p&gt;9 </w:t>
      </w:r>
      <w:r w:rsidRPr="00A00E73">
        <w:rPr>
          <w:rFonts w:ascii="Times New Roman" w:hAnsi="Times New Roman" w:cs="Times New Roman"/>
          <w:bCs/>
          <w:sz w:val="21"/>
          <w:szCs w:val="21"/>
        </w:rPr>
        <w:t>параграф</w:t>
      </w: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>&lt;/p&gt;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 xml:space="preserve">    &lt;form class="registration-form" name="registration-form" novalidate&gt;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 xml:space="preserve">        &lt;h1&gt;</w:t>
      </w:r>
      <w:r w:rsidRPr="00A00E73">
        <w:rPr>
          <w:rFonts w:ascii="Times New Roman" w:hAnsi="Times New Roman" w:cs="Times New Roman"/>
          <w:bCs/>
          <w:sz w:val="21"/>
          <w:szCs w:val="21"/>
        </w:rPr>
        <w:t>Регистрация</w:t>
      </w: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>&lt;/h1&gt;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 xml:space="preserve">        &lt;label class="required"&gt;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 xml:space="preserve">            &lt;span class="label-text"&gt;</w:t>
      </w:r>
      <w:r w:rsidRPr="00A00E73">
        <w:rPr>
          <w:rFonts w:ascii="Times New Roman" w:hAnsi="Times New Roman" w:cs="Times New Roman"/>
          <w:bCs/>
          <w:sz w:val="21"/>
          <w:szCs w:val="21"/>
        </w:rPr>
        <w:t>Полное</w:t>
      </w: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 xml:space="preserve"> </w:t>
      </w:r>
      <w:r w:rsidRPr="00A00E73">
        <w:rPr>
          <w:rFonts w:ascii="Times New Roman" w:hAnsi="Times New Roman" w:cs="Times New Roman"/>
          <w:bCs/>
          <w:sz w:val="21"/>
          <w:szCs w:val="21"/>
        </w:rPr>
        <w:t>имя</w:t>
      </w: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>&lt;/span&gt;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 xml:space="preserve">            &lt;input type="text" placeholder="</w:t>
      </w:r>
      <w:r w:rsidRPr="00A00E73">
        <w:rPr>
          <w:rFonts w:ascii="Times New Roman" w:hAnsi="Times New Roman" w:cs="Times New Roman"/>
          <w:bCs/>
          <w:sz w:val="21"/>
          <w:szCs w:val="21"/>
        </w:rPr>
        <w:t>Вася</w:t>
      </w: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 xml:space="preserve"> </w:t>
      </w:r>
      <w:proofErr w:type="spellStart"/>
      <w:r w:rsidRPr="00A00E73">
        <w:rPr>
          <w:rFonts w:ascii="Times New Roman" w:hAnsi="Times New Roman" w:cs="Times New Roman"/>
          <w:bCs/>
          <w:sz w:val="21"/>
          <w:szCs w:val="21"/>
        </w:rPr>
        <w:t>Пупкин</w:t>
      </w:r>
      <w:proofErr w:type="spellEnd"/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>" name="name" required&gt;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lastRenderedPageBreak/>
        <w:t xml:space="preserve">        &lt;/label&gt;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 xml:space="preserve">        &lt;label&gt;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 xml:space="preserve">            &lt;span class="label-text"&gt;</w:t>
      </w:r>
      <w:r w:rsidRPr="00A00E73">
        <w:rPr>
          <w:rFonts w:ascii="Times New Roman" w:hAnsi="Times New Roman" w:cs="Times New Roman"/>
          <w:bCs/>
          <w:sz w:val="21"/>
          <w:szCs w:val="21"/>
        </w:rPr>
        <w:t>Организация</w:t>
      </w: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>&lt;/span&gt;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 xml:space="preserve">            &lt;input type="text" placeholder="Eroe consulting"&gt;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 xml:space="preserve">        &lt;/label&gt;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 xml:space="preserve">        &lt;label&gt;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 xml:space="preserve">            &lt;span class="label-text"&gt;</w:t>
      </w:r>
      <w:r w:rsidRPr="00A00E73">
        <w:rPr>
          <w:rFonts w:ascii="Times New Roman" w:hAnsi="Times New Roman" w:cs="Times New Roman"/>
          <w:bCs/>
          <w:sz w:val="21"/>
          <w:szCs w:val="21"/>
        </w:rPr>
        <w:t>Телефон</w:t>
      </w: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>&lt;/span&gt;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 xml:space="preserve">            &lt;input type="text" placeholder="0968667332" name="telephone"&gt;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 xml:space="preserve">        &lt;/label&gt;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 xml:space="preserve">        &lt;label class="required"&gt;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 xml:space="preserve">            &lt;span class="label-text"&gt;E-mail&lt;/span&gt;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 xml:space="preserve">            &lt;input type="text" name="email" placeholder="example@gmail.com" required&gt;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 xml:space="preserve">        &lt;/label&gt;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 xml:space="preserve">        &lt;button type="submit"&gt;</w:t>
      </w:r>
      <w:r w:rsidRPr="00A00E73">
        <w:rPr>
          <w:rFonts w:ascii="Times New Roman" w:hAnsi="Times New Roman" w:cs="Times New Roman"/>
          <w:bCs/>
          <w:sz w:val="21"/>
          <w:szCs w:val="21"/>
        </w:rPr>
        <w:t>Зарегистрироваться</w:t>
      </w: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>&lt;/button&gt;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 xml:space="preserve">    &lt;/form&gt;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 xml:space="preserve">    &lt;script src="index.js"&gt;&lt;/script&gt;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</w:rPr>
      </w:pPr>
      <w:r w:rsidRPr="00A00E73">
        <w:rPr>
          <w:rFonts w:ascii="Times New Roman" w:hAnsi="Times New Roman" w:cs="Times New Roman"/>
          <w:bCs/>
          <w:sz w:val="21"/>
          <w:szCs w:val="21"/>
        </w:rPr>
        <w:t>&lt;/</w:t>
      </w:r>
      <w:proofErr w:type="spellStart"/>
      <w:r w:rsidRPr="00A00E73">
        <w:rPr>
          <w:rFonts w:ascii="Times New Roman" w:hAnsi="Times New Roman" w:cs="Times New Roman"/>
          <w:bCs/>
          <w:sz w:val="21"/>
          <w:szCs w:val="21"/>
        </w:rPr>
        <w:t>body</w:t>
      </w:r>
      <w:proofErr w:type="spellEnd"/>
      <w:r w:rsidRPr="00A00E73">
        <w:rPr>
          <w:rFonts w:ascii="Times New Roman" w:hAnsi="Times New Roman" w:cs="Times New Roman"/>
          <w:bCs/>
          <w:sz w:val="21"/>
          <w:szCs w:val="21"/>
        </w:rPr>
        <w:t>&gt;</w:t>
      </w:r>
    </w:p>
    <w:p w:rsid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</w:rPr>
      </w:pPr>
      <w:r w:rsidRPr="00A00E73">
        <w:rPr>
          <w:rFonts w:ascii="Times New Roman" w:hAnsi="Times New Roman" w:cs="Times New Roman"/>
          <w:bCs/>
          <w:sz w:val="21"/>
          <w:szCs w:val="21"/>
        </w:rPr>
        <w:t>&lt;/</w:t>
      </w:r>
      <w:proofErr w:type="spellStart"/>
      <w:r w:rsidRPr="00A00E73">
        <w:rPr>
          <w:rFonts w:ascii="Times New Roman" w:hAnsi="Times New Roman" w:cs="Times New Roman"/>
          <w:bCs/>
          <w:sz w:val="21"/>
          <w:szCs w:val="21"/>
        </w:rPr>
        <w:t>html</w:t>
      </w:r>
      <w:proofErr w:type="spellEnd"/>
      <w:r w:rsidRPr="00A00E73">
        <w:rPr>
          <w:rFonts w:ascii="Times New Roman" w:hAnsi="Times New Roman" w:cs="Times New Roman"/>
          <w:bCs/>
          <w:sz w:val="21"/>
          <w:szCs w:val="21"/>
        </w:rPr>
        <w:t>&gt;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>$(</w:t>
      </w:r>
      <w:proofErr w:type="gramStart"/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>".close</w:t>
      </w:r>
      <w:proofErr w:type="gramEnd"/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>-button").click(function() {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 xml:space="preserve">    $(</w:t>
      </w:r>
      <w:proofErr w:type="gramStart"/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>".center</w:t>
      </w:r>
      <w:proofErr w:type="gramEnd"/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>").hide()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>});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>$(</w:t>
      </w:r>
      <w:proofErr w:type="gramStart"/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>".show</w:t>
      </w:r>
      <w:proofErr w:type="gramEnd"/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>-button").click(function() {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 xml:space="preserve">    $(</w:t>
      </w:r>
      <w:proofErr w:type="gramStart"/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>".center</w:t>
      </w:r>
      <w:proofErr w:type="gramEnd"/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>").show()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>});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  <w:proofErr w:type="gramStart"/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>$( window</w:t>
      </w:r>
      <w:proofErr w:type="gramEnd"/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 xml:space="preserve"> ).resize(function() {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 xml:space="preserve">    </w:t>
      </w:r>
      <w:proofErr w:type="gramStart"/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>$( "</w:t>
      </w:r>
      <w:proofErr w:type="gramEnd"/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>a[href='#']" ).hide();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>});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>$('</w:t>
      </w:r>
      <w:proofErr w:type="gramStart"/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>p:odd</w:t>
      </w:r>
      <w:proofErr w:type="gramEnd"/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>').click(function() {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 xml:space="preserve">    $(this</w:t>
      </w:r>
      <w:proofErr w:type="gramStart"/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>).hide</w:t>
      </w:r>
      <w:proofErr w:type="gramEnd"/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>();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>});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>$(</w:t>
      </w:r>
      <w:proofErr w:type="gramStart"/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>".registration</w:t>
      </w:r>
      <w:proofErr w:type="gramEnd"/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>-form").submit(function( event ) {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 xml:space="preserve">    </w:t>
      </w:r>
      <w:proofErr w:type="gramStart"/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>event.preventDefault</w:t>
      </w:r>
      <w:proofErr w:type="gramEnd"/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>();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 xml:space="preserve">    const email = </w:t>
      </w:r>
      <w:proofErr w:type="gramStart"/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>document.forms</w:t>
      </w:r>
      <w:proofErr w:type="gramEnd"/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>["registration-form"]["email"].value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 xml:space="preserve">    const name = </w:t>
      </w:r>
      <w:proofErr w:type="gramStart"/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>document.forms</w:t>
      </w:r>
      <w:proofErr w:type="gramEnd"/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>["registration-form"]["name"].value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 xml:space="preserve">    const telephone = </w:t>
      </w:r>
      <w:proofErr w:type="gramStart"/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>document.forms</w:t>
      </w:r>
      <w:proofErr w:type="gramEnd"/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>["registration-form"]["telephone"].value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 xml:space="preserve">    let emailRegExp = /^[</w:t>
      </w:r>
      <w:proofErr w:type="gramStart"/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>\.\-_A-Za-z0-9]+</w:t>
      </w:r>
      <w:proofErr w:type="gramEnd"/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>?@[\.\-A-Za-z0-9]+?\.[A-Za-z0-9]{2,6}$/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 xml:space="preserve">    let isEmailValid = emailRegExp.test(email)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 xml:space="preserve">    let nameRegExp = /^[a-zA-Z</w:t>
      </w:r>
      <w:proofErr w:type="spellStart"/>
      <w:r w:rsidRPr="00A00E73">
        <w:rPr>
          <w:rFonts w:ascii="Times New Roman" w:hAnsi="Times New Roman" w:cs="Times New Roman"/>
          <w:bCs/>
          <w:sz w:val="21"/>
          <w:szCs w:val="21"/>
        </w:rPr>
        <w:t>а</w:t>
      </w:r>
      <w:proofErr w:type="spellEnd"/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>-</w:t>
      </w:r>
      <w:proofErr w:type="spellStart"/>
      <w:r w:rsidRPr="00A00E73">
        <w:rPr>
          <w:rFonts w:ascii="Times New Roman" w:hAnsi="Times New Roman" w:cs="Times New Roman"/>
          <w:bCs/>
          <w:sz w:val="21"/>
          <w:szCs w:val="21"/>
        </w:rPr>
        <w:t>яёА</w:t>
      </w:r>
      <w:proofErr w:type="spellEnd"/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>-</w:t>
      </w:r>
      <w:r w:rsidRPr="00A00E73">
        <w:rPr>
          <w:rFonts w:ascii="Times New Roman" w:hAnsi="Times New Roman" w:cs="Times New Roman"/>
          <w:bCs/>
          <w:sz w:val="21"/>
          <w:szCs w:val="21"/>
        </w:rPr>
        <w:t>ЯЁ</w:t>
      </w:r>
      <w:proofErr w:type="gramStart"/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>\s\-]+</w:t>
      </w:r>
      <w:proofErr w:type="gramEnd"/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>$/u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 xml:space="preserve">    let isNameValid = nameRegExp.test(name)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 xml:space="preserve">    let telephoneRegExp = /^(\s*</w:t>
      </w:r>
      <w:proofErr w:type="gramStart"/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>)?(</w:t>
      </w:r>
      <w:proofErr w:type="gramEnd"/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>\+)?([- _():=+]?\d[- _():=+]?){10,14}(\s*)?$/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 xml:space="preserve">    let isTelephoneValid = telephoneRegExp.test(telephone)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 xml:space="preserve">    if (isEmailValid === false) {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 xml:space="preserve">        </w:t>
      </w:r>
      <w:proofErr w:type="gramStart"/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>alert(</w:t>
      </w:r>
      <w:proofErr w:type="gramEnd"/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 xml:space="preserve">'Email </w:t>
      </w:r>
      <w:r w:rsidRPr="00A00E73">
        <w:rPr>
          <w:rFonts w:ascii="Times New Roman" w:hAnsi="Times New Roman" w:cs="Times New Roman"/>
          <w:bCs/>
          <w:sz w:val="21"/>
          <w:szCs w:val="21"/>
        </w:rPr>
        <w:t>введен</w:t>
      </w: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 xml:space="preserve"> </w:t>
      </w:r>
      <w:r w:rsidRPr="00A00E73">
        <w:rPr>
          <w:rFonts w:ascii="Times New Roman" w:hAnsi="Times New Roman" w:cs="Times New Roman"/>
          <w:bCs/>
          <w:sz w:val="21"/>
          <w:szCs w:val="21"/>
        </w:rPr>
        <w:t>неверно</w:t>
      </w: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>')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 xml:space="preserve">        return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 xml:space="preserve">    }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 xml:space="preserve">    if (isNameValid === false) {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lastRenderedPageBreak/>
        <w:t xml:space="preserve">        </w:t>
      </w:r>
      <w:proofErr w:type="gramStart"/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>alert(</w:t>
      </w:r>
      <w:proofErr w:type="gramEnd"/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>'</w:t>
      </w:r>
      <w:r w:rsidRPr="00A00E73">
        <w:rPr>
          <w:rFonts w:ascii="Times New Roman" w:hAnsi="Times New Roman" w:cs="Times New Roman"/>
          <w:bCs/>
          <w:sz w:val="21"/>
          <w:szCs w:val="21"/>
        </w:rPr>
        <w:t>Имя</w:t>
      </w: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 xml:space="preserve"> </w:t>
      </w:r>
      <w:r w:rsidRPr="00A00E73">
        <w:rPr>
          <w:rFonts w:ascii="Times New Roman" w:hAnsi="Times New Roman" w:cs="Times New Roman"/>
          <w:bCs/>
          <w:sz w:val="21"/>
          <w:szCs w:val="21"/>
        </w:rPr>
        <w:t>введено</w:t>
      </w: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 xml:space="preserve"> </w:t>
      </w:r>
      <w:r w:rsidRPr="00A00E73">
        <w:rPr>
          <w:rFonts w:ascii="Times New Roman" w:hAnsi="Times New Roman" w:cs="Times New Roman"/>
          <w:bCs/>
          <w:sz w:val="21"/>
          <w:szCs w:val="21"/>
        </w:rPr>
        <w:t>неверно</w:t>
      </w: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>')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 xml:space="preserve">        return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 xml:space="preserve">    }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 xml:space="preserve">    if (isTelephoneValid === false) {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 xml:space="preserve">        </w:t>
      </w:r>
      <w:proofErr w:type="gramStart"/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>alert(</w:t>
      </w:r>
      <w:proofErr w:type="gramEnd"/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>'Te</w:t>
      </w:r>
      <w:proofErr w:type="spellStart"/>
      <w:r w:rsidRPr="00A00E73">
        <w:rPr>
          <w:rFonts w:ascii="Times New Roman" w:hAnsi="Times New Roman" w:cs="Times New Roman"/>
          <w:bCs/>
          <w:sz w:val="21"/>
          <w:szCs w:val="21"/>
        </w:rPr>
        <w:t>лефон</w:t>
      </w:r>
      <w:proofErr w:type="spellEnd"/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 xml:space="preserve"> </w:t>
      </w:r>
      <w:r w:rsidRPr="00A00E73">
        <w:rPr>
          <w:rFonts w:ascii="Times New Roman" w:hAnsi="Times New Roman" w:cs="Times New Roman"/>
          <w:bCs/>
          <w:sz w:val="21"/>
          <w:szCs w:val="21"/>
        </w:rPr>
        <w:t>введен</w:t>
      </w: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 xml:space="preserve"> </w:t>
      </w:r>
      <w:r w:rsidRPr="00A00E73">
        <w:rPr>
          <w:rFonts w:ascii="Times New Roman" w:hAnsi="Times New Roman" w:cs="Times New Roman"/>
          <w:bCs/>
          <w:sz w:val="21"/>
          <w:szCs w:val="21"/>
        </w:rPr>
        <w:t>неверно</w:t>
      </w: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>')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 xml:space="preserve">        return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 xml:space="preserve">    }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  <w:lang w:val="en-US"/>
        </w:rPr>
      </w:pP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 xml:space="preserve">    if (name.length === 0 || email.length === 0) {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</w:rPr>
      </w:pPr>
      <w:r w:rsidRPr="00A00E73">
        <w:rPr>
          <w:rFonts w:ascii="Times New Roman" w:hAnsi="Times New Roman" w:cs="Times New Roman"/>
          <w:bCs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00E73">
        <w:rPr>
          <w:rFonts w:ascii="Times New Roman" w:hAnsi="Times New Roman" w:cs="Times New Roman"/>
          <w:bCs/>
          <w:sz w:val="21"/>
          <w:szCs w:val="21"/>
        </w:rPr>
        <w:t>alert</w:t>
      </w:r>
      <w:proofErr w:type="spellEnd"/>
      <w:r w:rsidRPr="00A00E73">
        <w:rPr>
          <w:rFonts w:ascii="Times New Roman" w:hAnsi="Times New Roman" w:cs="Times New Roman"/>
          <w:bCs/>
          <w:sz w:val="21"/>
          <w:szCs w:val="21"/>
        </w:rPr>
        <w:t>(</w:t>
      </w:r>
      <w:proofErr w:type="gramEnd"/>
      <w:r w:rsidRPr="00A00E73">
        <w:rPr>
          <w:rFonts w:ascii="Times New Roman" w:hAnsi="Times New Roman" w:cs="Times New Roman"/>
          <w:bCs/>
          <w:sz w:val="21"/>
          <w:szCs w:val="21"/>
        </w:rPr>
        <w:t>'</w:t>
      </w:r>
      <w:proofErr w:type="spellStart"/>
      <w:r w:rsidRPr="00A00E73">
        <w:rPr>
          <w:rFonts w:ascii="Times New Roman" w:hAnsi="Times New Roman" w:cs="Times New Roman"/>
          <w:bCs/>
          <w:sz w:val="21"/>
          <w:szCs w:val="21"/>
        </w:rPr>
        <w:t>Заподните</w:t>
      </w:r>
      <w:proofErr w:type="spellEnd"/>
      <w:r w:rsidRPr="00A00E73">
        <w:rPr>
          <w:rFonts w:ascii="Times New Roman" w:hAnsi="Times New Roman" w:cs="Times New Roman"/>
          <w:bCs/>
          <w:sz w:val="21"/>
          <w:szCs w:val="21"/>
        </w:rPr>
        <w:t xml:space="preserve"> обязательные поля')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</w:rPr>
      </w:pPr>
      <w:r w:rsidRPr="00A00E73">
        <w:rPr>
          <w:rFonts w:ascii="Times New Roman" w:hAnsi="Times New Roman" w:cs="Times New Roman"/>
          <w:bCs/>
          <w:sz w:val="21"/>
          <w:szCs w:val="21"/>
        </w:rPr>
        <w:t xml:space="preserve">        </w:t>
      </w:r>
      <w:proofErr w:type="spellStart"/>
      <w:r w:rsidRPr="00A00E73">
        <w:rPr>
          <w:rFonts w:ascii="Times New Roman" w:hAnsi="Times New Roman" w:cs="Times New Roman"/>
          <w:bCs/>
          <w:sz w:val="21"/>
          <w:szCs w:val="21"/>
        </w:rPr>
        <w:t>return</w:t>
      </w:r>
      <w:proofErr w:type="spellEnd"/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</w:rPr>
      </w:pPr>
      <w:r w:rsidRPr="00A00E73">
        <w:rPr>
          <w:rFonts w:ascii="Times New Roman" w:hAnsi="Times New Roman" w:cs="Times New Roman"/>
          <w:bCs/>
          <w:sz w:val="21"/>
          <w:szCs w:val="21"/>
        </w:rPr>
        <w:t xml:space="preserve">    }</w:t>
      </w:r>
    </w:p>
    <w:p w:rsidR="00A00E73" w:rsidRPr="00A00E73" w:rsidRDefault="00A00E73" w:rsidP="00A00E73">
      <w:pPr>
        <w:pStyle w:val="a3"/>
        <w:rPr>
          <w:rFonts w:ascii="Times New Roman" w:hAnsi="Times New Roman" w:cs="Times New Roman"/>
          <w:bCs/>
          <w:sz w:val="21"/>
          <w:szCs w:val="21"/>
        </w:rPr>
      </w:pPr>
    </w:p>
    <w:p w:rsidR="00A00E73" w:rsidRPr="00A00E73" w:rsidRDefault="00A00E73" w:rsidP="00A00E73">
      <w:pPr>
        <w:pStyle w:val="a3"/>
        <w:rPr>
          <w:rFonts w:ascii="Times New Roman" w:hAnsi="Times New Roman" w:cs="Times New Roman"/>
          <w:bCs/>
          <w:sz w:val="21"/>
          <w:szCs w:val="21"/>
        </w:rPr>
      </w:pPr>
      <w:r w:rsidRPr="00A00E73">
        <w:rPr>
          <w:rFonts w:ascii="Times New Roman" w:hAnsi="Times New Roman" w:cs="Times New Roman"/>
          <w:bCs/>
          <w:sz w:val="21"/>
          <w:szCs w:val="21"/>
        </w:rPr>
        <w:t xml:space="preserve">    </w:t>
      </w:r>
      <w:proofErr w:type="spellStart"/>
      <w:r w:rsidRPr="00A00E73">
        <w:rPr>
          <w:rFonts w:ascii="Times New Roman" w:hAnsi="Times New Roman" w:cs="Times New Roman"/>
          <w:bCs/>
          <w:sz w:val="21"/>
          <w:szCs w:val="21"/>
        </w:rPr>
        <w:t>let</w:t>
      </w:r>
      <w:proofErr w:type="spellEnd"/>
      <w:r w:rsidRPr="00A00E73">
        <w:rPr>
          <w:rFonts w:ascii="Times New Roman" w:hAnsi="Times New Roman" w:cs="Times New Roman"/>
          <w:bCs/>
          <w:sz w:val="21"/>
          <w:szCs w:val="21"/>
        </w:rPr>
        <w:t xml:space="preserve"> </w:t>
      </w:r>
      <w:proofErr w:type="spellStart"/>
      <w:r w:rsidRPr="00A00E73">
        <w:rPr>
          <w:rFonts w:ascii="Times New Roman" w:hAnsi="Times New Roman" w:cs="Times New Roman"/>
          <w:bCs/>
          <w:sz w:val="21"/>
          <w:szCs w:val="21"/>
        </w:rPr>
        <w:t>confirmAnswer</w:t>
      </w:r>
      <w:proofErr w:type="spellEnd"/>
      <w:r w:rsidRPr="00A00E73">
        <w:rPr>
          <w:rFonts w:ascii="Times New Roman" w:hAnsi="Times New Roman" w:cs="Times New Roman"/>
          <w:bCs/>
          <w:sz w:val="21"/>
          <w:szCs w:val="21"/>
        </w:rPr>
        <w:t xml:space="preserve"> = </w:t>
      </w:r>
      <w:proofErr w:type="spellStart"/>
      <w:proofErr w:type="gramStart"/>
      <w:r w:rsidRPr="00A00E73">
        <w:rPr>
          <w:rFonts w:ascii="Times New Roman" w:hAnsi="Times New Roman" w:cs="Times New Roman"/>
          <w:bCs/>
          <w:sz w:val="21"/>
          <w:szCs w:val="21"/>
        </w:rPr>
        <w:t>confirm</w:t>
      </w:r>
      <w:proofErr w:type="spellEnd"/>
      <w:r w:rsidRPr="00A00E73">
        <w:rPr>
          <w:rFonts w:ascii="Times New Roman" w:hAnsi="Times New Roman" w:cs="Times New Roman"/>
          <w:bCs/>
          <w:sz w:val="21"/>
          <w:szCs w:val="21"/>
        </w:rPr>
        <w:t>(</w:t>
      </w:r>
      <w:proofErr w:type="gramEnd"/>
      <w:r w:rsidRPr="00A00E73">
        <w:rPr>
          <w:rFonts w:ascii="Times New Roman" w:hAnsi="Times New Roman" w:cs="Times New Roman"/>
          <w:bCs/>
          <w:sz w:val="21"/>
          <w:szCs w:val="21"/>
        </w:rPr>
        <w:t>"Вы уверены, что хотите отправить введенные данные ?")</w:t>
      </w:r>
    </w:p>
    <w:p w:rsidR="00A00E73" w:rsidRPr="00A00E73" w:rsidRDefault="00A00E73" w:rsidP="00A00E73">
      <w:pPr>
        <w:pStyle w:val="a3"/>
        <w:rPr>
          <w:rFonts w:ascii="Times New Roman" w:hAnsi="Times New Roman" w:cs="Times New Roman"/>
          <w:bCs/>
          <w:sz w:val="21"/>
          <w:szCs w:val="21"/>
        </w:rPr>
      </w:pPr>
      <w:r w:rsidRPr="00A00E73">
        <w:rPr>
          <w:rFonts w:ascii="Times New Roman" w:hAnsi="Times New Roman" w:cs="Times New Roman"/>
          <w:bCs/>
          <w:sz w:val="21"/>
          <w:szCs w:val="21"/>
        </w:rPr>
        <w:t xml:space="preserve">    </w:t>
      </w:r>
      <w:proofErr w:type="spellStart"/>
      <w:r w:rsidRPr="00A00E73">
        <w:rPr>
          <w:rFonts w:ascii="Times New Roman" w:hAnsi="Times New Roman" w:cs="Times New Roman"/>
          <w:bCs/>
          <w:sz w:val="21"/>
          <w:szCs w:val="21"/>
        </w:rPr>
        <w:t>if</w:t>
      </w:r>
      <w:proofErr w:type="spellEnd"/>
      <w:r w:rsidRPr="00A00E73">
        <w:rPr>
          <w:rFonts w:ascii="Times New Roman" w:hAnsi="Times New Roman" w:cs="Times New Roman"/>
          <w:bCs/>
          <w:sz w:val="21"/>
          <w:szCs w:val="21"/>
        </w:rPr>
        <w:t xml:space="preserve"> (</w:t>
      </w:r>
      <w:proofErr w:type="spellStart"/>
      <w:r w:rsidRPr="00A00E73">
        <w:rPr>
          <w:rFonts w:ascii="Times New Roman" w:hAnsi="Times New Roman" w:cs="Times New Roman"/>
          <w:bCs/>
          <w:sz w:val="21"/>
          <w:szCs w:val="21"/>
        </w:rPr>
        <w:t>confirmAnswer</w:t>
      </w:r>
      <w:proofErr w:type="spellEnd"/>
      <w:r w:rsidRPr="00A00E73">
        <w:rPr>
          <w:rFonts w:ascii="Times New Roman" w:hAnsi="Times New Roman" w:cs="Times New Roman"/>
          <w:bCs/>
          <w:sz w:val="21"/>
          <w:szCs w:val="21"/>
        </w:rPr>
        <w:t xml:space="preserve">) </w:t>
      </w:r>
      <w:proofErr w:type="spellStart"/>
      <w:proofErr w:type="gramStart"/>
      <w:r w:rsidRPr="00A00E73">
        <w:rPr>
          <w:rFonts w:ascii="Times New Roman" w:hAnsi="Times New Roman" w:cs="Times New Roman"/>
          <w:bCs/>
          <w:sz w:val="21"/>
          <w:szCs w:val="21"/>
        </w:rPr>
        <w:t>submit</w:t>
      </w:r>
      <w:proofErr w:type="spellEnd"/>
      <w:r w:rsidRPr="00A00E73">
        <w:rPr>
          <w:rFonts w:ascii="Times New Roman" w:hAnsi="Times New Roman" w:cs="Times New Roman"/>
          <w:bCs/>
          <w:sz w:val="21"/>
          <w:szCs w:val="21"/>
        </w:rPr>
        <w:t>(</w:t>
      </w:r>
      <w:proofErr w:type="gramEnd"/>
      <w:r w:rsidRPr="00A00E73">
        <w:rPr>
          <w:rFonts w:ascii="Times New Roman" w:hAnsi="Times New Roman" w:cs="Times New Roman"/>
          <w:bCs/>
          <w:sz w:val="21"/>
          <w:szCs w:val="21"/>
        </w:rPr>
        <w:t>)</w:t>
      </w:r>
    </w:p>
    <w:p w:rsidR="00A00E73" w:rsidRPr="00A00E73" w:rsidRDefault="00A00E73" w:rsidP="00A00E73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</w:rPr>
      </w:pPr>
      <w:r w:rsidRPr="00A00E73">
        <w:rPr>
          <w:rFonts w:ascii="Times New Roman" w:hAnsi="Times New Roman" w:cs="Times New Roman"/>
          <w:bCs/>
          <w:sz w:val="21"/>
          <w:szCs w:val="21"/>
        </w:rPr>
        <w:t>});</w:t>
      </w:r>
      <w:bookmarkStart w:id="1" w:name="_GoBack"/>
      <w:bookmarkEnd w:id="1"/>
    </w:p>
    <w:p w:rsidR="0083192C" w:rsidRPr="0083192C" w:rsidRDefault="0083192C" w:rsidP="00031F52">
      <w:pPr>
        <w:rPr>
          <w:rFonts w:asciiTheme="majorBidi" w:hAnsiTheme="majorBidi" w:cstheme="majorBidi"/>
          <w:sz w:val="28"/>
          <w:szCs w:val="28"/>
        </w:rPr>
      </w:pPr>
      <w:r w:rsidRPr="0083192C">
        <w:rPr>
          <w:rFonts w:asciiTheme="majorBidi" w:hAnsiTheme="majorBidi" w:cstheme="majorBidi"/>
          <w:sz w:val="28"/>
          <w:szCs w:val="28"/>
        </w:rPr>
        <w:t xml:space="preserve">Вывод: </w:t>
      </w:r>
      <w:r>
        <w:rPr>
          <w:rFonts w:asciiTheme="majorBidi" w:hAnsiTheme="majorBidi" w:cstheme="majorBidi"/>
          <w:bCs/>
          <w:sz w:val="28"/>
          <w:szCs w:val="28"/>
          <w:lang w:val="en-US"/>
        </w:rPr>
        <w:t>c</w:t>
      </w:r>
      <w:proofErr w:type="spellStart"/>
      <w:r w:rsidRPr="0083192C">
        <w:rPr>
          <w:rFonts w:asciiTheme="majorBidi" w:hAnsiTheme="majorBidi" w:cstheme="majorBidi"/>
          <w:bCs/>
          <w:sz w:val="28"/>
          <w:szCs w:val="28"/>
        </w:rPr>
        <w:t>озда</w:t>
      </w:r>
      <w:r>
        <w:rPr>
          <w:rFonts w:asciiTheme="majorBidi" w:hAnsiTheme="majorBidi" w:cstheme="majorBidi"/>
          <w:bCs/>
          <w:sz w:val="28"/>
          <w:szCs w:val="28"/>
        </w:rPr>
        <w:t>ли</w:t>
      </w:r>
      <w:proofErr w:type="spellEnd"/>
      <w:r>
        <w:rPr>
          <w:rFonts w:asciiTheme="majorBidi" w:hAnsiTheme="majorBidi" w:cstheme="majorBidi"/>
          <w:bCs/>
          <w:sz w:val="28"/>
          <w:szCs w:val="28"/>
        </w:rPr>
        <w:t xml:space="preserve"> </w:t>
      </w:r>
      <w:r w:rsidRPr="0083192C">
        <w:rPr>
          <w:rFonts w:asciiTheme="majorBidi" w:hAnsiTheme="majorBidi" w:cstheme="majorBidi"/>
          <w:bCs/>
          <w:sz w:val="28"/>
          <w:szCs w:val="28"/>
        </w:rPr>
        <w:t>и форматирова</w:t>
      </w:r>
      <w:r>
        <w:rPr>
          <w:rFonts w:asciiTheme="majorBidi" w:hAnsiTheme="majorBidi" w:cstheme="majorBidi"/>
          <w:bCs/>
          <w:sz w:val="28"/>
          <w:szCs w:val="28"/>
        </w:rPr>
        <w:t xml:space="preserve">ли </w:t>
      </w:r>
      <w:r w:rsidRPr="0083192C">
        <w:rPr>
          <w:rFonts w:asciiTheme="majorBidi" w:hAnsiTheme="majorBidi" w:cstheme="majorBidi"/>
          <w:bCs/>
          <w:sz w:val="28"/>
          <w:szCs w:val="28"/>
        </w:rPr>
        <w:t>таблиц</w:t>
      </w:r>
      <w:r>
        <w:rPr>
          <w:rFonts w:asciiTheme="majorBidi" w:hAnsiTheme="majorBidi" w:cstheme="majorBidi"/>
          <w:bCs/>
          <w:sz w:val="28"/>
          <w:szCs w:val="28"/>
        </w:rPr>
        <w:t>ы</w:t>
      </w:r>
      <w:r w:rsidRPr="0083192C">
        <w:rPr>
          <w:rFonts w:asciiTheme="majorBidi" w:hAnsiTheme="majorBidi" w:cstheme="majorBidi"/>
          <w:bCs/>
          <w:sz w:val="28"/>
          <w:szCs w:val="28"/>
        </w:rPr>
        <w:t>. Созда</w:t>
      </w:r>
      <w:r>
        <w:rPr>
          <w:rFonts w:asciiTheme="majorBidi" w:hAnsiTheme="majorBidi" w:cstheme="majorBidi"/>
          <w:bCs/>
          <w:sz w:val="28"/>
          <w:szCs w:val="28"/>
        </w:rPr>
        <w:t>ли</w:t>
      </w:r>
      <w:r w:rsidRPr="0083192C">
        <w:rPr>
          <w:rFonts w:asciiTheme="majorBidi" w:hAnsiTheme="majorBidi" w:cstheme="majorBidi"/>
          <w:bCs/>
          <w:sz w:val="28"/>
          <w:szCs w:val="28"/>
        </w:rPr>
        <w:t xml:space="preserve"> закладк</w:t>
      </w:r>
      <w:r>
        <w:rPr>
          <w:rFonts w:asciiTheme="majorBidi" w:hAnsiTheme="majorBidi" w:cstheme="majorBidi"/>
          <w:bCs/>
          <w:sz w:val="28"/>
          <w:szCs w:val="28"/>
        </w:rPr>
        <w:t>и</w:t>
      </w:r>
      <w:r w:rsidRPr="0083192C">
        <w:rPr>
          <w:rFonts w:asciiTheme="majorBidi" w:hAnsiTheme="majorBidi" w:cstheme="majorBidi"/>
          <w:bCs/>
          <w:sz w:val="28"/>
          <w:szCs w:val="28"/>
        </w:rPr>
        <w:t xml:space="preserve"> и гиперссылк</w:t>
      </w:r>
      <w:r>
        <w:rPr>
          <w:rFonts w:asciiTheme="majorBidi" w:hAnsiTheme="majorBidi" w:cstheme="majorBidi"/>
          <w:bCs/>
          <w:sz w:val="28"/>
          <w:szCs w:val="28"/>
        </w:rPr>
        <w:t>и,</w:t>
      </w:r>
      <w:r w:rsidRPr="0083192C">
        <w:rPr>
          <w:rFonts w:asciiTheme="majorBidi" w:hAnsiTheme="majorBidi" w:cstheme="majorBidi"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Cs/>
          <w:sz w:val="28"/>
          <w:szCs w:val="28"/>
        </w:rPr>
        <w:t>м</w:t>
      </w:r>
      <w:r w:rsidRPr="0083192C">
        <w:rPr>
          <w:rFonts w:asciiTheme="majorBidi" w:hAnsiTheme="majorBidi" w:cstheme="majorBidi"/>
          <w:bCs/>
          <w:sz w:val="28"/>
          <w:szCs w:val="28"/>
        </w:rPr>
        <w:t>ета данные</w:t>
      </w:r>
      <w:r>
        <w:rPr>
          <w:rFonts w:asciiTheme="majorBidi" w:hAnsiTheme="majorBidi" w:cstheme="majorBidi"/>
          <w:bCs/>
          <w:sz w:val="28"/>
          <w:szCs w:val="28"/>
        </w:rPr>
        <w:t>,</w:t>
      </w:r>
      <w:r w:rsidRPr="0083192C">
        <w:rPr>
          <w:rFonts w:asciiTheme="majorBidi" w:hAnsiTheme="majorBidi" w:cstheme="majorBidi"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Cs/>
          <w:sz w:val="28"/>
          <w:szCs w:val="28"/>
        </w:rPr>
        <w:t>м</w:t>
      </w:r>
      <w:r w:rsidRPr="0083192C">
        <w:rPr>
          <w:rFonts w:asciiTheme="majorBidi" w:hAnsiTheme="majorBidi" w:cstheme="majorBidi"/>
          <w:bCs/>
          <w:sz w:val="28"/>
          <w:szCs w:val="28"/>
        </w:rPr>
        <w:t xml:space="preserve">етки и карты изображений в </w:t>
      </w:r>
      <w:r w:rsidRPr="0083192C">
        <w:rPr>
          <w:rFonts w:asciiTheme="majorBidi" w:hAnsiTheme="majorBidi" w:cstheme="majorBidi"/>
          <w:bCs/>
          <w:sz w:val="28"/>
          <w:szCs w:val="28"/>
          <w:lang w:val="en-US"/>
        </w:rPr>
        <w:t>html</w:t>
      </w:r>
      <w:r w:rsidRPr="0083192C">
        <w:rPr>
          <w:rFonts w:asciiTheme="majorBidi" w:hAnsiTheme="majorBidi" w:cstheme="majorBidi"/>
          <w:bCs/>
          <w:sz w:val="28"/>
          <w:szCs w:val="28"/>
        </w:rPr>
        <w:t xml:space="preserve"> документах</w:t>
      </w:r>
    </w:p>
    <w:sectPr w:rsidR="0083192C" w:rsidRPr="0083192C" w:rsidSect="00137DC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1" w15:restartNumberingAfterBreak="0">
    <w:nsid w:val="00000004"/>
    <w:multiLevelType w:val="multilevel"/>
    <w:tmpl w:val="00000004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</w:abstractNum>
  <w:abstractNum w:abstractNumId="2" w15:restartNumberingAfterBreak="0">
    <w:nsid w:val="00000005"/>
    <w:multiLevelType w:val="multilevel"/>
    <w:tmpl w:val="00000005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000006"/>
    <w:multiLevelType w:val="multilevel"/>
    <w:tmpl w:val="95E6299C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b w:val="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0000007"/>
    <w:multiLevelType w:val="multilevel"/>
    <w:tmpl w:val="00000007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40A"/>
    <w:rsid w:val="00031F52"/>
    <w:rsid w:val="00137DC3"/>
    <w:rsid w:val="005404C8"/>
    <w:rsid w:val="00747860"/>
    <w:rsid w:val="0083192C"/>
    <w:rsid w:val="00A00E73"/>
    <w:rsid w:val="00BD640A"/>
    <w:rsid w:val="00F1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908794"/>
  <w15:chartTrackingRefBased/>
  <w15:docId w15:val="{BFC56184-8EAB-2442-A799-E4D70BEFC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640A"/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83192C"/>
    <w:pPr>
      <w:suppressAutoHyphens/>
      <w:spacing w:after="200" w:line="276" w:lineRule="auto"/>
      <w:ind w:left="720"/>
    </w:pPr>
    <w:rPr>
      <w:rFonts w:cs="Calibri"/>
      <w:sz w:val="22"/>
      <w:szCs w:val="22"/>
      <w:lang w:eastAsia="ar-SA"/>
    </w:rPr>
  </w:style>
  <w:style w:type="paragraph" w:customStyle="1" w:styleId="31">
    <w:name w:val="Основной текст 31"/>
    <w:basedOn w:val="a"/>
    <w:rsid w:val="0083192C"/>
    <w:pPr>
      <w:suppressAutoHyphens/>
      <w:spacing w:before="60"/>
      <w:jc w:val="both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customStyle="1" w:styleId="a4">
    <w:name w:val="Содержимое таблицы"/>
    <w:basedOn w:val="a"/>
    <w:rsid w:val="0083192C"/>
    <w:pPr>
      <w:suppressLineNumbers/>
      <w:suppressAutoHyphens/>
      <w:spacing w:after="200" w:line="276" w:lineRule="auto"/>
    </w:pPr>
    <w:rPr>
      <w:rFonts w:cs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AECAD6-72D6-FE4C-9B52-3FB69E7CF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Даниил Новиков</cp:lastModifiedBy>
  <cp:revision>4</cp:revision>
  <dcterms:created xsi:type="dcterms:W3CDTF">2020-03-01T17:10:00Z</dcterms:created>
  <dcterms:modified xsi:type="dcterms:W3CDTF">2020-03-10T08:47:00Z</dcterms:modified>
</cp:coreProperties>
</file>