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40A" w:rsidRDefault="00BD640A" w:rsidP="00BD640A">
      <w:pPr>
        <w:spacing w:line="360" w:lineRule="auto"/>
        <w:ind w:right="340"/>
        <w:jc w:val="center"/>
        <w:rPr>
          <w:rFonts w:ascii="Times New Roman" w:eastAsia="Times New Roman" w:hAnsi="Times New Roman"/>
          <w:sz w:val="28"/>
        </w:rPr>
      </w:pPr>
      <w:bookmarkStart w:id="0" w:name="page1"/>
      <w:bookmarkEnd w:id="0"/>
      <w:r>
        <w:rPr>
          <w:rFonts w:ascii="Times New Roman" w:eastAsia="Times New Roman" w:hAnsi="Times New Roman"/>
          <w:sz w:val="28"/>
        </w:rPr>
        <w:t>МИНИСТЕРСТВО ОБРАЗОВАНИЯ И НАУКИ УКРАИНЫ</w:t>
      </w:r>
    </w:p>
    <w:p w:rsidR="00BD640A" w:rsidRPr="001B2AFC" w:rsidRDefault="00BD640A" w:rsidP="00BD640A">
      <w:pPr>
        <w:spacing w:line="360" w:lineRule="auto"/>
        <w:ind w:right="340"/>
        <w:jc w:val="center"/>
        <w:rPr>
          <w:rFonts w:ascii="Times New Roman" w:eastAsia="Times New Roman" w:hAnsi="Times New Roman"/>
          <w:sz w:val="27"/>
        </w:rPr>
      </w:pPr>
      <w:r>
        <w:rPr>
          <w:rFonts w:ascii="Times New Roman" w:eastAsia="Times New Roman" w:hAnsi="Times New Roman"/>
          <w:sz w:val="27"/>
        </w:rPr>
        <w:t>ОДЕССКИЙ НАЦИОНАЛЬНЫЙ ПОЛИТЕХНИЧЕСКИЙ УНИВЕРСИТЕТ</w:t>
      </w:r>
    </w:p>
    <w:p w:rsidR="00BD640A" w:rsidRDefault="00BD640A" w:rsidP="00BD640A">
      <w:pPr>
        <w:spacing w:line="360" w:lineRule="auto"/>
        <w:ind w:right="340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Институт компьютерных систем</w:t>
      </w:r>
    </w:p>
    <w:p w:rsidR="00BD640A" w:rsidRDefault="00BD640A" w:rsidP="00BD640A">
      <w:pPr>
        <w:spacing w:line="360" w:lineRule="auto"/>
        <w:ind w:right="340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Кафедра информационных систем</w:t>
      </w: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98" w:lineRule="exact"/>
        <w:rPr>
          <w:rFonts w:ascii="Times New Roman" w:eastAsia="Times New Roman" w:hAnsi="Times New Roman"/>
          <w:sz w:val="24"/>
        </w:rPr>
      </w:pPr>
    </w:p>
    <w:p w:rsidR="00BD640A" w:rsidRPr="00864C30" w:rsidRDefault="00BD640A" w:rsidP="00BD640A">
      <w:pPr>
        <w:tabs>
          <w:tab w:val="left" w:pos="705"/>
          <w:tab w:val="center" w:pos="4510"/>
        </w:tabs>
        <w:spacing w:line="360" w:lineRule="auto"/>
        <w:ind w:right="340"/>
        <w:rPr>
          <w:rFonts w:ascii="Times New Roman" w:eastAsia="Times New Roman" w:hAnsi="Times New Roman"/>
          <w:sz w:val="28"/>
        </w:rPr>
      </w:pPr>
      <w:r w:rsidRPr="00233EDB">
        <w:rPr>
          <w:rFonts w:ascii="Times New Roman" w:eastAsia="Times New Roman" w:hAnsi="Times New Roman"/>
          <w:sz w:val="28"/>
        </w:rPr>
        <w:tab/>
      </w:r>
      <w:r w:rsidRPr="00233EDB">
        <w:rPr>
          <w:rFonts w:ascii="Times New Roman" w:eastAsia="Times New Roman" w:hAnsi="Times New Roman"/>
          <w:sz w:val="28"/>
        </w:rPr>
        <w:tab/>
      </w:r>
      <w:r>
        <w:rPr>
          <w:rFonts w:ascii="Times New Roman" w:eastAsia="Times New Roman" w:hAnsi="Times New Roman"/>
          <w:sz w:val="28"/>
        </w:rPr>
        <w:t>Лабораторная работа №</w:t>
      </w:r>
      <w:r w:rsidR="00E44E03" w:rsidRPr="00E44E03">
        <w:rPr>
          <w:rFonts w:ascii="Times New Roman" w:eastAsia="Times New Roman" w:hAnsi="Times New Roman"/>
          <w:sz w:val="28"/>
        </w:rPr>
        <w:t>1</w:t>
      </w:r>
      <w:r w:rsidR="00864C30" w:rsidRPr="00864C30">
        <w:rPr>
          <w:rFonts w:ascii="Times New Roman" w:eastAsia="Times New Roman" w:hAnsi="Times New Roman"/>
          <w:sz w:val="28"/>
        </w:rPr>
        <w:t>1</w:t>
      </w:r>
    </w:p>
    <w:p w:rsidR="00BD640A" w:rsidRPr="00233EDB" w:rsidRDefault="00BD640A" w:rsidP="00BD640A">
      <w:pPr>
        <w:spacing w:line="360" w:lineRule="auto"/>
        <w:ind w:right="340"/>
        <w:jc w:val="center"/>
        <w:rPr>
          <w:rFonts w:ascii="Times New Roman" w:eastAsia="Times New Roman" w:hAnsi="Times New Roman"/>
          <w:sz w:val="28"/>
        </w:rPr>
      </w:pPr>
      <w:r w:rsidRPr="00233EDB">
        <w:rPr>
          <w:rFonts w:ascii="Times New Roman" w:eastAsia="Times New Roman" w:hAnsi="Times New Roman"/>
          <w:sz w:val="28"/>
        </w:rPr>
        <w:t>По предмету: “</w:t>
      </w:r>
      <w:r w:rsidR="005404C8">
        <w:rPr>
          <w:rFonts w:ascii="Times New Roman" w:eastAsia="Times New Roman" w:hAnsi="Times New Roman"/>
          <w:sz w:val="28"/>
        </w:rPr>
        <w:t>Веб-технологии и веб-дизайн</w:t>
      </w:r>
      <w:r w:rsidRPr="00233EDB">
        <w:rPr>
          <w:rFonts w:ascii="Times New Roman" w:eastAsia="Times New Roman" w:hAnsi="Times New Roman"/>
          <w:sz w:val="28"/>
        </w:rPr>
        <w:t xml:space="preserve">” </w:t>
      </w:r>
    </w:p>
    <w:p w:rsidR="00BD640A" w:rsidRPr="00233EDB" w:rsidRDefault="00BD640A" w:rsidP="00BD640A">
      <w:pPr>
        <w:spacing w:line="360" w:lineRule="auto"/>
        <w:ind w:right="340"/>
        <w:jc w:val="center"/>
        <w:rPr>
          <w:rFonts w:ascii="Times New Roman" w:eastAsia="Times New Roman" w:hAnsi="Times New Roman" w:cs="Times New Roman"/>
          <w:b/>
          <w:color w:val="333333"/>
          <w:sz w:val="28"/>
          <w:szCs w:val="24"/>
        </w:rPr>
      </w:pPr>
      <w:r w:rsidRPr="00233EDB">
        <w:rPr>
          <w:rFonts w:ascii="Times New Roman" w:eastAsia="Times New Roman" w:hAnsi="Times New Roman" w:cs="Times New Roman"/>
          <w:b/>
          <w:color w:val="333333"/>
          <w:sz w:val="28"/>
          <w:szCs w:val="24"/>
        </w:rPr>
        <w:t xml:space="preserve">Тема: </w:t>
      </w:r>
      <w:r w:rsidR="00864C30" w:rsidRPr="00864C30">
        <w:rPr>
          <w:rFonts w:ascii="Times New Roman" w:hAnsi="Times New Roman" w:cs="Times New Roman"/>
          <w:b/>
          <w:bCs/>
          <w:sz w:val="28"/>
          <w:szCs w:val="18"/>
        </w:rPr>
        <w:t>«Разработка сайта с использованием MVC фреймворка</w:t>
      </w:r>
      <w:r w:rsidRPr="00233EDB">
        <w:rPr>
          <w:rFonts w:ascii="Times New Roman" w:eastAsia="Times New Roman" w:hAnsi="Times New Roman" w:cs="Times New Roman"/>
          <w:b/>
          <w:color w:val="333333"/>
          <w:sz w:val="28"/>
          <w:szCs w:val="24"/>
        </w:rPr>
        <w:t>»</w:t>
      </w:r>
    </w:p>
    <w:p w:rsidR="00BD640A" w:rsidRDefault="00BD640A" w:rsidP="00BD640A">
      <w:pPr>
        <w:spacing w:line="360" w:lineRule="auto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00E73" w:rsidRDefault="00A00E73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00E73" w:rsidRDefault="00A00E73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00E73" w:rsidRDefault="00A00E73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Pr="0083192C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400" w:lineRule="exact"/>
        <w:rPr>
          <w:rFonts w:ascii="Times New Roman" w:eastAsia="Times New Roman" w:hAnsi="Times New Roman"/>
          <w:sz w:val="24"/>
        </w:rPr>
      </w:pPr>
    </w:p>
    <w:p w:rsidR="00A00E73" w:rsidRDefault="00A00E73" w:rsidP="00BD640A">
      <w:pPr>
        <w:spacing w:line="4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360" w:lineRule="auto"/>
        <w:ind w:right="20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Выполнил:</w:t>
      </w:r>
    </w:p>
    <w:p w:rsidR="00BD640A" w:rsidRDefault="00BD640A" w:rsidP="00BD640A">
      <w:pPr>
        <w:spacing w:line="360" w:lineRule="auto"/>
        <w:ind w:right="20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студент группы АИ-183</w:t>
      </w:r>
    </w:p>
    <w:p w:rsidR="00BD640A" w:rsidRPr="00FF16BF" w:rsidRDefault="0083192C" w:rsidP="00BD640A">
      <w:pPr>
        <w:spacing w:line="360" w:lineRule="auto"/>
        <w:ind w:right="20"/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Новиков Д</w:t>
      </w:r>
      <w:r w:rsidR="00BD640A" w:rsidRPr="00FF16BF">
        <w:rPr>
          <w:rFonts w:ascii="Times New Roman" w:eastAsia="Times New Roman" w:hAnsi="Times New Roman"/>
          <w:sz w:val="28"/>
          <w:szCs w:val="28"/>
        </w:rPr>
        <w:t>.</w:t>
      </w:r>
      <w:r>
        <w:rPr>
          <w:rFonts w:ascii="Times New Roman" w:eastAsia="Times New Roman" w:hAnsi="Times New Roman"/>
          <w:sz w:val="28"/>
          <w:szCs w:val="28"/>
        </w:rPr>
        <w:t>Д.</w:t>
      </w:r>
    </w:p>
    <w:p w:rsidR="00BD640A" w:rsidRPr="00FF16BF" w:rsidRDefault="00BD640A" w:rsidP="00BD640A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</w:p>
    <w:p w:rsidR="00BD640A" w:rsidRPr="00FF16BF" w:rsidRDefault="00BD640A" w:rsidP="00BD640A">
      <w:pPr>
        <w:spacing w:line="360" w:lineRule="auto"/>
        <w:ind w:left="7940"/>
        <w:jc w:val="right"/>
        <w:rPr>
          <w:rFonts w:ascii="Times New Roman" w:eastAsia="Times New Roman" w:hAnsi="Times New Roman"/>
          <w:sz w:val="28"/>
          <w:szCs w:val="28"/>
        </w:rPr>
      </w:pPr>
      <w:r w:rsidRPr="00FF16BF">
        <w:rPr>
          <w:rFonts w:ascii="Times New Roman" w:eastAsia="Times New Roman" w:hAnsi="Times New Roman"/>
          <w:sz w:val="28"/>
          <w:szCs w:val="28"/>
        </w:rPr>
        <w:t>Проверил:</w:t>
      </w:r>
    </w:p>
    <w:p w:rsidR="00BD640A" w:rsidRPr="0083192C" w:rsidRDefault="005404C8" w:rsidP="00BD640A">
      <w:pPr>
        <w:spacing w:line="360" w:lineRule="auto"/>
        <w:ind w:left="623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3192C">
        <w:rPr>
          <w:rFonts w:ascii="Times New Roman" w:eastAsia="Times New Roman" w:hAnsi="Times New Roman" w:cs="Times New Roman"/>
          <w:sz w:val="28"/>
          <w:szCs w:val="28"/>
        </w:rPr>
        <w:t xml:space="preserve">доц. </w:t>
      </w:r>
      <w:r w:rsidRPr="0083192C">
        <w:rPr>
          <w:rFonts w:ascii="Times New Roman" w:eastAsiaTheme="minorHAnsi" w:hAnsi="Times New Roman" w:cs="Times New Roman"/>
          <w:sz w:val="28"/>
          <w:szCs w:val="28"/>
          <w:lang w:eastAsia="en-US"/>
        </w:rPr>
        <w:t>Защолк</w:t>
      </w:r>
      <w:r w:rsidR="0083192C">
        <w:rPr>
          <w:rFonts w:ascii="Times New Roman" w:eastAsiaTheme="minorHAnsi" w:hAnsi="Times New Roman" w:cs="Times New Roman"/>
          <w:sz w:val="28"/>
          <w:szCs w:val="28"/>
          <w:lang w:eastAsia="en-US"/>
        </w:rPr>
        <w:t>и</w:t>
      </w:r>
      <w:r w:rsidRPr="0083192C">
        <w:rPr>
          <w:rFonts w:ascii="Times New Roman" w:eastAsiaTheme="minorHAnsi" w:hAnsi="Times New Roman" w:cs="Times New Roman"/>
          <w:sz w:val="28"/>
          <w:szCs w:val="28"/>
          <w:lang w:eastAsia="en-US"/>
        </w:rPr>
        <w:t>н К.В.</w:t>
      </w: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00E73" w:rsidRDefault="00A00E73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00E73" w:rsidRDefault="00A00E73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00E73" w:rsidRDefault="00A00E73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00E73" w:rsidRDefault="00A00E73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32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0" w:lineRule="atLeast"/>
        <w:ind w:right="320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Одесса 20</w:t>
      </w:r>
      <w:r w:rsidR="005404C8">
        <w:rPr>
          <w:rFonts w:ascii="Times New Roman" w:eastAsia="Times New Roman" w:hAnsi="Times New Roman"/>
          <w:sz w:val="28"/>
        </w:rPr>
        <w:t>20</w:t>
      </w:r>
    </w:p>
    <w:p w:rsidR="00864C30" w:rsidRPr="00864C30" w:rsidRDefault="00864C30" w:rsidP="00864C30">
      <w:pPr>
        <w:rPr>
          <w:rFonts w:asciiTheme="majorBidi" w:hAnsiTheme="majorBidi" w:cstheme="majorBidi"/>
        </w:rPr>
      </w:pPr>
      <w:r w:rsidRPr="00864C30">
        <w:rPr>
          <w:rFonts w:asciiTheme="majorBidi" w:eastAsia="Times New Roman" w:hAnsiTheme="majorBidi" w:cstheme="majorBidi"/>
          <w:b/>
          <w:bCs/>
          <w:i/>
          <w:iCs/>
          <w:sz w:val="28"/>
          <w:szCs w:val="28"/>
        </w:rPr>
        <w:lastRenderedPageBreak/>
        <w:t>Задание к работе:</w:t>
      </w:r>
    </w:p>
    <w:p w:rsidR="00864C30" w:rsidRPr="00864C30" w:rsidRDefault="00864C30" w:rsidP="00864C30">
      <w:pPr>
        <w:numPr>
          <w:ilvl w:val="0"/>
          <w:numId w:val="6"/>
        </w:numPr>
        <w:tabs>
          <w:tab w:val="left" w:pos="284"/>
        </w:tabs>
        <w:spacing w:line="236" w:lineRule="auto"/>
        <w:rPr>
          <w:rFonts w:asciiTheme="majorBidi" w:eastAsia="Times New Roman" w:hAnsiTheme="majorBidi" w:cstheme="majorBidi"/>
          <w:sz w:val="28"/>
          <w:szCs w:val="28"/>
        </w:rPr>
      </w:pPr>
      <w:r w:rsidRPr="00864C30">
        <w:rPr>
          <w:rFonts w:asciiTheme="majorBidi" w:eastAsia="Times New Roman" w:hAnsiTheme="majorBidi" w:cstheme="majorBidi"/>
          <w:sz w:val="28"/>
          <w:szCs w:val="28"/>
        </w:rPr>
        <w:t>Ознакомиться с теоретическим материалом.</w:t>
      </w:r>
    </w:p>
    <w:p w:rsidR="00864C30" w:rsidRPr="00864C30" w:rsidRDefault="00864C30" w:rsidP="00864C30">
      <w:pPr>
        <w:spacing w:line="13" w:lineRule="exact"/>
        <w:rPr>
          <w:rFonts w:asciiTheme="majorBidi" w:eastAsia="Times New Roman" w:hAnsiTheme="majorBidi" w:cstheme="majorBidi"/>
          <w:sz w:val="28"/>
          <w:szCs w:val="28"/>
        </w:rPr>
      </w:pPr>
    </w:p>
    <w:p w:rsidR="00864C30" w:rsidRPr="00864C30" w:rsidRDefault="00864C30" w:rsidP="00864C30">
      <w:pPr>
        <w:numPr>
          <w:ilvl w:val="0"/>
          <w:numId w:val="6"/>
        </w:numPr>
        <w:tabs>
          <w:tab w:val="left" w:pos="284"/>
          <w:tab w:val="left" w:pos="1323"/>
        </w:tabs>
        <w:spacing w:line="234" w:lineRule="auto"/>
        <w:rPr>
          <w:rFonts w:asciiTheme="majorBidi" w:eastAsia="Times New Roman" w:hAnsiTheme="majorBidi" w:cstheme="majorBidi"/>
          <w:sz w:val="28"/>
          <w:szCs w:val="28"/>
        </w:rPr>
      </w:pPr>
      <w:r w:rsidRPr="00864C30">
        <w:rPr>
          <w:rFonts w:asciiTheme="majorBidi" w:eastAsia="Times New Roman" w:hAnsiTheme="majorBidi" w:cstheme="majorBidi"/>
          <w:sz w:val="28"/>
          <w:szCs w:val="28"/>
        </w:rPr>
        <w:t>Создать приложение (наподобие примера из теорчасти) с использованием элементов согласно варианту</w:t>
      </w:r>
    </w:p>
    <w:p w:rsidR="00864C30" w:rsidRPr="00864C30" w:rsidRDefault="00864C30" w:rsidP="00864C30">
      <w:pPr>
        <w:spacing w:line="20" w:lineRule="exact"/>
        <w:rPr>
          <w:rFonts w:asciiTheme="majorBidi" w:hAnsiTheme="majorBidi" w:cstheme="majorBidi"/>
        </w:rPr>
      </w:pPr>
      <w:r w:rsidRPr="00864C3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5FD7083" wp14:editId="46D238B1">
                <wp:simplePos x="0" y="0"/>
                <wp:positionH relativeFrom="column">
                  <wp:posOffset>5761355</wp:posOffset>
                </wp:positionH>
                <wp:positionV relativeFrom="paragraph">
                  <wp:posOffset>2540</wp:posOffset>
                </wp:positionV>
                <wp:extent cx="12700" cy="12065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70F62D" id="Shape 4" o:spid="_x0000_s1026" style="position:absolute;margin-left:453.65pt;margin-top:.2pt;width:1pt;height:.9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" o:allowincell="f" fillcolor="black" stroked="f"/>
            </w:pict>
          </mc:Fallback>
        </mc:AlternateContent>
      </w:r>
    </w:p>
    <w:tbl>
      <w:tblPr>
        <w:tblW w:w="0" w:type="auto"/>
        <w:tblInd w:w="1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3820"/>
      </w:tblGrid>
      <w:tr w:rsidR="00864C30" w:rsidRPr="00864C30" w:rsidTr="00864C30">
        <w:trPr>
          <w:trHeight w:val="314"/>
        </w:trPr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64C30" w:rsidRPr="00864C30" w:rsidRDefault="00864C30" w:rsidP="00864C30">
            <w:pPr>
              <w:spacing w:line="310" w:lineRule="exact"/>
              <w:rPr>
                <w:rFonts w:asciiTheme="majorBidi" w:hAnsiTheme="majorBidi" w:cstheme="majorBidi"/>
                <w:b/>
                <w:bCs/>
              </w:rPr>
            </w:pPr>
            <w:r w:rsidRPr="00864C30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3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64C30" w:rsidRPr="00864C30" w:rsidRDefault="00864C30" w:rsidP="00864C30">
            <w:pPr>
              <w:spacing w:line="310" w:lineRule="exact"/>
              <w:rPr>
                <w:rFonts w:asciiTheme="majorBidi" w:hAnsiTheme="majorBidi" w:cstheme="majorBidi"/>
                <w:b/>
                <w:bCs/>
              </w:rPr>
            </w:pPr>
            <w:r w:rsidRPr="00864C30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  <w:t>Text, radio</w:t>
            </w:r>
          </w:p>
        </w:tc>
      </w:tr>
    </w:tbl>
    <w:p w:rsidR="00864C30" w:rsidRPr="00864C30" w:rsidRDefault="00864C30" w:rsidP="00864C30">
      <w:pPr>
        <w:spacing w:line="328" w:lineRule="exact"/>
        <w:rPr>
          <w:rFonts w:asciiTheme="majorBidi" w:hAnsiTheme="majorBidi" w:cstheme="majorBidi"/>
        </w:rPr>
      </w:pPr>
    </w:p>
    <w:p w:rsidR="00864C30" w:rsidRPr="00864C30" w:rsidRDefault="00864C30" w:rsidP="00864C30">
      <w:pPr>
        <w:spacing w:line="234" w:lineRule="auto"/>
        <w:rPr>
          <w:rFonts w:asciiTheme="majorBidi" w:hAnsiTheme="majorBidi" w:cstheme="majorBidi"/>
        </w:rPr>
      </w:pPr>
      <w:r w:rsidRPr="00864C30">
        <w:rPr>
          <w:rFonts w:asciiTheme="majorBidi" w:eastAsia="Times New Roman" w:hAnsiTheme="majorBidi" w:cstheme="majorBidi"/>
          <w:sz w:val="28"/>
          <w:szCs w:val="28"/>
        </w:rPr>
        <w:t>3 Разработать структуру приложения, включающую не менее 5 осмысленных страниц, соответствующих единой тематической линии.</w:t>
      </w:r>
    </w:p>
    <w:p w:rsidR="00864C30" w:rsidRPr="00864C30" w:rsidRDefault="00864C30" w:rsidP="00864C30">
      <w:pPr>
        <w:spacing w:line="2" w:lineRule="exact"/>
        <w:rPr>
          <w:rFonts w:asciiTheme="majorBidi" w:hAnsiTheme="majorBidi" w:cstheme="majorBidi"/>
        </w:rPr>
      </w:pPr>
    </w:p>
    <w:p w:rsidR="00864C30" w:rsidRPr="00864C30" w:rsidRDefault="00864C30" w:rsidP="00864C30">
      <w:pPr>
        <w:rPr>
          <w:rFonts w:asciiTheme="majorBidi" w:hAnsiTheme="majorBidi" w:cstheme="majorBidi"/>
        </w:rPr>
      </w:pPr>
      <w:r w:rsidRPr="00864C30">
        <w:rPr>
          <w:rFonts w:asciiTheme="majorBidi" w:eastAsia="Times New Roman" w:hAnsiTheme="majorBidi" w:cstheme="majorBidi"/>
          <w:sz w:val="28"/>
          <w:szCs w:val="28"/>
        </w:rPr>
        <w:t>4  Создать скрипт на php для ввода и выдачи результата, используя</w:t>
      </w:r>
    </w:p>
    <w:p w:rsidR="00864C30" w:rsidRPr="00864C30" w:rsidRDefault="00864C30" w:rsidP="00864C30">
      <w:pPr>
        <w:rPr>
          <w:rFonts w:asciiTheme="majorBidi" w:hAnsiTheme="majorBidi" w:cstheme="majorBidi"/>
        </w:rPr>
      </w:pPr>
      <w:r w:rsidRPr="00864C30">
        <w:rPr>
          <w:rFonts w:asciiTheme="majorBidi" w:eastAsia="Times New Roman" w:hAnsiTheme="majorBidi" w:cstheme="majorBidi"/>
          <w:sz w:val="28"/>
          <w:szCs w:val="28"/>
        </w:rPr>
        <w:t>MVC</w:t>
      </w:r>
    </w:p>
    <w:p w:rsidR="00864C30" w:rsidRPr="00864C30" w:rsidRDefault="00864C30" w:rsidP="00864C30">
      <w:pPr>
        <w:numPr>
          <w:ilvl w:val="0"/>
          <w:numId w:val="7"/>
        </w:numPr>
        <w:tabs>
          <w:tab w:val="left" w:pos="284"/>
        </w:tabs>
        <w:rPr>
          <w:rFonts w:asciiTheme="majorBidi" w:eastAsia="Times New Roman" w:hAnsiTheme="majorBidi" w:cstheme="majorBidi"/>
          <w:sz w:val="28"/>
          <w:szCs w:val="28"/>
        </w:rPr>
      </w:pPr>
      <w:bookmarkStart w:id="1" w:name="_GoBack"/>
      <w:bookmarkEnd w:id="1"/>
      <w:r w:rsidRPr="00864C30">
        <w:rPr>
          <w:rFonts w:asciiTheme="majorBidi" w:eastAsia="Times New Roman" w:hAnsiTheme="majorBidi" w:cstheme="majorBidi"/>
          <w:sz w:val="28"/>
          <w:szCs w:val="28"/>
        </w:rPr>
        <w:t>Оформить отчет согласно требованиям.</w:t>
      </w:r>
    </w:p>
    <w:p w:rsidR="0083192C" w:rsidRPr="00E44E03" w:rsidRDefault="0083192C" w:rsidP="00A00E73">
      <w:pPr>
        <w:pStyle w:val="a3"/>
        <w:ind w:left="0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</w:rPr>
        <w:t>Код</w:t>
      </w:r>
      <w:r w:rsidRPr="00E44E03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программы</w:t>
      </w:r>
      <w:r w:rsidRPr="00E44E03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</w:p>
    <w:p w:rsidR="00864C30" w:rsidRPr="00864C30" w:rsidRDefault="00864C30" w:rsidP="00864C30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>&lt;?php</w:t>
      </w:r>
    </w:p>
    <w:p w:rsidR="00864C30" w:rsidRPr="00864C30" w:rsidRDefault="00864C30" w:rsidP="00864C30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>class Route</w:t>
      </w:r>
    </w:p>
    <w:p w:rsidR="00864C30" w:rsidRPr="00864C30" w:rsidRDefault="00864C30" w:rsidP="00864C30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>{</w:t>
      </w:r>
    </w:p>
    <w:p w:rsidR="00864C30" w:rsidRPr="00864C30" w:rsidRDefault="00864C30" w:rsidP="00864C30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  <w:t>static function start()</w:t>
      </w:r>
    </w:p>
    <w:p w:rsidR="00864C30" w:rsidRPr="00864C30" w:rsidRDefault="00864C30" w:rsidP="00864C30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  <w:t>{</w:t>
      </w:r>
    </w:p>
    <w:p w:rsidR="00864C30" w:rsidRPr="00864C30" w:rsidRDefault="00864C30" w:rsidP="00864C30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</w: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  <w:t>$controller_name = 'Main';</w:t>
      </w:r>
    </w:p>
    <w:p w:rsidR="00864C30" w:rsidRPr="00864C30" w:rsidRDefault="00864C30" w:rsidP="00864C30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</w: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  <w:t>$action_name = 'index';</w:t>
      </w:r>
    </w:p>
    <w:p w:rsidR="00864C30" w:rsidRPr="00864C30" w:rsidRDefault="00864C30" w:rsidP="00864C30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</w: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  <w:t>$routes = explode('/', $_SERVER['REQUEST_URI']);</w:t>
      </w:r>
    </w:p>
    <w:p w:rsidR="00864C30" w:rsidRPr="00864C30" w:rsidRDefault="00864C30" w:rsidP="00864C30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</w:p>
    <w:p w:rsidR="00864C30" w:rsidRPr="00864C30" w:rsidRDefault="00864C30" w:rsidP="00864C30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</w:p>
    <w:p w:rsidR="00864C30" w:rsidRPr="00864C30" w:rsidRDefault="00864C30" w:rsidP="00864C30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</w: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  <w:t>if ( !empty($routes[1]) ) {</w:t>
      </w:r>
    </w:p>
    <w:p w:rsidR="00864C30" w:rsidRPr="00864C30" w:rsidRDefault="00864C30" w:rsidP="00864C30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</w: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</w: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  <w:t>$str=strpos($routes[1], "?");</w:t>
      </w:r>
    </w:p>
    <w:p w:rsidR="00864C30" w:rsidRPr="00864C30" w:rsidRDefault="00864C30" w:rsidP="00864C30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</w: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</w: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  <w:t>if ( $str) {</w:t>
      </w:r>
    </w:p>
    <w:p w:rsidR="00864C30" w:rsidRPr="00864C30" w:rsidRDefault="00864C30" w:rsidP="00864C30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</w: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</w: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</w: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  <w:t>$routes[1]=substr($routes[1], 0, $str);</w:t>
      </w:r>
    </w:p>
    <w:p w:rsidR="00864C30" w:rsidRPr="00864C30" w:rsidRDefault="00864C30" w:rsidP="00864C30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</w: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</w: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</w: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  <w:t>$controller_name = $routes[1];</w:t>
      </w:r>
    </w:p>
    <w:p w:rsidR="00864C30" w:rsidRPr="00864C30" w:rsidRDefault="00864C30" w:rsidP="00864C30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</w: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</w: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  <w:t>}</w:t>
      </w:r>
    </w:p>
    <w:p w:rsidR="00864C30" w:rsidRPr="00864C30" w:rsidRDefault="00864C30" w:rsidP="00864C30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</w: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</w: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  <w:t>else {</w:t>
      </w:r>
    </w:p>
    <w:p w:rsidR="00864C30" w:rsidRPr="00864C30" w:rsidRDefault="00864C30" w:rsidP="00864C30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</w: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</w: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</w: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  <w:t>$controller_name = $routes[1];</w:t>
      </w:r>
    </w:p>
    <w:p w:rsidR="00864C30" w:rsidRPr="00864C30" w:rsidRDefault="00864C30" w:rsidP="00864C30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</w: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</w: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  <w:t>}</w:t>
      </w:r>
    </w:p>
    <w:p w:rsidR="00864C30" w:rsidRPr="00864C30" w:rsidRDefault="00864C30" w:rsidP="00864C30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</w: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  <w:t>}</w:t>
      </w:r>
    </w:p>
    <w:p w:rsidR="00864C30" w:rsidRPr="00864C30" w:rsidRDefault="00864C30" w:rsidP="00864C30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</w:p>
    <w:p w:rsidR="00864C30" w:rsidRPr="00864C30" w:rsidRDefault="00864C30" w:rsidP="00864C30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</w: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  <w:t>if ( !empty($routes[0]) ) {</w:t>
      </w:r>
    </w:p>
    <w:p w:rsidR="00864C30" w:rsidRPr="00864C30" w:rsidRDefault="00864C30" w:rsidP="00864C30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</w: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</w: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  <w:t>$str=strpos($routes[0], "?");</w:t>
      </w:r>
    </w:p>
    <w:p w:rsidR="00864C30" w:rsidRPr="00864C30" w:rsidRDefault="00864C30" w:rsidP="00864C30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</w:p>
    <w:p w:rsidR="00864C30" w:rsidRPr="00864C30" w:rsidRDefault="00864C30" w:rsidP="00864C30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</w: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</w: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  <w:t>if ( $str ) {</w:t>
      </w:r>
    </w:p>
    <w:p w:rsidR="00864C30" w:rsidRPr="00864C30" w:rsidRDefault="00864C30" w:rsidP="00864C30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</w: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</w: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</w: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  <w:t>$routes[0]=substr($routes[0], 0, $str);</w:t>
      </w:r>
    </w:p>
    <w:p w:rsidR="00864C30" w:rsidRPr="00864C30" w:rsidRDefault="00864C30" w:rsidP="00864C30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</w: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</w: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</w: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  <w:t>$controller_name = $routes[0];</w:t>
      </w:r>
    </w:p>
    <w:p w:rsidR="00864C30" w:rsidRPr="00864C30" w:rsidRDefault="00864C30" w:rsidP="00864C30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</w: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</w: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  <w:t>}</w:t>
      </w:r>
    </w:p>
    <w:p w:rsidR="00864C30" w:rsidRPr="00864C30" w:rsidRDefault="00864C30" w:rsidP="00864C30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</w: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</w: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  <w:t>else {</w:t>
      </w:r>
    </w:p>
    <w:p w:rsidR="00864C30" w:rsidRPr="00864C30" w:rsidRDefault="00864C30" w:rsidP="00864C30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</w: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</w: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</w: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  <w:t>$controller_name = $routes[0];</w:t>
      </w:r>
    </w:p>
    <w:p w:rsidR="00864C30" w:rsidRPr="00864C30" w:rsidRDefault="00864C30" w:rsidP="00864C30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</w: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</w: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  <w:t>}</w:t>
      </w:r>
    </w:p>
    <w:p w:rsidR="00864C30" w:rsidRPr="00864C30" w:rsidRDefault="00864C30" w:rsidP="00864C30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</w: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  <w:t>}</w:t>
      </w:r>
    </w:p>
    <w:p w:rsidR="00864C30" w:rsidRPr="00864C30" w:rsidRDefault="00864C30" w:rsidP="00864C30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</w:p>
    <w:p w:rsidR="00864C30" w:rsidRPr="00864C30" w:rsidRDefault="00864C30" w:rsidP="00864C30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</w: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  <w:t>$model_name = 'Model_'.$controller_name;</w:t>
      </w:r>
    </w:p>
    <w:p w:rsidR="00864C30" w:rsidRPr="00864C30" w:rsidRDefault="00864C30" w:rsidP="00864C30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</w: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  <w:t>$controller_name = 'Controller_'.$controller_name;</w:t>
      </w:r>
    </w:p>
    <w:p w:rsidR="00864C30" w:rsidRPr="00864C30" w:rsidRDefault="00864C30" w:rsidP="00864C30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</w: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  <w:t>$action_name = 'action_'.$action_name;</w:t>
      </w:r>
    </w:p>
    <w:p w:rsidR="00864C30" w:rsidRPr="00864C30" w:rsidRDefault="00864C30" w:rsidP="00864C30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</w:p>
    <w:p w:rsidR="00864C30" w:rsidRPr="00864C30" w:rsidRDefault="00864C30" w:rsidP="00864C30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</w: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  <w:t>$model_file = strtolower($model_name).'.php';</w:t>
      </w:r>
    </w:p>
    <w:p w:rsidR="00864C30" w:rsidRPr="00864C30" w:rsidRDefault="00864C30" w:rsidP="00864C30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</w: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  <w:t>$model_path = "application/models/".$model_file;</w:t>
      </w:r>
    </w:p>
    <w:p w:rsidR="00864C30" w:rsidRPr="00864C30" w:rsidRDefault="00864C30" w:rsidP="00864C30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</w: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  <w:t>if(file_exists($model_path))</w:t>
      </w:r>
    </w:p>
    <w:p w:rsidR="00864C30" w:rsidRPr="00864C30" w:rsidRDefault="00864C30" w:rsidP="00864C30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</w: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  <w:t>{</w:t>
      </w:r>
    </w:p>
    <w:p w:rsidR="00864C30" w:rsidRPr="00864C30" w:rsidRDefault="00864C30" w:rsidP="00864C30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</w: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</w: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  <w:t>include "application/models/".$model_file;</w:t>
      </w:r>
    </w:p>
    <w:p w:rsidR="00864C30" w:rsidRPr="00864C30" w:rsidRDefault="00864C30" w:rsidP="00864C30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</w: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  <w:t>}</w:t>
      </w:r>
    </w:p>
    <w:p w:rsidR="00864C30" w:rsidRPr="00864C30" w:rsidRDefault="00864C30" w:rsidP="00864C30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</w:p>
    <w:p w:rsidR="00864C30" w:rsidRPr="00864C30" w:rsidRDefault="00864C30" w:rsidP="00864C30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</w: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  <w:t>$controller_file = strtolower($controller_name).'.php';</w:t>
      </w:r>
    </w:p>
    <w:p w:rsidR="00864C30" w:rsidRPr="00864C30" w:rsidRDefault="00864C30" w:rsidP="00864C30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</w: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  <w:t>$controller_path = "application/controllers/".$controller_file;</w:t>
      </w:r>
    </w:p>
    <w:p w:rsidR="00864C30" w:rsidRPr="00864C30" w:rsidRDefault="00864C30" w:rsidP="00864C30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</w: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  <w:t>if(file_exists($controller_path))</w:t>
      </w:r>
    </w:p>
    <w:p w:rsidR="00864C30" w:rsidRPr="00864C30" w:rsidRDefault="00864C30" w:rsidP="00864C30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</w: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  <w:t>{</w:t>
      </w:r>
    </w:p>
    <w:p w:rsidR="00864C30" w:rsidRPr="00864C30" w:rsidRDefault="00864C30" w:rsidP="00864C30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</w: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</w: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  <w:t>include "application/controllers/".$controller_file;</w:t>
      </w:r>
    </w:p>
    <w:p w:rsidR="00864C30" w:rsidRPr="00864C30" w:rsidRDefault="00864C30" w:rsidP="00864C30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</w: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  <w:t>}</w:t>
      </w:r>
    </w:p>
    <w:p w:rsidR="00864C30" w:rsidRPr="00864C30" w:rsidRDefault="00864C30" w:rsidP="00864C30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</w: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  <w:t>else</w:t>
      </w:r>
    </w:p>
    <w:p w:rsidR="00864C30" w:rsidRPr="00864C30" w:rsidRDefault="00864C30" w:rsidP="00864C30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</w: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  <w:t>{</w:t>
      </w:r>
    </w:p>
    <w:p w:rsidR="00864C30" w:rsidRPr="00864C30" w:rsidRDefault="00864C30" w:rsidP="00864C30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</w: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</w: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  <w:t>Route::ErrorPage404();</w:t>
      </w:r>
    </w:p>
    <w:p w:rsidR="00864C30" w:rsidRPr="00864C30" w:rsidRDefault="00864C30" w:rsidP="00864C30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</w: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  <w:t>}</w:t>
      </w:r>
    </w:p>
    <w:p w:rsidR="00864C30" w:rsidRPr="00864C30" w:rsidRDefault="00864C30" w:rsidP="00864C30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</w:p>
    <w:p w:rsidR="00864C30" w:rsidRPr="00864C30" w:rsidRDefault="00864C30" w:rsidP="00864C30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</w: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  <w:t>$controller = new $controller_name;</w:t>
      </w:r>
    </w:p>
    <w:p w:rsidR="00864C30" w:rsidRPr="00864C30" w:rsidRDefault="00864C30" w:rsidP="00864C30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</w: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  <w:t>$action = $action_name;</w:t>
      </w:r>
    </w:p>
    <w:p w:rsidR="00864C30" w:rsidRPr="00864C30" w:rsidRDefault="00864C30" w:rsidP="00864C30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</w:p>
    <w:p w:rsidR="00864C30" w:rsidRPr="00864C30" w:rsidRDefault="00864C30" w:rsidP="00864C30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</w: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  <w:t>if(method_exists($controller, $action))</w:t>
      </w:r>
    </w:p>
    <w:p w:rsidR="00864C30" w:rsidRPr="00864C30" w:rsidRDefault="00864C30" w:rsidP="00864C30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</w: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  <w:t>{</w:t>
      </w:r>
    </w:p>
    <w:p w:rsidR="00864C30" w:rsidRPr="00864C30" w:rsidRDefault="00864C30" w:rsidP="00864C30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</w: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</w: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  <w:t>$controller-&gt;$action();</w:t>
      </w:r>
    </w:p>
    <w:p w:rsidR="00864C30" w:rsidRPr="00864C30" w:rsidRDefault="00864C30" w:rsidP="00864C30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</w: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  <w:t>}</w:t>
      </w:r>
    </w:p>
    <w:p w:rsidR="00864C30" w:rsidRPr="00864C30" w:rsidRDefault="00864C30" w:rsidP="00864C30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</w: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  <w:t>else</w:t>
      </w:r>
    </w:p>
    <w:p w:rsidR="00864C30" w:rsidRPr="00864C30" w:rsidRDefault="00864C30" w:rsidP="00864C30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</w: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  <w:t>{</w:t>
      </w:r>
    </w:p>
    <w:p w:rsidR="00864C30" w:rsidRPr="00864C30" w:rsidRDefault="00864C30" w:rsidP="00864C30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</w: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</w: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  <w:t>Route::ErrorPage404();</w:t>
      </w:r>
    </w:p>
    <w:p w:rsidR="00864C30" w:rsidRPr="00864C30" w:rsidRDefault="00864C30" w:rsidP="00864C30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</w: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  <w:t>}</w:t>
      </w:r>
    </w:p>
    <w:p w:rsidR="00864C30" w:rsidRPr="00864C30" w:rsidRDefault="00864C30" w:rsidP="00864C30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</w:p>
    <w:p w:rsidR="00864C30" w:rsidRPr="00864C30" w:rsidRDefault="00864C30" w:rsidP="00864C30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  <w:t>}</w:t>
      </w:r>
    </w:p>
    <w:p w:rsidR="00864C30" w:rsidRPr="00864C30" w:rsidRDefault="00864C30" w:rsidP="00864C30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</w:p>
    <w:p w:rsidR="00864C30" w:rsidRPr="00864C30" w:rsidRDefault="00864C30" w:rsidP="00864C30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  <w:t>function ErrorPage404() {</w:t>
      </w:r>
    </w:p>
    <w:p w:rsidR="00864C30" w:rsidRPr="00864C30" w:rsidRDefault="00864C30" w:rsidP="00864C30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</w: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  <w:t>$host = 'http://'.$_SERVER['HTTP_HOST'].'/';</w:t>
      </w:r>
    </w:p>
    <w:p w:rsidR="00864C30" w:rsidRPr="00864C30" w:rsidRDefault="00864C30" w:rsidP="00864C30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</w: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  <w:t>header('HTTP/1.1 404 Not Found');</w:t>
      </w:r>
    </w:p>
    <w:p w:rsidR="00864C30" w:rsidRPr="00864C30" w:rsidRDefault="00864C30" w:rsidP="00864C30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</w: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  <w:t>header("Status: 404 Not Found");</w:t>
      </w:r>
    </w:p>
    <w:p w:rsidR="00864C30" w:rsidRPr="00864C30" w:rsidRDefault="00864C30" w:rsidP="00864C30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</w: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  <w:t>header('Location:'.$host.'404');</w:t>
      </w:r>
    </w:p>
    <w:p w:rsidR="00864C30" w:rsidRPr="00864C30" w:rsidRDefault="00864C30" w:rsidP="00864C30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864C30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  <w:t>}</w:t>
      </w:r>
    </w:p>
    <w:p w:rsidR="00864C30" w:rsidRPr="00864C30" w:rsidRDefault="00864C30" w:rsidP="00864C30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</w:p>
    <w:p w:rsidR="00864C30" w:rsidRPr="00864C30" w:rsidRDefault="00864C30" w:rsidP="00864C30">
      <w:pPr>
        <w:rPr>
          <w:rFonts w:ascii="Times New Roman" w:hAnsi="Times New Roman" w:cs="Times New Roman"/>
          <w:bCs/>
          <w:sz w:val="22"/>
          <w:szCs w:val="22"/>
          <w:lang w:eastAsia="ar-SA"/>
        </w:rPr>
      </w:pPr>
      <w:r w:rsidRPr="00864C30">
        <w:rPr>
          <w:rFonts w:ascii="Times New Roman" w:hAnsi="Times New Roman" w:cs="Times New Roman"/>
          <w:bCs/>
          <w:sz w:val="21"/>
          <w:szCs w:val="21"/>
          <w:lang w:eastAsia="ar-SA"/>
        </w:rPr>
        <w:t>}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</w:rPr>
      </w:pPr>
      <w:r w:rsidRPr="00864C30">
        <w:rPr>
          <w:rFonts w:asciiTheme="majorBidi" w:hAnsiTheme="majorBidi" w:cstheme="majorBidi"/>
          <w:sz w:val="22"/>
          <w:szCs w:val="22"/>
        </w:rPr>
        <w:t>&lt;!DOCTYPE html&gt;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</w:rPr>
      </w:pPr>
      <w:r w:rsidRPr="00864C30">
        <w:rPr>
          <w:rFonts w:asciiTheme="majorBidi" w:hAnsiTheme="majorBidi" w:cstheme="majorBidi"/>
          <w:sz w:val="22"/>
          <w:szCs w:val="22"/>
        </w:rPr>
        <w:t>&lt;html lang="en"&gt;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</w:rPr>
      </w:pPr>
      <w:r w:rsidRPr="00864C30">
        <w:rPr>
          <w:rFonts w:asciiTheme="majorBidi" w:hAnsiTheme="majorBidi" w:cstheme="majorBidi"/>
          <w:sz w:val="22"/>
          <w:szCs w:val="22"/>
        </w:rPr>
        <w:t>&lt;head&gt;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</w:rPr>
      </w:pPr>
      <w:r w:rsidRPr="00864C30">
        <w:rPr>
          <w:rFonts w:asciiTheme="majorBidi" w:hAnsiTheme="majorBidi" w:cstheme="majorBidi"/>
          <w:sz w:val="22"/>
          <w:szCs w:val="22"/>
        </w:rPr>
        <w:tab/>
        <w:t>&lt;meta http-equiv="content-type" content="text/html; charset=utf-8" /&gt;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</w:rPr>
      </w:pPr>
      <w:r w:rsidRPr="00864C30">
        <w:rPr>
          <w:rFonts w:asciiTheme="majorBidi" w:hAnsiTheme="majorBidi" w:cstheme="majorBidi"/>
          <w:sz w:val="22"/>
          <w:szCs w:val="22"/>
        </w:rPr>
        <w:tab/>
        <w:t>&lt;meta name="keywords" content="design, frontend, code, developer, fullstack, portfolio, page, works, behance, github, linkedin" /&gt;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</w:rPr>
      </w:pPr>
      <w:r w:rsidRPr="00864C30">
        <w:rPr>
          <w:rFonts w:asciiTheme="majorBidi" w:hAnsiTheme="majorBidi" w:cstheme="majorBidi"/>
          <w:sz w:val="22"/>
          <w:szCs w:val="22"/>
        </w:rPr>
        <w:tab/>
        <w:t>&lt;meta name="description" content="Portfolio of designer and frontend developer Daniil Novikov" /&gt;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</w:rPr>
      </w:pPr>
      <w:r w:rsidRPr="00864C30">
        <w:rPr>
          <w:rFonts w:asciiTheme="majorBidi" w:hAnsiTheme="majorBidi" w:cstheme="majorBidi"/>
          <w:sz w:val="22"/>
          <w:szCs w:val="22"/>
        </w:rPr>
        <w:tab/>
        <w:t>&lt;title&gt;Daniil Novikov · About&lt;/title&gt;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</w:rPr>
      </w:pP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</w:rPr>
      </w:pPr>
      <w:r w:rsidRPr="00864C30">
        <w:rPr>
          <w:rFonts w:asciiTheme="majorBidi" w:hAnsiTheme="majorBidi" w:cstheme="majorBidi"/>
          <w:sz w:val="22"/>
          <w:szCs w:val="22"/>
        </w:rPr>
        <w:tab/>
        <w:t>&lt;link rel="stylesheet" href="../css/reset.css" /&gt;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</w:rPr>
      </w:pPr>
      <w:r w:rsidRPr="00864C30">
        <w:rPr>
          <w:rFonts w:asciiTheme="majorBidi" w:hAnsiTheme="majorBidi" w:cstheme="majorBidi"/>
          <w:sz w:val="22"/>
          <w:szCs w:val="22"/>
        </w:rPr>
        <w:tab/>
        <w:t>&lt;link rel="stylesheet" href="../css/components/header.css" /&gt;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</w:rPr>
      </w:pPr>
      <w:r w:rsidRPr="00864C30">
        <w:rPr>
          <w:rFonts w:asciiTheme="majorBidi" w:hAnsiTheme="majorBidi" w:cstheme="majorBidi"/>
          <w:sz w:val="22"/>
          <w:szCs w:val="22"/>
        </w:rPr>
        <w:tab/>
        <w:t>&lt;link rel="stylesheet" href="../css/components/footer.css" /&gt;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</w:rPr>
      </w:pPr>
      <w:r w:rsidRPr="00864C30">
        <w:rPr>
          <w:rFonts w:asciiTheme="majorBidi" w:hAnsiTheme="majorBidi" w:cstheme="majorBidi"/>
          <w:sz w:val="22"/>
          <w:szCs w:val="22"/>
        </w:rPr>
        <w:tab/>
        <w:t>&lt;link rel="stylesheet" href="../css/fonts.css" /&gt;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</w:rPr>
      </w:pPr>
      <w:r w:rsidRPr="00864C30">
        <w:rPr>
          <w:rFonts w:asciiTheme="majorBidi" w:hAnsiTheme="majorBidi" w:cstheme="majorBidi"/>
          <w:sz w:val="22"/>
          <w:szCs w:val="22"/>
        </w:rPr>
        <w:tab/>
        <w:t>&lt;link rel="stylesheet" href="../css/animate.css" /&gt;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</w:rPr>
      </w:pP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</w:rPr>
      </w:pPr>
      <w:r w:rsidRPr="00864C30">
        <w:rPr>
          <w:rFonts w:asciiTheme="majorBidi" w:hAnsiTheme="majorBidi" w:cstheme="majorBidi"/>
          <w:sz w:val="22"/>
          <w:szCs w:val="22"/>
        </w:rPr>
        <w:tab/>
        <w:t>&lt;link rel="stylesheet" href="../css/pages/work.css" /&gt;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</w:rPr>
      </w:pPr>
      <w:r w:rsidRPr="00864C30">
        <w:rPr>
          <w:rFonts w:asciiTheme="majorBidi" w:hAnsiTheme="majorBidi" w:cstheme="majorBidi"/>
          <w:sz w:val="22"/>
          <w:szCs w:val="22"/>
        </w:rPr>
        <w:tab/>
        <w:t>&lt;link rel="stylesheet" href="../css/pages/index.css" /&gt;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</w:rPr>
      </w:pPr>
      <w:r w:rsidRPr="00864C30">
        <w:rPr>
          <w:rFonts w:asciiTheme="majorBidi" w:hAnsiTheme="majorBidi" w:cstheme="majorBidi"/>
          <w:sz w:val="22"/>
          <w:szCs w:val="22"/>
        </w:rPr>
        <w:tab/>
        <w:t>&lt;link rel="stylesheet" href="../css/pages/projects.css" /&gt;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</w:rPr>
      </w:pP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</w:rPr>
      </w:pPr>
      <w:r w:rsidRPr="00864C30">
        <w:rPr>
          <w:rFonts w:asciiTheme="majorBidi" w:hAnsiTheme="majorBidi" w:cstheme="majorBidi"/>
          <w:sz w:val="22"/>
          <w:szCs w:val="22"/>
        </w:rPr>
        <w:t>&lt;/head&gt;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</w:rPr>
      </w:pPr>
      <w:r w:rsidRPr="00864C30">
        <w:rPr>
          <w:rFonts w:asciiTheme="majorBidi" w:hAnsiTheme="majorBidi" w:cstheme="majorBidi"/>
          <w:sz w:val="22"/>
          <w:szCs w:val="22"/>
        </w:rPr>
        <w:t>&lt;body&gt;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</w:rPr>
      </w:pPr>
      <w:r w:rsidRPr="00864C30">
        <w:rPr>
          <w:rFonts w:asciiTheme="majorBidi" w:hAnsiTheme="majorBidi" w:cstheme="majorBidi"/>
          <w:sz w:val="22"/>
          <w:szCs w:val="22"/>
        </w:rPr>
        <w:tab/>
        <w:t>&lt;header class="header"&gt;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</w:rPr>
      </w:pPr>
      <w:r w:rsidRPr="00864C30">
        <w:rPr>
          <w:rFonts w:asciiTheme="majorBidi" w:hAnsiTheme="majorBidi" w:cstheme="majorBidi"/>
          <w:sz w:val="22"/>
          <w:szCs w:val="22"/>
        </w:rPr>
        <w:tab/>
      </w:r>
      <w:r w:rsidRPr="00864C30">
        <w:rPr>
          <w:rFonts w:asciiTheme="majorBidi" w:hAnsiTheme="majorBidi" w:cstheme="majorBidi"/>
          <w:sz w:val="22"/>
          <w:szCs w:val="22"/>
        </w:rPr>
        <w:tab/>
        <w:t>&lt;a class="logo slide-bottom" href="/"&gt;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</w:rPr>
      </w:pPr>
      <w:r w:rsidRPr="00864C30">
        <w:rPr>
          <w:rFonts w:asciiTheme="majorBidi" w:hAnsiTheme="majorBidi" w:cstheme="majorBidi"/>
          <w:sz w:val="22"/>
          <w:szCs w:val="22"/>
        </w:rPr>
        <w:tab/>
      </w:r>
      <w:r w:rsidRPr="00864C30">
        <w:rPr>
          <w:rFonts w:asciiTheme="majorBidi" w:hAnsiTheme="majorBidi" w:cstheme="majorBidi"/>
          <w:sz w:val="22"/>
          <w:szCs w:val="22"/>
        </w:rPr>
        <w:tab/>
      </w:r>
      <w:r w:rsidRPr="00864C30">
        <w:rPr>
          <w:rFonts w:asciiTheme="majorBidi" w:hAnsiTheme="majorBidi" w:cstheme="majorBidi"/>
          <w:sz w:val="22"/>
          <w:szCs w:val="22"/>
        </w:rPr>
        <w:tab/>
        <w:t>Daniil Novikov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</w:rPr>
      </w:pPr>
      <w:r w:rsidRPr="00864C30">
        <w:rPr>
          <w:rFonts w:asciiTheme="majorBidi" w:hAnsiTheme="majorBidi" w:cstheme="majorBidi"/>
          <w:sz w:val="22"/>
          <w:szCs w:val="22"/>
        </w:rPr>
        <w:lastRenderedPageBreak/>
        <w:tab/>
      </w:r>
      <w:r w:rsidRPr="00864C30">
        <w:rPr>
          <w:rFonts w:asciiTheme="majorBidi" w:hAnsiTheme="majorBidi" w:cstheme="majorBidi"/>
          <w:sz w:val="22"/>
          <w:szCs w:val="22"/>
        </w:rPr>
        <w:tab/>
        <w:t>&lt;/a&gt;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</w:rPr>
      </w:pP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</w:rPr>
      </w:pPr>
      <w:r w:rsidRPr="00864C30">
        <w:rPr>
          <w:rFonts w:asciiTheme="majorBidi" w:hAnsiTheme="majorBidi" w:cstheme="majorBidi"/>
          <w:sz w:val="22"/>
          <w:szCs w:val="22"/>
        </w:rPr>
        <w:tab/>
      </w:r>
      <w:r w:rsidRPr="00864C30">
        <w:rPr>
          <w:rFonts w:asciiTheme="majorBidi" w:hAnsiTheme="majorBidi" w:cstheme="majorBidi"/>
          <w:sz w:val="22"/>
          <w:szCs w:val="22"/>
        </w:rPr>
        <w:tab/>
        <w:t>&lt;nav class="mainmenu slide-bottom"&gt;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</w:rPr>
      </w:pPr>
      <w:r w:rsidRPr="00864C30">
        <w:rPr>
          <w:rFonts w:asciiTheme="majorBidi" w:hAnsiTheme="majorBidi" w:cstheme="majorBidi"/>
          <w:sz w:val="22"/>
          <w:szCs w:val="22"/>
        </w:rPr>
        <w:tab/>
      </w:r>
      <w:r w:rsidRPr="00864C30">
        <w:rPr>
          <w:rFonts w:asciiTheme="majorBidi" w:hAnsiTheme="majorBidi" w:cstheme="majorBidi"/>
          <w:sz w:val="22"/>
          <w:szCs w:val="22"/>
        </w:rPr>
        <w:tab/>
      </w:r>
      <w:r w:rsidRPr="00864C30">
        <w:rPr>
          <w:rFonts w:asciiTheme="majorBidi" w:hAnsiTheme="majorBidi" w:cstheme="majorBidi"/>
          <w:sz w:val="22"/>
          <w:szCs w:val="22"/>
        </w:rPr>
        <w:tab/>
        <w:t>&lt;ul class="menu-list"&gt;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</w:rPr>
      </w:pPr>
      <w:r w:rsidRPr="00864C30">
        <w:rPr>
          <w:rFonts w:asciiTheme="majorBidi" w:hAnsiTheme="majorBidi" w:cstheme="majorBidi"/>
          <w:sz w:val="22"/>
          <w:szCs w:val="22"/>
        </w:rPr>
        <w:tab/>
      </w:r>
      <w:r w:rsidRPr="00864C30">
        <w:rPr>
          <w:rFonts w:asciiTheme="majorBidi" w:hAnsiTheme="majorBidi" w:cstheme="majorBidi"/>
          <w:sz w:val="22"/>
          <w:szCs w:val="22"/>
        </w:rPr>
        <w:tab/>
      </w:r>
      <w:r w:rsidRPr="00864C30">
        <w:rPr>
          <w:rFonts w:asciiTheme="majorBidi" w:hAnsiTheme="majorBidi" w:cstheme="majorBidi"/>
          <w:sz w:val="22"/>
          <w:szCs w:val="22"/>
        </w:rPr>
        <w:tab/>
      </w:r>
      <w:r w:rsidRPr="00864C30">
        <w:rPr>
          <w:rFonts w:asciiTheme="majorBidi" w:hAnsiTheme="majorBidi" w:cstheme="majorBidi"/>
          <w:sz w:val="22"/>
          <w:szCs w:val="22"/>
        </w:rPr>
        <w:tab/>
        <w:t>&lt;li class="menu-item active"&gt;&lt;a href="/"&gt;About&lt;/a&gt;&lt;/li&gt;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</w:rPr>
      </w:pPr>
      <w:r w:rsidRPr="00864C30">
        <w:rPr>
          <w:rFonts w:asciiTheme="majorBidi" w:hAnsiTheme="majorBidi" w:cstheme="majorBidi"/>
          <w:sz w:val="22"/>
          <w:szCs w:val="22"/>
        </w:rPr>
        <w:tab/>
      </w:r>
      <w:r w:rsidRPr="00864C30">
        <w:rPr>
          <w:rFonts w:asciiTheme="majorBidi" w:hAnsiTheme="majorBidi" w:cstheme="majorBidi"/>
          <w:sz w:val="22"/>
          <w:szCs w:val="22"/>
        </w:rPr>
        <w:tab/>
      </w:r>
      <w:r w:rsidRPr="00864C30">
        <w:rPr>
          <w:rFonts w:asciiTheme="majorBidi" w:hAnsiTheme="majorBidi" w:cstheme="majorBidi"/>
          <w:sz w:val="22"/>
          <w:szCs w:val="22"/>
        </w:rPr>
        <w:tab/>
      </w:r>
      <w:r w:rsidRPr="00864C30">
        <w:rPr>
          <w:rFonts w:asciiTheme="majorBidi" w:hAnsiTheme="majorBidi" w:cstheme="majorBidi"/>
          <w:sz w:val="22"/>
          <w:szCs w:val="22"/>
        </w:rPr>
        <w:tab/>
        <w:t>&lt;li class="menu-item"&gt;&lt;a href="/work"&gt;Work&lt;/a&gt;&lt;/li&gt;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</w:rPr>
      </w:pPr>
      <w:r w:rsidRPr="00864C30">
        <w:rPr>
          <w:rFonts w:asciiTheme="majorBidi" w:hAnsiTheme="majorBidi" w:cstheme="majorBidi"/>
          <w:sz w:val="22"/>
          <w:szCs w:val="22"/>
        </w:rPr>
        <w:tab/>
      </w:r>
      <w:r w:rsidRPr="00864C30">
        <w:rPr>
          <w:rFonts w:asciiTheme="majorBidi" w:hAnsiTheme="majorBidi" w:cstheme="majorBidi"/>
          <w:sz w:val="22"/>
          <w:szCs w:val="22"/>
        </w:rPr>
        <w:tab/>
      </w:r>
      <w:r w:rsidRPr="00864C30">
        <w:rPr>
          <w:rFonts w:asciiTheme="majorBidi" w:hAnsiTheme="majorBidi" w:cstheme="majorBidi"/>
          <w:sz w:val="22"/>
          <w:szCs w:val="22"/>
        </w:rPr>
        <w:tab/>
      </w:r>
      <w:r w:rsidRPr="00864C30">
        <w:rPr>
          <w:rFonts w:asciiTheme="majorBidi" w:hAnsiTheme="majorBidi" w:cstheme="majorBidi"/>
          <w:sz w:val="22"/>
          <w:szCs w:val="22"/>
        </w:rPr>
        <w:tab/>
        <w:t>&lt;li class="menu-item"&gt;&lt;a href="../resume-eng.pdf" target="_blank"&gt;Resume&lt;/a&gt;&lt;/li&gt;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</w:rPr>
      </w:pPr>
      <w:r w:rsidRPr="00864C30">
        <w:rPr>
          <w:rFonts w:asciiTheme="majorBidi" w:hAnsiTheme="majorBidi" w:cstheme="majorBidi"/>
          <w:sz w:val="22"/>
          <w:szCs w:val="22"/>
        </w:rPr>
        <w:tab/>
      </w:r>
      <w:r w:rsidRPr="00864C30">
        <w:rPr>
          <w:rFonts w:asciiTheme="majorBidi" w:hAnsiTheme="majorBidi" w:cstheme="majorBidi"/>
          <w:sz w:val="22"/>
          <w:szCs w:val="22"/>
        </w:rPr>
        <w:tab/>
      </w:r>
      <w:r w:rsidRPr="00864C30">
        <w:rPr>
          <w:rFonts w:asciiTheme="majorBidi" w:hAnsiTheme="majorBidi" w:cstheme="majorBidi"/>
          <w:sz w:val="22"/>
          <w:szCs w:val="22"/>
        </w:rPr>
        <w:tab/>
        <w:t>&lt;/ul&gt;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</w:rPr>
      </w:pPr>
      <w:r w:rsidRPr="00864C30">
        <w:rPr>
          <w:rFonts w:asciiTheme="majorBidi" w:hAnsiTheme="majorBidi" w:cstheme="majorBidi"/>
          <w:sz w:val="22"/>
          <w:szCs w:val="22"/>
        </w:rPr>
        <w:tab/>
      </w:r>
      <w:r w:rsidRPr="00864C30">
        <w:rPr>
          <w:rFonts w:asciiTheme="majorBidi" w:hAnsiTheme="majorBidi" w:cstheme="majorBidi"/>
          <w:sz w:val="22"/>
          <w:szCs w:val="22"/>
        </w:rPr>
        <w:tab/>
        <w:t>&lt;/nav&gt;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</w:rPr>
      </w:pPr>
      <w:r w:rsidRPr="00864C30">
        <w:rPr>
          <w:rFonts w:asciiTheme="majorBidi" w:hAnsiTheme="majorBidi" w:cstheme="majorBidi"/>
          <w:sz w:val="22"/>
          <w:szCs w:val="22"/>
        </w:rPr>
        <w:tab/>
        <w:t>&lt;/header&gt;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</w:rPr>
      </w:pPr>
      <w:r w:rsidRPr="00864C30">
        <w:rPr>
          <w:rFonts w:asciiTheme="majorBidi" w:hAnsiTheme="majorBidi" w:cstheme="majorBidi"/>
          <w:sz w:val="22"/>
          <w:szCs w:val="22"/>
        </w:rPr>
        <w:tab/>
        <w:t>&lt;main class="content"&gt;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</w:rPr>
      </w:pPr>
      <w:r w:rsidRPr="00864C30">
        <w:rPr>
          <w:rFonts w:asciiTheme="majorBidi" w:hAnsiTheme="majorBidi" w:cstheme="majorBidi"/>
          <w:sz w:val="22"/>
          <w:szCs w:val="22"/>
        </w:rPr>
        <w:tab/>
      </w:r>
      <w:r w:rsidRPr="00864C30">
        <w:rPr>
          <w:rFonts w:asciiTheme="majorBidi" w:hAnsiTheme="majorBidi" w:cstheme="majorBidi"/>
          <w:sz w:val="22"/>
          <w:szCs w:val="22"/>
        </w:rPr>
        <w:tab/>
        <w:t>&lt;?php include 'application/views/'.$content_view; ?&gt;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</w:rPr>
      </w:pPr>
      <w:r w:rsidRPr="00864C30">
        <w:rPr>
          <w:rFonts w:asciiTheme="majorBidi" w:hAnsiTheme="majorBidi" w:cstheme="majorBidi"/>
          <w:sz w:val="22"/>
          <w:szCs w:val="22"/>
        </w:rPr>
        <w:tab/>
        <w:t>&lt;/main&gt;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</w:rPr>
      </w:pP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</w:rPr>
      </w:pPr>
      <w:r w:rsidRPr="00864C30">
        <w:rPr>
          <w:rFonts w:asciiTheme="majorBidi" w:hAnsiTheme="majorBidi" w:cstheme="majorBidi"/>
          <w:sz w:val="22"/>
          <w:szCs w:val="22"/>
        </w:rPr>
        <w:tab/>
        <w:t>&lt;footer class="footer"&gt;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</w:rPr>
      </w:pPr>
      <w:r w:rsidRPr="00864C30">
        <w:rPr>
          <w:rFonts w:asciiTheme="majorBidi" w:hAnsiTheme="majorBidi" w:cstheme="majorBidi"/>
          <w:sz w:val="22"/>
          <w:szCs w:val="22"/>
        </w:rPr>
        <w:tab/>
      </w:r>
      <w:r w:rsidRPr="00864C30">
        <w:rPr>
          <w:rFonts w:asciiTheme="majorBidi" w:hAnsiTheme="majorBidi" w:cstheme="majorBidi"/>
          <w:sz w:val="22"/>
          <w:szCs w:val="22"/>
        </w:rPr>
        <w:tab/>
        <w:t>&lt;img src="images/icons/heart.svg" alt="Thanks wor watching icon" /&gt;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</w:rPr>
      </w:pPr>
      <w:r w:rsidRPr="00864C30">
        <w:rPr>
          <w:rFonts w:asciiTheme="majorBidi" w:hAnsiTheme="majorBidi" w:cstheme="majorBidi"/>
          <w:sz w:val="22"/>
          <w:szCs w:val="22"/>
        </w:rPr>
        <w:tab/>
      </w:r>
      <w:r w:rsidRPr="00864C30">
        <w:rPr>
          <w:rFonts w:asciiTheme="majorBidi" w:hAnsiTheme="majorBidi" w:cstheme="majorBidi"/>
          <w:sz w:val="22"/>
          <w:szCs w:val="22"/>
        </w:rPr>
        <w:tab/>
        <w:t>&lt;h6&gt;Let's work together :)&lt;/h6&gt;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</w:rPr>
      </w:pPr>
      <w:r w:rsidRPr="00864C30">
        <w:rPr>
          <w:rFonts w:asciiTheme="majorBidi" w:hAnsiTheme="majorBidi" w:cstheme="majorBidi"/>
          <w:sz w:val="22"/>
          <w:szCs w:val="22"/>
        </w:rPr>
        <w:tab/>
      </w:r>
      <w:r w:rsidRPr="00864C30">
        <w:rPr>
          <w:rFonts w:asciiTheme="majorBidi" w:hAnsiTheme="majorBidi" w:cstheme="majorBidi"/>
          <w:sz w:val="22"/>
          <w:szCs w:val="22"/>
        </w:rPr>
        <w:tab/>
        <w:t>&lt;form action="/success" class="contact-form"&gt;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</w:rPr>
      </w:pPr>
      <w:r w:rsidRPr="00864C30">
        <w:rPr>
          <w:rFonts w:asciiTheme="majorBidi" w:hAnsiTheme="majorBidi" w:cstheme="majorBidi"/>
          <w:sz w:val="22"/>
          <w:szCs w:val="22"/>
        </w:rPr>
        <w:tab/>
      </w:r>
      <w:r w:rsidRPr="00864C30">
        <w:rPr>
          <w:rFonts w:asciiTheme="majorBidi" w:hAnsiTheme="majorBidi" w:cstheme="majorBidi"/>
          <w:sz w:val="22"/>
          <w:szCs w:val="22"/>
        </w:rPr>
        <w:tab/>
      </w:r>
      <w:r w:rsidRPr="00864C30">
        <w:rPr>
          <w:rFonts w:asciiTheme="majorBidi" w:hAnsiTheme="majorBidi" w:cstheme="majorBidi"/>
          <w:sz w:val="22"/>
          <w:szCs w:val="22"/>
        </w:rPr>
        <w:tab/>
        <w:t>&lt;label class="label"&gt;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</w:rPr>
      </w:pPr>
      <w:r w:rsidRPr="00864C30">
        <w:rPr>
          <w:rFonts w:asciiTheme="majorBidi" w:hAnsiTheme="majorBidi" w:cstheme="majorBidi"/>
          <w:sz w:val="22"/>
          <w:szCs w:val="22"/>
        </w:rPr>
        <w:tab/>
      </w:r>
      <w:r w:rsidRPr="00864C30">
        <w:rPr>
          <w:rFonts w:asciiTheme="majorBidi" w:hAnsiTheme="majorBidi" w:cstheme="majorBidi"/>
          <w:sz w:val="22"/>
          <w:szCs w:val="22"/>
        </w:rPr>
        <w:tab/>
      </w:r>
      <w:r w:rsidRPr="00864C30">
        <w:rPr>
          <w:rFonts w:asciiTheme="majorBidi" w:hAnsiTheme="majorBidi" w:cstheme="majorBidi"/>
          <w:sz w:val="22"/>
          <w:szCs w:val="22"/>
        </w:rPr>
        <w:tab/>
      </w:r>
      <w:r w:rsidRPr="00864C30">
        <w:rPr>
          <w:rFonts w:asciiTheme="majorBidi" w:hAnsiTheme="majorBidi" w:cstheme="majorBidi"/>
          <w:sz w:val="22"/>
          <w:szCs w:val="22"/>
        </w:rPr>
        <w:tab/>
        <w:t>Заказ сайта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</w:rPr>
      </w:pPr>
      <w:r w:rsidRPr="00864C30">
        <w:rPr>
          <w:rFonts w:asciiTheme="majorBidi" w:hAnsiTheme="majorBidi" w:cstheme="majorBidi"/>
          <w:sz w:val="22"/>
          <w:szCs w:val="22"/>
        </w:rPr>
        <w:tab/>
      </w:r>
      <w:r w:rsidRPr="00864C30">
        <w:rPr>
          <w:rFonts w:asciiTheme="majorBidi" w:hAnsiTheme="majorBidi" w:cstheme="majorBidi"/>
          <w:sz w:val="22"/>
          <w:szCs w:val="22"/>
        </w:rPr>
        <w:tab/>
      </w:r>
      <w:r w:rsidRPr="00864C30">
        <w:rPr>
          <w:rFonts w:asciiTheme="majorBidi" w:hAnsiTheme="majorBidi" w:cstheme="majorBidi"/>
          <w:sz w:val="22"/>
          <w:szCs w:val="22"/>
        </w:rPr>
        <w:tab/>
      </w:r>
      <w:r w:rsidRPr="00864C30">
        <w:rPr>
          <w:rFonts w:asciiTheme="majorBidi" w:hAnsiTheme="majorBidi" w:cstheme="majorBidi"/>
          <w:sz w:val="22"/>
          <w:szCs w:val="22"/>
        </w:rPr>
        <w:tab/>
        <w:t>&lt;input type="text" name="callback" placeholder="example@gmail.com" required&gt;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</w:rPr>
      </w:pPr>
      <w:r w:rsidRPr="00864C30">
        <w:rPr>
          <w:rFonts w:asciiTheme="majorBidi" w:hAnsiTheme="majorBidi" w:cstheme="majorBidi"/>
          <w:sz w:val="22"/>
          <w:szCs w:val="22"/>
        </w:rPr>
        <w:tab/>
      </w:r>
      <w:r w:rsidRPr="00864C30">
        <w:rPr>
          <w:rFonts w:asciiTheme="majorBidi" w:hAnsiTheme="majorBidi" w:cstheme="majorBidi"/>
          <w:sz w:val="22"/>
          <w:szCs w:val="22"/>
        </w:rPr>
        <w:tab/>
      </w:r>
      <w:r w:rsidRPr="00864C30">
        <w:rPr>
          <w:rFonts w:asciiTheme="majorBidi" w:hAnsiTheme="majorBidi" w:cstheme="majorBidi"/>
          <w:sz w:val="22"/>
          <w:szCs w:val="22"/>
        </w:rPr>
        <w:tab/>
        <w:t>&lt;/label&gt;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</w:rPr>
      </w:pPr>
      <w:r w:rsidRPr="00864C30">
        <w:rPr>
          <w:rFonts w:asciiTheme="majorBidi" w:hAnsiTheme="majorBidi" w:cstheme="majorBidi"/>
          <w:sz w:val="22"/>
          <w:szCs w:val="22"/>
        </w:rPr>
        <w:tab/>
      </w:r>
      <w:r w:rsidRPr="00864C30">
        <w:rPr>
          <w:rFonts w:asciiTheme="majorBidi" w:hAnsiTheme="majorBidi" w:cstheme="majorBidi"/>
          <w:sz w:val="22"/>
          <w:szCs w:val="22"/>
        </w:rPr>
        <w:tab/>
      </w:r>
      <w:r w:rsidRPr="00864C30">
        <w:rPr>
          <w:rFonts w:asciiTheme="majorBidi" w:hAnsiTheme="majorBidi" w:cstheme="majorBidi"/>
          <w:sz w:val="22"/>
          <w:szCs w:val="22"/>
        </w:rPr>
        <w:tab/>
        <w:t>&lt;label class="label radio"&gt;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</w:rPr>
      </w:pPr>
      <w:r w:rsidRPr="00864C30">
        <w:rPr>
          <w:rFonts w:asciiTheme="majorBidi" w:hAnsiTheme="majorBidi" w:cstheme="majorBidi"/>
          <w:sz w:val="22"/>
          <w:szCs w:val="22"/>
        </w:rPr>
        <w:tab/>
      </w:r>
      <w:r w:rsidRPr="00864C30">
        <w:rPr>
          <w:rFonts w:asciiTheme="majorBidi" w:hAnsiTheme="majorBidi" w:cstheme="majorBidi"/>
          <w:sz w:val="22"/>
          <w:szCs w:val="22"/>
        </w:rPr>
        <w:tab/>
      </w:r>
      <w:r w:rsidRPr="00864C30">
        <w:rPr>
          <w:rFonts w:asciiTheme="majorBidi" w:hAnsiTheme="majorBidi" w:cstheme="majorBidi"/>
          <w:sz w:val="22"/>
          <w:szCs w:val="22"/>
        </w:rPr>
        <w:tab/>
      </w:r>
      <w:r w:rsidRPr="00864C30">
        <w:rPr>
          <w:rFonts w:asciiTheme="majorBidi" w:hAnsiTheme="majorBidi" w:cstheme="majorBidi"/>
          <w:sz w:val="22"/>
          <w:szCs w:val="22"/>
        </w:rPr>
        <w:tab/>
        <w:t>Дизайн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</w:rPr>
      </w:pPr>
      <w:r w:rsidRPr="00864C30">
        <w:rPr>
          <w:rFonts w:asciiTheme="majorBidi" w:hAnsiTheme="majorBidi" w:cstheme="majorBidi"/>
          <w:sz w:val="22"/>
          <w:szCs w:val="22"/>
        </w:rPr>
        <w:tab/>
      </w:r>
      <w:r w:rsidRPr="00864C30">
        <w:rPr>
          <w:rFonts w:asciiTheme="majorBidi" w:hAnsiTheme="majorBidi" w:cstheme="majorBidi"/>
          <w:sz w:val="22"/>
          <w:szCs w:val="22"/>
        </w:rPr>
        <w:tab/>
      </w:r>
      <w:r w:rsidRPr="00864C30">
        <w:rPr>
          <w:rFonts w:asciiTheme="majorBidi" w:hAnsiTheme="majorBidi" w:cstheme="majorBidi"/>
          <w:sz w:val="22"/>
          <w:szCs w:val="22"/>
        </w:rPr>
        <w:tab/>
      </w:r>
      <w:r w:rsidRPr="00864C30">
        <w:rPr>
          <w:rFonts w:asciiTheme="majorBidi" w:hAnsiTheme="majorBidi" w:cstheme="majorBidi"/>
          <w:sz w:val="22"/>
          <w:szCs w:val="22"/>
        </w:rPr>
        <w:tab/>
        <w:t>&lt;input type="radio" name="serviceChoise" value="дизайн" checked&gt;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</w:rPr>
      </w:pPr>
      <w:r w:rsidRPr="00864C30">
        <w:rPr>
          <w:rFonts w:asciiTheme="majorBidi" w:hAnsiTheme="majorBidi" w:cstheme="majorBidi"/>
          <w:sz w:val="22"/>
          <w:szCs w:val="22"/>
        </w:rPr>
        <w:tab/>
      </w:r>
      <w:r w:rsidRPr="00864C30">
        <w:rPr>
          <w:rFonts w:asciiTheme="majorBidi" w:hAnsiTheme="majorBidi" w:cstheme="majorBidi"/>
          <w:sz w:val="22"/>
          <w:szCs w:val="22"/>
        </w:rPr>
        <w:tab/>
      </w:r>
      <w:r w:rsidRPr="00864C30">
        <w:rPr>
          <w:rFonts w:asciiTheme="majorBidi" w:hAnsiTheme="majorBidi" w:cstheme="majorBidi"/>
          <w:sz w:val="22"/>
          <w:szCs w:val="22"/>
        </w:rPr>
        <w:tab/>
        <w:t>&lt;/label&gt;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</w:rPr>
      </w:pPr>
      <w:r w:rsidRPr="00864C30">
        <w:rPr>
          <w:rFonts w:asciiTheme="majorBidi" w:hAnsiTheme="majorBidi" w:cstheme="majorBidi"/>
          <w:sz w:val="22"/>
          <w:szCs w:val="22"/>
        </w:rPr>
        <w:tab/>
      </w:r>
      <w:r w:rsidRPr="00864C30">
        <w:rPr>
          <w:rFonts w:asciiTheme="majorBidi" w:hAnsiTheme="majorBidi" w:cstheme="majorBidi"/>
          <w:sz w:val="22"/>
          <w:szCs w:val="22"/>
        </w:rPr>
        <w:tab/>
      </w:r>
      <w:r w:rsidRPr="00864C30">
        <w:rPr>
          <w:rFonts w:asciiTheme="majorBidi" w:hAnsiTheme="majorBidi" w:cstheme="majorBidi"/>
          <w:sz w:val="22"/>
          <w:szCs w:val="22"/>
        </w:rPr>
        <w:tab/>
        <w:t>&lt;label class="label radio"&gt;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</w:rPr>
      </w:pPr>
      <w:r w:rsidRPr="00864C30">
        <w:rPr>
          <w:rFonts w:asciiTheme="majorBidi" w:hAnsiTheme="majorBidi" w:cstheme="majorBidi"/>
          <w:sz w:val="22"/>
          <w:szCs w:val="22"/>
        </w:rPr>
        <w:tab/>
      </w:r>
      <w:r w:rsidRPr="00864C30">
        <w:rPr>
          <w:rFonts w:asciiTheme="majorBidi" w:hAnsiTheme="majorBidi" w:cstheme="majorBidi"/>
          <w:sz w:val="22"/>
          <w:szCs w:val="22"/>
        </w:rPr>
        <w:tab/>
      </w:r>
      <w:r w:rsidRPr="00864C30">
        <w:rPr>
          <w:rFonts w:asciiTheme="majorBidi" w:hAnsiTheme="majorBidi" w:cstheme="majorBidi"/>
          <w:sz w:val="22"/>
          <w:szCs w:val="22"/>
        </w:rPr>
        <w:tab/>
      </w:r>
      <w:r w:rsidRPr="00864C30">
        <w:rPr>
          <w:rFonts w:asciiTheme="majorBidi" w:hAnsiTheme="majorBidi" w:cstheme="majorBidi"/>
          <w:sz w:val="22"/>
          <w:szCs w:val="22"/>
        </w:rPr>
        <w:tab/>
        <w:t>Разработка сайта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</w:rPr>
      </w:pPr>
      <w:r w:rsidRPr="00864C30">
        <w:rPr>
          <w:rFonts w:asciiTheme="majorBidi" w:hAnsiTheme="majorBidi" w:cstheme="majorBidi"/>
          <w:sz w:val="22"/>
          <w:szCs w:val="22"/>
        </w:rPr>
        <w:tab/>
      </w:r>
      <w:r w:rsidRPr="00864C30">
        <w:rPr>
          <w:rFonts w:asciiTheme="majorBidi" w:hAnsiTheme="majorBidi" w:cstheme="majorBidi"/>
          <w:sz w:val="22"/>
          <w:szCs w:val="22"/>
        </w:rPr>
        <w:tab/>
      </w:r>
      <w:r w:rsidRPr="00864C30">
        <w:rPr>
          <w:rFonts w:asciiTheme="majorBidi" w:hAnsiTheme="majorBidi" w:cstheme="majorBidi"/>
          <w:sz w:val="22"/>
          <w:szCs w:val="22"/>
        </w:rPr>
        <w:tab/>
      </w:r>
      <w:r w:rsidRPr="00864C30">
        <w:rPr>
          <w:rFonts w:asciiTheme="majorBidi" w:hAnsiTheme="majorBidi" w:cstheme="majorBidi"/>
          <w:sz w:val="22"/>
          <w:szCs w:val="22"/>
        </w:rPr>
        <w:tab/>
        <w:t>&lt;input type="radio" name="serviceChoise" value="разработка сайта"&gt;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</w:rPr>
      </w:pPr>
      <w:r w:rsidRPr="00864C30">
        <w:rPr>
          <w:rFonts w:asciiTheme="majorBidi" w:hAnsiTheme="majorBidi" w:cstheme="majorBidi"/>
          <w:sz w:val="22"/>
          <w:szCs w:val="22"/>
        </w:rPr>
        <w:tab/>
      </w:r>
      <w:r w:rsidRPr="00864C30">
        <w:rPr>
          <w:rFonts w:asciiTheme="majorBidi" w:hAnsiTheme="majorBidi" w:cstheme="majorBidi"/>
          <w:sz w:val="22"/>
          <w:szCs w:val="22"/>
        </w:rPr>
        <w:tab/>
      </w:r>
      <w:r w:rsidRPr="00864C30">
        <w:rPr>
          <w:rFonts w:asciiTheme="majorBidi" w:hAnsiTheme="majorBidi" w:cstheme="majorBidi"/>
          <w:sz w:val="22"/>
          <w:szCs w:val="22"/>
        </w:rPr>
        <w:tab/>
        <w:t>&lt;/label&gt;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</w:rPr>
      </w:pP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</w:rPr>
      </w:pPr>
      <w:r w:rsidRPr="00864C30">
        <w:rPr>
          <w:rFonts w:asciiTheme="majorBidi" w:hAnsiTheme="majorBidi" w:cstheme="majorBidi"/>
          <w:sz w:val="22"/>
          <w:szCs w:val="22"/>
        </w:rPr>
        <w:tab/>
      </w:r>
      <w:r w:rsidRPr="00864C30">
        <w:rPr>
          <w:rFonts w:asciiTheme="majorBidi" w:hAnsiTheme="majorBidi" w:cstheme="majorBidi"/>
          <w:sz w:val="22"/>
          <w:szCs w:val="22"/>
        </w:rPr>
        <w:tab/>
      </w:r>
      <w:r w:rsidRPr="00864C30">
        <w:rPr>
          <w:rFonts w:asciiTheme="majorBidi" w:hAnsiTheme="majorBidi" w:cstheme="majorBidi"/>
          <w:sz w:val="22"/>
          <w:szCs w:val="22"/>
        </w:rPr>
        <w:tab/>
        <w:t>&lt;button class="submit-button"&gt;Отправить&lt;/button&gt;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</w:rPr>
      </w:pPr>
      <w:r w:rsidRPr="00864C30">
        <w:rPr>
          <w:rFonts w:asciiTheme="majorBidi" w:hAnsiTheme="majorBidi" w:cstheme="majorBidi"/>
          <w:sz w:val="22"/>
          <w:szCs w:val="22"/>
        </w:rPr>
        <w:tab/>
      </w:r>
      <w:r w:rsidRPr="00864C30">
        <w:rPr>
          <w:rFonts w:asciiTheme="majorBidi" w:hAnsiTheme="majorBidi" w:cstheme="majorBidi"/>
          <w:sz w:val="22"/>
          <w:szCs w:val="22"/>
        </w:rPr>
        <w:tab/>
        <w:t>&lt;/form&gt;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</w:rPr>
      </w:pPr>
      <w:r w:rsidRPr="00864C30">
        <w:rPr>
          <w:rFonts w:asciiTheme="majorBidi" w:hAnsiTheme="majorBidi" w:cstheme="majorBidi"/>
          <w:sz w:val="22"/>
          <w:szCs w:val="22"/>
        </w:rPr>
        <w:tab/>
      </w:r>
      <w:r w:rsidRPr="00864C30">
        <w:rPr>
          <w:rFonts w:asciiTheme="majorBidi" w:hAnsiTheme="majorBidi" w:cstheme="majorBidi"/>
          <w:sz w:val="22"/>
          <w:szCs w:val="22"/>
        </w:rPr>
        <w:tab/>
        <w:t>&lt;a href="mailto:dannovik30@gmail.com" class="footer-email-contact"&gt;dannovik30@gmail.com&lt;/a&gt;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</w:rPr>
      </w:pP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</w:rPr>
      </w:pPr>
      <w:r w:rsidRPr="00864C30">
        <w:rPr>
          <w:rFonts w:asciiTheme="majorBidi" w:hAnsiTheme="majorBidi" w:cstheme="majorBidi"/>
          <w:sz w:val="22"/>
          <w:szCs w:val="22"/>
        </w:rPr>
        <w:tab/>
      </w:r>
      <w:r w:rsidRPr="00864C30">
        <w:rPr>
          <w:rFonts w:asciiTheme="majorBidi" w:hAnsiTheme="majorBidi" w:cstheme="majorBidi"/>
          <w:sz w:val="22"/>
          <w:szCs w:val="22"/>
        </w:rPr>
        <w:tab/>
        <w:t>&lt;div class="footer-icons-row"&gt;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</w:rPr>
      </w:pPr>
      <w:r w:rsidRPr="00864C30">
        <w:rPr>
          <w:rFonts w:asciiTheme="majorBidi" w:hAnsiTheme="majorBidi" w:cstheme="majorBidi"/>
          <w:sz w:val="22"/>
          <w:szCs w:val="22"/>
        </w:rPr>
        <w:tab/>
      </w:r>
      <w:r w:rsidRPr="00864C30">
        <w:rPr>
          <w:rFonts w:asciiTheme="majorBidi" w:hAnsiTheme="majorBidi" w:cstheme="majorBidi"/>
          <w:sz w:val="22"/>
          <w:szCs w:val="22"/>
        </w:rPr>
        <w:tab/>
      </w:r>
      <w:r w:rsidRPr="00864C30">
        <w:rPr>
          <w:rFonts w:asciiTheme="majorBidi" w:hAnsiTheme="majorBidi" w:cstheme="majorBidi"/>
          <w:sz w:val="22"/>
          <w:szCs w:val="22"/>
        </w:rPr>
        <w:tab/>
        <w:t>&lt;a href="https://www.facebook.com/profile.php?id=100004432082899" target="_blank"&gt;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</w:rPr>
      </w:pPr>
      <w:r w:rsidRPr="00864C30">
        <w:rPr>
          <w:rFonts w:asciiTheme="majorBidi" w:hAnsiTheme="majorBidi" w:cstheme="majorBidi"/>
          <w:sz w:val="22"/>
          <w:szCs w:val="22"/>
        </w:rPr>
        <w:tab/>
      </w:r>
      <w:r w:rsidRPr="00864C30">
        <w:rPr>
          <w:rFonts w:asciiTheme="majorBidi" w:hAnsiTheme="majorBidi" w:cstheme="majorBidi"/>
          <w:sz w:val="22"/>
          <w:szCs w:val="22"/>
        </w:rPr>
        <w:tab/>
      </w:r>
      <w:r w:rsidRPr="00864C30">
        <w:rPr>
          <w:rFonts w:asciiTheme="majorBidi" w:hAnsiTheme="majorBidi" w:cstheme="majorBidi"/>
          <w:sz w:val="22"/>
          <w:szCs w:val="22"/>
        </w:rPr>
        <w:tab/>
      </w:r>
      <w:r w:rsidRPr="00864C30">
        <w:rPr>
          <w:rFonts w:asciiTheme="majorBidi" w:hAnsiTheme="majorBidi" w:cstheme="majorBidi"/>
          <w:sz w:val="22"/>
          <w:szCs w:val="22"/>
        </w:rPr>
        <w:tab/>
        <w:t>&lt;img src="images/icons/facebook-logo.svg" alt="Facebook profile link" /&gt;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</w:rPr>
      </w:pPr>
      <w:r w:rsidRPr="00864C30">
        <w:rPr>
          <w:rFonts w:asciiTheme="majorBidi" w:hAnsiTheme="majorBidi" w:cstheme="majorBidi"/>
          <w:sz w:val="22"/>
          <w:szCs w:val="22"/>
        </w:rPr>
        <w:tab/>
      </w:r>
      <w:r w:rsidRPr="00864C30">
        <w:rPr>
          <w:rFonts w:asciiTheme="majorBidi" w:hAnsiTheme="majorBidi" w:cstheme="majorBidi"/>
          <w:sz w:val="22"/>
          <w:szCs w:val="22"/>
        </w:rPr>
        <w:tab/>
      </w:r>
      <w:r w:rsidRPr="00864C30">
        <w:rPr>
          <w:rFonts w:asciiTheme="majorBidi" w:hAnsiTheme="majorBidi" w:cstheme="majorBidi"/>
          <w:sz w:val="22"/>
          <w:szCs w:val="22"/>
        </w:rPr>
        <w:tab/>
        <w:t>&lt;/a&gt;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</w:rPr>
      </w:pPr>
      <w:r w:rsidRPr="00864C30">
        <w:rPr>
          <w:rFonts w:asciiTheme="majorBidi" w:hAnsiTheme="majorBidi" w:cstheme="majorBidi"/>
          <w:sz w:val="22"/>
          <w:szCs w:val="22"/>
        </w:rPr>
        <w:tab/>
      </w:r>
      <w:r w:rsidRPr="00864C30">
        <w:rPr>
          <w:rFonts w:asciiTheme="majorBidi" w:hAnsiTheme="majorBidi" w:cstheme="majorBidi"/>
          <w:sz w:val="22"/>
          <w:szCs w:val="22"/>
        </w:rPr>
        <w:tab/>
      </w:r>
      <w:r w:rsidRPr="00864C30">
        <w:rPr>
          <w:rFonts w:asciiTheme="majorBidi" w:hAnsiTheme="majorBidi" w:cstheme="majorBidi"/>
          <w:sz w:val="22"/>
          <w:szCs w:val="22"/>
        </w:rPr>
        <w:tab/>
        <w:t>&lt;a href="https://www.instagram.com/novicode/" target="_blank"&gt;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</w:rPr>
      </w:pPr>
      <w:r w:rsidRPr="00864C30">
        <w:rPr>
          <w:rFonts w:asciiTheme="majorBidi" w:hAnsiTheme="majorBidi" w:cstheme="majorBidi"/>
          <w:sz w:val="22"/>
          <w:szCs w:val="22"/>
        </w:rPr>
        <w:tab/>
      </w:r>
      <w:r w:rsidRPr="00864C30">
        <w:rPr>
          <w:rFonts w:asciiTheme="majorBidi" w:hAnsiTheme="majorBidi" w:cstheme="majorBidi"/>
          <w:sz w:val="22"/>
          <w:szCs w:val="22"/>
        </w:rPr>
        <w:tab/>
      </w:r>
      <w:r w:rsidRPr="00864C30">
        <w:rPr>
          <w:rFonts w:asciiTheme="majorBidi" w:hAnsiTheme="majorBidi" w:cstheme="majorBidi"/>
          <w:sz w:val="22"/>
          <w:szCs w:val="22"/>
        </w:rPr>
        <w:tab/>
      </w:r>
      <w:r w:rsidRPr="00864C30">
        <w:rPr>
          <w:rFonts w:asciiTheme="majorBidi" w:hAnsiTheme="majorBidi" w:cstheme="majorBidi"/>
          <w:sz w:val="22"/>
          <w:szCs w:val="22"/>
        </w:rPr>
        <w:tab/>
        <w:t>&lt;img src="images/icons/instagram-logo.svg" alt="Instagram profile link" /&gt;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</w:rPr>
      </w:pPr>
      <w:r w:rsidRPr="00864C30">
        <w:rPr>
          <w:rFonts w:asciiTheme="majorBidi" w:hAnsiTheme="majorBidi" w:cstheme="majorBidi"/>
          <w:sz w:val="22"/>
          <w:szCs w:val="22"/>
        </w:rPr>
        <w:tab/>
      </w:r>
      <w:r w:rsidRPr="00864C30">
        <w:rPr>
          <w:rFonts w:asciiTheme="majorBidi" w:hAnsiTheme="majorBidi" w:cstheme="majorBidi"/>
          <w:sz w:val="22"/>
          <w:szCs w:val="22"/>
        </w:rPr>
        <w:tab/>
      </w:r>
      <w:r w:rsidRPr="00864C30">
        <w:rPr>
          <w:rFonts w:asciiTheme="majorBidi" w:hAnsiTheme="majorBidi" w:cstheme="majorBidi"/>
          <w:sz w:val="22"/>
          <w:szCs w:val="22"/>
        </w:rPr>
        <w:tab/>
        <w:t>&lt;/a&gt;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</w:rPr>
      </w:pPr>
      <w:r w:rsidRPr="00864C30">
        <w:rPr>
          <w:rFonts w:asciiTheme="majorBidi" w:hAnsiTheme="majorBidi" w:cstheme="majorBidi"/>
          <w:sz w:val="22"/>
          <w:szCs w:val="22"/>
        </w:rPr>
        <w:tab/>
      </w:r>
      <w:r w:rsidRPr="00864C30">
        <w:rPr>
          <w:rFonts w:asciiTheme="majorBidi" w:hAnsiTheme="majorBidi" w:cstheme="majorBidi"/>
          <w:sz w:val="22"/>
          <w:szCs w:val="22"/>
        </w:rPr>
        <w:tab/>
      </w:r>
      <w:r w:rsidRPr="00864C30">
        <w:rPr>
          <w:rFonts w:asciiTheme="majorBidi" w:hAnsiTheme="majorBidi" w:cstheme="majorBidi"/>
          <w:sz w:val="22"/>
          <w:szCs w:val="22"/>
        </w:rPr>
        <w:tab/>
        <w:t>&lt;a href="https://github.com/NovicodeGithub" target="_blank"&gt;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</w:rPr>
      </w:pPr>
      <w:r w:rsidRPr="00864C30">
        <w:rPr>
          <w:rFonts w:asciiTheme="majorBidi" w:hAnsiTheme="majorBidi" w:cstheme="majorBidi"/>
          <w:sz w:val="22"/>
          <w:szCs w:val="22"/>
        </w:rPr>
        <w:tab/>
      </w:r>
      <w:r w:rsidRPr="00864C30">
        <w:rPr>
          <w:rFonts w:asciiTheme="majorBidi" w:hAnsiTheme="majorBidi" w:cstheme="majorBidi"/>
          <w:sz w:val="22"/>
          <w:szCs w:val="22"/>
        </w:rPr>
        <w:tab/>
      </w:r>
      <w:r w:rsidRPr="00864C30">
        <w:rPr>
          <w:rFonts w:asciiTheme="majorBidi" w:hAnsiTheme="majorBidi" w:cstheme="majorBidi"/>
          <w:sz w:val="22"/>
          <w:szCs w:val="22"/>
        </w:rPr>
        <w:tab/>
      </w:r>
      <w:r w:rsidRPr="00864C30">
        <w:rPr>
          <w:rFonts w:asciiTheme="majorBidi" w:hAnsiTheme="majorBidi" w:cstheme="majorBidi"/>
          <w:sz w:val="22"/>
          <w:szCs w:val="22"/>
        </w:rPr>
        <w:tab/>
        <w:t>&lt;img src="images/icons/github-logo.svg" alt="Github profile link" /&gt;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</w:rPr>
      </w:pPr>
      <w:r w:rsidRPr="00864C30">
        <w:rPr>
          <w:rFonts w:asciiTheme="majorBidi" w:hAnsiTheme="majorBidi" w:cstheme="majorBidi"/>
          <w:sz w:val="22"/>
          <w:szCs w:val="22"/>
        </w:rPr>
        <w:tab/>
      </w:r>
      <w:r w:rsidRPr="00864C30">
        <w:rPr>
          <w:rFonts w:asciiTheme="majorBidi" w:hAnsiTheme="majorBidi" w:cstheme="majorBidi"/>
          <w:sz w:val="22"/>
          <w:szCs w:val="22"/>
        </w:rPr>
        <w:tab/>
      </w:r>
      <w:r w:rsidRPr="00864C30">
        <w:rPr>
          <w:rFonts w:asciiTheme="majorBidi" w:hAnsiTheme="majorBidi" w:cstheme="majorBidi"/>
          <w:sz w:val="22"/>
          <w:szCs w:val="22"/>
        </w:rPr>
        <w:tab/>
        <w:t>&lt;/a&gt;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</w:rPr>
      </w:pPr>
      <w:r w:rsidRPr="00864C30">
        <w:rPr>
          <w:rFonts w:asciiTheme="majorBidi" w:hAnsiTheme="majorBidi" w:cstheme="majorBidi"/>
          <w:sz w:val="22"/>
          <w:szCs w:val="22"/>
        </w:rPr>
        <w:tab/>
      </w:r>
      <w:r w:rsidRPr="00864C30">
        <w:rPr>
          <w:rFonts w:asciiTheme="majorBidi" w:hAnsiTheme="majorBidi" w:cstheme="majorBidi"/>
          <w:sz w:val="22"/>
          <w:szCs w:val="22"/>
        </w:rPr>
        <w:tab/>
      </w:r>
      <w:r w:rsidRPr="00864C30">
        <w:rPr>
          <w:rFonts w:asciiTheme="majorBidi" w:hAnsiTheme="majorBidi" w:cstheme="majorBidi"/>
          <w:sz w:val="22"/>
          <w:szCs w:val="22"/>
        </w:rPr>
        <w:tab/>
        <w:t>&lt;a href="https://www.behance.net/novicode" target="_blank"&gt;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</w:rPr>
      </w:pPr>
      <w:r w:rsidRPr="00864C30">
        <w:rPr>
          <w:rFonts w:asciiTheme="majorBidi" w:hAnsiTheme="majorBidi" w:cstheme="majorBidi"/>
          <w:sz w:val="22"/>
          <w:szCs w:val="22"/>
        </w:rPr>
        <w:tab/>
      </w:r>
      <w:r w:rsidRPr="00864C30">
        <w:rPr>
          <w:rFonts w:asciiTheme="majorBidi" w:hAnsiTheme="majorBidi" w:cstheme="majorBidi"/>
          <w:sz w:val="22"/>
          <w:szCs w:val="22"/>
        </w:rPr>
        <w:tab/>
      </w:r>
      <w:r w:rsidRPr="00864C30">
        <w:rPr>
          <w:rFonts w:asciiTheme="majorBidi" w:hAnsiTheme="majorBidi" w:cstheme="majorBidi"/>
          <w:sz w:val="22"/>
          <w:szCs w:val="22"/>
        </w:rPr>
        <w:tab/>
      </w:r>
      <w:r w:rsidRPr="00864C30">
        <w:rPr>
          <w:rFonts w:asciiTheme="majorBidi" w:hAnsiTheme="majorBidi" w:cstheme="majorBidi"/>
          <w:sz w:val="22"/>
          <w:szCs w:val="22"/>
        </w:rPr>
        <w:tab/>
        <w:t>&lt;img src="images/icons/behance-logo.svg" alt="Behance profile link" /&gt;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</w:rPr>
      </w:pPr>
      <w:r w:rsidRPr="00864C30">
        <w:rPr>
          <w:rFonts w:asciiTheme="majorBidi" w:hAnsiTheme="majorBidi" w:cstheme="majorBidi"/>
          <w:sz w:val="22"/>
          <w:szCs w:val="22"/>
        </w:rPr>
        <w:tab/>
      </w:r>
      <w:r w:rsidRPr="00864C30">
        <w:rPr>
          <w:rFonts w:asciiTheme="majorBidi" w:hAnsiTheme="majorBidi" w:cstheme="majorBidi"/>
          <w:sz w:val="22"/>
          <w:szCs w:val="22"/>
        </w:rPr>
        <w:tab/>
      </w:r>
      <w:r w:rsidRPr="00864C30">
        <w:rPr>
          <w:rFonts w:asciiTheme="majorBidi" w:hAnsiTheme="majorBidi" w:cstheme="majorBidi"/>
          <w:sz w:val="22"/>
          <w:szCs w:val="22"/>
        </w:rPr>
        <w:tab/>
        <w:t>&lt;/a&gt;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</w:rPr>
      </w:pPr>
      <w:r w:rsidRPr="00864C30">
        <w:rPr>
          <w:rFonts w:asciiTheme="majorBidi" w:hAnsiTheme="majorBidi" w:cstheme="majorBidi"/>
          <w:sz w:val="22"/>
          <w:szCs w:val="22"/>
        </w:rPr>
        <w:tab/>
      </w:r>
      <w:r w:rsidRPr="00864C30">
        <w:rPr>
          <w:rFonts w:asciiTheme="majorBidi" w:hAnsiTheme="majorBidi" w:cstheme="majorBidi"/>
          <w:sz w:val="22"/>
          <w:szCs w:val="22"/>
        </w:rPr>
        <w:tab/>
      </w:r>
      <w:r w:rsidRPr="00864C30">
        <w:rPr>
          <w:rFonts w:asciiTheme="majorBidi" w:hAnsiTheme="majorBidi" w:cstheme="majorBidi"/>
          <w:sz w:val="22"/>
          <w:szCs w:val="22"/>
        </w:rPr>
        <w:tab/>
        <w:t>&lt;a href="https://www.linkedin.com/in/novicode" target="_blank"&gt;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</w:rPr>
        <w:tab/>
      </w:r>
      <w:r w:rsidRPr="00864C30">
        <w:rPr>
          <w:rFonts w:asciiTheme="majorBidi" w:hAnsiTheme="majorBidi" w:cstheme="majorBidi"/>
          <w:sz w:val="22"/>
          <w:szCs w:val="22"/>
        </w:rPr>
        <w:tab/>
      </w:r>
      <w:r w:rsidRPr="00864C30">
        <w:rPr>
          <w:rFonts w:asciiTheme="majorBidi" w:hAnsiTheme="majorBidi" w:cstheme="majorBidi"/>
          <w:sz w:val="22"/>
          <w:szCs w:val="22"/>
        </w:rPr>
        <w:tab/>
      </w:r>
      <w:r w:rsidRPr="00864C30">
        <w:rPr>
          <w:rFonts w:asciiTheme="majorBidi" w:hAnsiTheme="majorBidi" w:cstheme="majorBidi"/>
          <w:sz w:val="22"/>
          <w:szCs w:val="22"/>
        </w:rPr>
        <w:tab/>
      </w:r>
      <w:r w:rsidRPr="00864C30">
        <w:rPr>
          <w:rFonts w:asciiTheme="majorBidi" w:hAnsiTheme="majorBidi" w:cstheme="majorBidi"/>
          <w:sz w:val="22"/>
          <w:szCs w:val="22"/>
          <w:lang w:val="en-US"/>
        </w:rPr>
        <w:t>&lt;img src="images/icons/linkedin-logo.svg" alt="Linked In profile link" /&gt;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lastRenderedPageBreak/>
        <w:tab/>
      </w:r>
      <w:r w:rsidRPr="00864C30">
        <w:rPr>
          <w:rFonts w:asciiTheme="majorBidi" w:hAnsiTheme="majorBidi" w:cstheme="majorBidi"/>
          <w:sz w:val="22"/>
          <w:szCs w:val="22"/>
          <w:lang w:val="en-US"/>
        </w:rPr>
        <w:tab/>
      </w:r>
      <w:r w:rsidRPr="00864C30">
        <w:rPr>
          <w:rFonts w:asciiTheme="majorBidi" w:hAnsiTheme="majorBidi" w:cstheme="majorBidi"/>
          <w:sz w:val="22"/>
          <w:szCs w:val="22"/>
          <w:lang w:val="en-US"/>
        </w:rPr>
        <w:tab/>
      </w:r>
      <w:r w:rsidRPr="00864C30">
        <w:rPr>
          <w:rFonts w:asciiTheme="majorBidi" w:hAnsiTheme="majorBidi" w:cstheme="majorBidi"/>
          <w:sz w:val="22"/>
          <w:szCs w:val="22"/>
        </w:rPr>
        <w:t>&lt;/a&gt;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</w:rPr>
      </w:pPr>
      <w:r w:rsidRPr="00864C30">
        <w:rPr>
          <w:rFonts w:asciiTheme="majorBidi" w:hAnsiTheme="majorBidi" w:cstheme="majorBidi"/>
          <w:sz w:val="22"/>
          <w:szCs w:val="22"/>
        </w:rPr>
        <w:tab/>
      </w:r>
      <w:r w:rsidRPr="00864C30">
        <w:rPr>
          <w:rFonts w:asciiTheme="majorBidi" w:hAnsiTheme="majorBidi" w:cstheme="majorBidi"/>
          <w:sz w:val="22"/>
          <w:szCs w:val="22"/>
        </w:rPr>
        <w:tab/>
        <w:t>&lt;/div&gt;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</w:rPr>
      </w:pPr>
      <w:r w:rsidRPr="00864C30">
        <w:rPr>
          <w:rFonts w:asciiTheme="majorBidi" w:hAnsiTheme="majorBidi" w:cstheme="majorBidi"/>
          <w:sz w:val="22"/>
          <w:szCs w:val="22"/>
        </w:rPr>
        <w:tab/>
      </w:r>
      <w:r w:rsidRPr="00864C30">
        <w:rPr>
          <w:rFonts w:asciiTheme="majorBidi" w:hAnsiTheme="majorBidi" w:cstheme="majorBidi"/>
          <w:sz w:val="22"/>
          <w:szCs w:val="22"/>
        </w:rPr>
        <w:tab/>
        <w:t>&lt;div class="footer-legal-copyright"&gt;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</w:rPr>
      </w:pPr>
      <w:r w:rsidRPr="00864C30">
        <w:rPr>
          <w:rFonts w:asciiTheme="majorBidi" w:hAnsiTheme="majorBidi" w:cstheme="majorBidi"/>
          <w:sz w:val="22"/>
          <w:szCs w:val="22"/>
        </w:rPr>
        <w:tab/>
      </w:r>
      <w:r w:rsidRPr="00864C30">
        <w:rPr>
          <w:rFonts w:asciiTheme="majorBidi" w:hAnsiTheme="majorBidi" w:cstheme="majorBidi"/>
          <w:sz w:val="22"/>
          <w:szCs w:val="22"/>
        </w:rPr>
        <w:tab/>
      </w:r>
      <w:r w:rsidRPr="00864C30">
        <w:rPr>
          <w:rFonts w:asciiTheme="majorBidi" w:hAnsiTheme="majorBidi" w:cstheme="majorBidi"/>
          <w:sz w:val="22"/>
          <w:szCs w:val="22"/>
        </w:rPr>
        <w:tab/>
        <w:t>Novicode &lt;span class="new-line-text"&gt;2019&lt;/span&gt;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</w:rPr>
      </w:pPr>
      <w:r w:rsidRPr="00864C30">
        <w:rPr>
          <w:rFonts w:asciiTheme="majorBidi" w:hAnsiTheme="majorBidi" w:cstheme="majorBidi"/>
          <w:sz w:val="22"/>
          <w:szCs w:val="22"/>
        </w:rPr>
        <w:tab/>
      </w:r>
      <w:r w:rsidRPr="00864C30">
        <w:rPr>
          <w:rFonts w:asciiTheme="majorBidi" w:hAnsiTheme="majorBidi" w:cstheme="majorBidi"/>
          <w:sz w:val="22"/>
          <w:szCs w:val="22"/>
        </w:rPr>
        <w:tab/>
        <w:t>&lt;/div&gt;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</w:rPr>
      </w:pPr>
      <w:r w:rsidRPr="00864C30">
        <w:rPr>
          <w:rFonts w:asciiTheme="majorBidi" w:hAnsiTheme="majorBidi" w:cstheme="majorBidi"/>
          <w:sz w:val="22"/>
          <w:szCs w:val="22"/>
        </w:rPr>
        <w:tab/>
        <w:t>&lt;/footer&gt;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</w:rPr>
      </w:pPr>
      <w:r w:rsidRPr="00864C30">
        <w:rPr>
          <w:rFonts w:asciiTheme="majorBidi" w:hAnsiTheme="majorBidi" w:cstheme="majorBidi"/>
          <w:sz w:val="22"/>
          <w:szCs w:val="22"/>
        </w:rPr>
        <w:t>&lt;/body&gt;</w:t>
      </w:r>
    </w:p>
    <w:p w:rsid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</w:rPr>
        <w:t>&lt;/html&gt;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>&lt;?php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>require_once 'application/core/model.php';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>require_once 'application/core/view.php';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>require_once 'application/core/controller.php';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>require_once 'application/core/route.php';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>Route::start();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</w:p>
    <w:p w:rsid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>ini_set('display_errors', 1);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>html {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 xml:space="preserve">    height: 100%;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>}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>body {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 xml:space="preserve">    min-height: 100%;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 xml:space="preserve">    background-color: #FFFFFF;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 xml:space="preserve">    font-family: "SF UI Display", sans-serif;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 xml:space="preserve">    font-weight: 300;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 xml:space="preserve">    color: #010101;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 xml:space="preserve">    text-align: center;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 xml:space="preserve">    cursor: default;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 xml:space="preserve">    display: flex;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 xml:space="preserve">    flex-direction: column;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 xml:space="preserve">    font-size: 20px;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 xml:space="preserve">    line-height: 1.5;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 xml:space="preserve">    text-align: left;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>}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>h1 {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 xml:space="preserve">    line-height: 2em;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 xml:space="preserve">    font-size: 1.3em;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>}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>h3 {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 xml:space="preserve">    font-size: .8em;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 xml:space="preserve">    line-height: 1.2em;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>}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>strong {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 xml:space="preserve">    font-family: "SF UI Display";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 xml:space="preserve">    font-weight: normal;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>}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>.color-green {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 xml:space="preserve">    color: #41AD7D;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>}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>.color-orange {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 xml:space="preserve">    color: #F98109;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lastRenderedPageBreak/>
        <w:t>}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>.color-yellow {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 xml:space="preserve">    color: #f0be23;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>}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>.color-red {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 xml:space="preserve">    color: #f4652c;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>}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>.color-blue {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 xml:space="preserve">    color: #0b72b7;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>}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>.wrapper {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 xml:space="preserve">    max-width: 90%;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ab/>
        <w:t>margin: 0 auto;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ab/>
        <w:t>min-height: 100%;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 xml:space="preserve">    height: 100%;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 xml:space="preserve">    flex: 1 0 auto;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 xml:space="preserve">    padding-bottom: 10%;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>}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>.header h1 span {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 xml:space="preserve">    display: inline;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>}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>.new-line-text:before {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 xml:space="preserve">    content: "\a ";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 xml:space="preserve">    white-space: pre;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>}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>.spotlight {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 xml:space="preserve">    padding: 20vh 0 40vh;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 xml:space="preserve">    background: url("../../images/icons/arrowdown.svg") no-repeat 50% 80%;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 xml:space="preserve">    background-size: 1.8em;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>}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>.work-skills {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 xml:space="preserve">    padding: 1px 10%;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 xml:space="preserve">    text-align: center;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>}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>.content .work-skills p {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 xml:space="preserve">    margin-top: 2.5em;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>}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>.content .work-skills img {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 xml:space="preserve">    border-radius: 15px;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 xml:space="preserve">    float: left;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 xml:space="preserve">    margin-right: 4em;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 xml:space="preserve">    margin-bottom: 30%;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>}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>.content .work-experience {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 xml:space="preserve">    float: left;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lastRenderedPageBreak/>
        <w:t xml:space="preserve">    width: 100%;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 xml:space="preserve">    text-align: center;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>}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>.content .work-experience p {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 xml:space="preserve">    margin: 0 10%;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>}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>.work-experience a {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 xml:space="preserve">    display: inline-block;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 xml:space="preserve">    vertical-align: middle;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 xml:space="preserve">    position: relative;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 xml:space="preserve">    color: #0070C9;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 xml:space="preserve">    margin: 0 auto;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 xml:space="preserve">    margin-right: 15px;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>}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>.work-experience a:hover {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 xml:space="preserve">    text-decoration: underline;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 xml:space="preserve">    color: #3296e7;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>}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>form {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 xml:space="preserve">    max-width: 400px;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 xml:space="preserve">    width: 100%;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 xml:space="preserve">    margin: 0 auto;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 xml:space="preserve">    box-shadow: 0 5px 20px rgba(170, 170, 170, 0.288);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 xml:space="preserve">    padding: 40px 24px;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 xml:space="preserve">    box-sizing: border-box;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 xml:space="preserve">    background-color: #fff;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 xml:space="preserve">    border-radius: 1em;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>}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>.alert-success h1 {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 xml:space="preserve">    font-size: 2em;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 xml:space="preserve">    font-weight: 500;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>}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>.alert-success {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 xml:space="preserve">    padding: 3em;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 xml:space="preserve">    background-color: rgb(164, 255, 195);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 xml:space="preserve">    box-shadow: 0 5px 20px rgba(170, 170, 170, 0.288);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>}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>b {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 xml:space="preserve">    font-weight: 500;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>}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>label {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 xml:space="preserve">    display: block;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>}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>input[type="text"] {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 xml:space="preserve">    border-radius: 3em;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 xml:space="preserve">    margin-top: 1em;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 xml:space="preserve">    height: 2.5em;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 xml:space="preserve">    padding: 1em;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lastRenderedPageBreak/>
        <w:t xml:space="preserve">    box-sizing: border-box;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 xml:space="preserve">    border: 1px solid rgb(204, 204, 204);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 xml:space="preserve">    width: 100%;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 xml:space="preserve">    display: block;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 xml:space="preserve">    font-size: 16px;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>}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>.submit-button {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 xml:space="preserve">    background-color: rgb(255, 117, 4);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 xml:space="preserve">    color: #fff;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 xml:space="preserve">    border-radius: 0.5em;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 xml:space="preserve">    padding: 0.5em;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 xml:space="preserve">    box-sizing: border-box;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 xml:space="preserve">    font-size: 14px;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 xml:space="preserve">    font-weight: 500;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 xml:space="preserve">    display: block;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 xml:space="preserve">    margin: 0 auto;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>}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>.radio {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 xml:space="preserve">    display: inline-block;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 xml:space="preserve">    vertical-align: top;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 xml:space="preserve">    font-size: 16px;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 xml:space="preserve">    font-weight: 400;</w:t>
      </w:r>
    </w:p>
    <w:p w:rsidR="00864C30" w:rsidRPr="00864C30" w:rsidRDefault="00864C30" w:rsidP="00864C30">
      <w:pPr>
        <w:rPr>
          <w:rFonts w:asciiTheme="majorBidi" w:hAnsiTheme="majorBidi" w:cstheme="majorBidi"/>
          <w:sz w:val="22"/>
          <w:szCs w:val="22"/>
          <w:lang w:val="en-US"/>
        </w:rPr>
      </w:pPr>
      <w:r w:rsidRPr="00864C30">
        <w:rPr>
          <w:rFonts w:asciiTheme="majorBidi" w:hAnsiTheme="majorBidi" w:cstheme="majorBidi"/>
          <w:sz w:val="22"/>
          <w:szCs w:val="22"/>
          <w:lang w:val="en-US"/>
        </w:rPr>
        <w:t>}</w:t>
      </w:r>
    </w:p>
    <w:p w:rsidR="0083192C" w:rsidRPr="0083192C" w:rsidRDefault="0083192C" w:rsidP="00864C30">
      <w:pPr>
        <w:rPr>
          <w:rFonts w:asciiTheme="majorBidi" w:hAnsiTheme="majorBidi" w:cstheme="majorBidi"/>
          <w:sz w:val="28"/>
          <w:szCs w:val="28"/>
        </w:rPr>
      </w:pPr>
      <w:r w:rsidRPr="0083192C">
        <w:rPr>
          <w:rFonts w:asciiTheme="majorBidi" w:hAnsiTheme="majorBidi" w:cstheme="majorBidi"/>
          <w:sz w:val="28"/>
          <w:szCs w:val="28"/>
        </w:rPr>
        <w:t xml:space="preserve">Вывод: </w:t>
      </w:r>
      <w:r>
        <w:rPr>
          <w:rFonts w:asciiTheme="majorBidi" w:hAnsiTheme="majorBidi" w:cstheme="majorBidi"/>
          <w:bCs/>
          <w:sz w:val="28"/>
          <w:szCs w:val="28"/>
          <w:lang w:val="en-US"/>
        </w:rPr>
        <w:t>c</w:t>
      </w:r>
      <w:r w:rsidRPr="0083192C">
        <w:rPr>
          <w:rFonts w:asciiTheme="majorBidi" w:hAnsiTheme="majorBidi" w:cstheme="majorBidi"/>
          <w:bCs/>
          <w:sz w:val="28"/>
          <w:szCs w:val="28"/>
        </w:rPr>
        <w:t>озда</w:t>
      </w:r>
      <w:r>
        <w:rPr>
          <w:rFonts w:asciiTheme="majorBidi" w:hAnsiTheme="majorBidi" w:cstheme="majorBidi"/>
          <w:bCs/>
          <w:sz w:val="28"/>
          <w:szCs w:val="28"/>
        </w:rPr>
        <w:t xml:space="preserve">ли </w:t>
      </w:r>
      <w:r w:rsidRPr="0083192C">
        <w:rPr>
          <w:rFonts w:asciiTheme="majorBidi" w:hAnsiTheme="majorBidi" w:cstheme="majorBidi"/>
          <w:bCs/>
          <w:sz w:val="28"/>
          <w:szCs w:val="28"/>
        </w:rPr>
        <w:t>и форматирова</w:t>
      </w:r>
      <w:r>
        <w:rPr>
          <w:rFonts w:asciiTheme="majorBidi" w:hAnsiTheme="majorBidi" w:cstheme="majorBidi"/>
          <w:bCs/>
          <w:sz w:val="28"/>
          <w:szCs w:val="28"/>
        </w:rPr>
        <w:t xml:space="preserve">ли </w:t>
      </w:r>
      <w:r w:rsidRPr="0083192C">
        <w:rPr>
          <w:rFonts w:asciiTheme="majorBidi" w:hAnsiTheme="majorBidi" w:cstheme="majorBidi"/>
          <w:bCs/>
          <w:sz w:val="28"/>
          <w:szCs w:val="28"/>
        </w:rPr>
        <w:t>таблиц</w:t>
      </w:r>
      <w:r>
        <w:rPr>
          <w:rFonts w:asciiTheme="majorBidi" w:hAnsiTheme="majorBidi" w:cstheme="majorBidi"/>
          <w:bCs/>
          <w:sz w:val="28"/>
          <w:szCs w:val="28"/>
        </w:rPr>
        <w:t>ы</w:t>
      </w:r>
      <w:r w:rsidRPr="0083192C">
        <w:rPr>
          <w:rFonts w:asciiTheme="majorBidi" w:hAnsiTheme="majorBidi" w:cstheme="majorBidi"/>
          <w:bCs/>
          <w:sz w:val="28"/>
          <w:szCs w:val="28"/>
        </w:rPr>
        <w:t>. Созда</w:t>
      </w:r>
      <w:r>
        <w:rPr>
          <w:rFonts w:asciiTheme="majorBidi" w:hAnsiTheme="majorBidi" w:cstheme="majorBidi"/>
          <w:bCs/>
          <w:sz w:val="28"/>
          <w:szCs w:val="28"/>
        </w:rPr>
        <w:t>ли</w:t>
      </w:r>
      <w:r w:rsidRPr="0083192C">
        <w:rPr>
          <w:rFonts w:asciiTheme="majorBidi" w:hAnsiTheme="majorBidi" w:cstheme="majorBidi"/>
          <w:bCs/>
          <w:sz w:val="28"/>
          <w:szCs w:val="28"/>
        </w:rPr>
        <w:t xml:space="preserve"> закладк</w:t>
      </w:r>
      <w:r>
        <w:rPr>
          <w:rFonts w:asciiTheme="majorBidi" w:hAnsiTheme="majorBidi" w:cstheme="majorBidi"/>
          <w:bCs/>
          <w:sz w:val="28"/>
          <w:szCs w:val="28"/>
        </w:rPr>
        <w:t>и</w:t>
      </w:r>
      <w:r w:rsidRPr="0083192C">
        <w:rPr>
          <w:rFonts w:asciiTheme="majorBidi" w:hAnsiTheme="majorBidi" w:cstheme="majorBidi"/>
          <w:bCs/>
          <w:sz w:val="28"/>
          <w:szCs w:val="28"/>
        </w:rPr>
        <w:t xml:space="preserve"> и гиперссылк</w:t>
      </w:r>
      <w:r>
        <w:rPr>
          <w:rFonts w:asciiTheme="majorBidi" w:hAnsiTheme="majorBidi" w:cstheme="majorBidi"/>
          <w:bCs/>
          <w:sz w:val="28"/>
          <w:szCs w:val="28"/>
        </w:rPr>
        <w:t>и,</w:t>
      </w:r>
      <w:r w:rsidRPr="0083192C">
        <w:rPr>
          <w:rFonts w:asciiTheme="majorBidi" w:hAnsiTheme="majorBidi" w:cstheme="majorBidi"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Cs/>
          <w:sz w:val="28"/>
          <w:szCs w:val="28"/>
        </w:rPr>
        <w:t>м</w:t>
      </w:r>
      <w:r w:rsidRPr="0083192C">
        <w:rPr>
          <w:rFonts w:asciiTheme="majorBidi" w:hAnsiTheme="majorBidi" w:cstheme="majorBidi"/>
          <w:bCs/>
          <w:sz w:val="28"/>
          <w:szCs w:val="28"/>
        </w:rPr>
        <w:t>ета данные</w:t>
      </w:r>
      <w:r>
        <w:rPr>
          <w:rFonts w:asciiTheme="majorBidi" w:hAnsiTheme="majorBidi" w:cstheme="majorBidi"/>
          <w:bCs/>
          <w:sz w:val="28"/>
          <w:szCs w:val="28"/>
        </w:rPr>
        <w:t>,</w:t>
      </w:r>
      <w:r w:rsidRPr="0083192C">
        <w:rPr>
          <w:rFonts w:asciiTheme="majorBidi" w:hAnsiTheme="majorBidi" w:cstheme="majorBidi"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Cs/>
          <w:sz w:val="28"/>
          <w:szCs w:val="28"/>
        </w:rPr>
        <w:t>м</w:t>
      </w:r>
      <w:r w:rsidRPr="0083192C">
        <w:rPr>
          <w:rFonts w:asciiTheme="majorBidi" w:hAnsiTheme="majorBidi" w:cstheme="majorBidi"/>
          <w:bCs/>
          <w:sz w:val="28"/>
          <w:szCs w:val="28"/>
        </w:rPr>
        <w:t xml:space="preserve">етки и карты изображений в </w:t>
      </w:r>
      <w:r w:rsidRPr="0083192C">
        <w:rPr>
          <w:rFonts w:asciiTheme="majorBidi" w:hAnsiTheme="majorBidi" w:cstheme="majorBidi"/>
          <w:bCs/>
          <w:sz w:val="28"/>
          <w:szCs w:val="28"/>
          <w:lang w:val="en-US"/>
        </w:rPr>
        <w:t>html</w:t>
      </w:r>
      <w:r w:rsidRPr="0083192C">
        <w:rPr>
          <w:rFonts w:asciiTheme="majorBidi" w:hAnsiTheme="majorBidi" w:cstheme="majorBidi"/>
          <w:bCs/>
          <w:sz w:val="28"/>
          <w:szCs w:val="28"/>
        </w:rPr>
        <w:t xml:space="preserve"> документах</w:t>
      </w:r>
    </w:p>
    <w:sectPr w:rsidR="0083192C" w:rsidRPr="0083192C" w:rsidSect="00137DC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Calibri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</w:abstractNum>
  <w:abstractNum w:abstractNumId="1" w15:restartNumberingAfterBreak="0">
    <w:nsid w:val="00000004"/>
    <w:multiLevelType w:val="multilevel"/>
    <w:tmpl w:val="00000004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</w:abstractNum>
  <w:abstractNum w:abstractNumId="2" w15:restartNumberingAfterBreak="0">
    <w:nsid w:val="00000005"/>
    <w:multiLevelType w:val="multilevel"/>
    <w:tmpl w:val="00000005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0000006"/>
    <w:multiLevelType w:val="multilevel"/>
    <w:tmpl w:val="95E6299C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b w:val="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0000007"/>
    <w:multiLevelType w:val="multilevel"/>
    <w:tmpl w:val="00000007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</w:abstractNum>
  <w:abstractNum w:abstractNumId="5" w15:restartNumberingAfterBreak="0">
    <w:nsid w:val="2AE8944A"/>
    <w:multiLevelType w:val="hybridMultilevel"/>
    <w:tmpl w:val="D2D849AE"/>
    <w:lvl w:ilvl="0" w:tplc="258CF89E">
      <w:start w:val="1"/>
      <w:numFmt w:val="decimal"/>
      <w:lvlText w:val="%1"/>
      <w:lvlJc w:val="left"/>
    </w:lvl>
    <w:lvl w:ilvl="1" w:tplc="578AA004">
      <w:numFmt w:val="decimal"/>
      <w:lvlText w:val=""/>
      <w:lvlJc w:val="left"/>
    </w:lvl>
    <w:lvl w:ilvl="2" w:tplc="2354A3F8">
      <w:numFmt w:val="decimal"/>
      <w:lvlText w:val=""/>
      <w:lvlJc w:val="left"/>
    </w:lvl>
    <w:lvl w:ilvl="3" w:tplc="111A70BC">
      <w:numFmt w:val="decimal"/>
      <w:lvlText w:val=""/>
      <w:lvlJc w:val="left"/>
    </w:lvl>
    <w:lvl w:ilvl="4" w:tplc="57A860B4">
      <w:numFmt w:val="decimal"/>
      <w:lvlText w:val=""/>
      <w:lvlJc w:val="left"/>
    </w:lvl>
    <w:lvl w:ilvl="5" w:tplc="4E8CC536">
      <w:numFmt w:val="decimal"/>
      <w:lvlText w:val=""/>
      <w:lvlJc w:val="left"/>
    </w:lvl>
    <w:lvl w:ilvl="6" w:tplc="1E563520">
      <w:numFmt w:val="decimal"/>
      <w:lvlText w:val=""/>
      <w:lvlJc w:val="left"/>
    </w:lvl>
    <w:lvl w:ilvl="7" w:tplc="68F0421E">
      <w:numFmt w:val="decimal"/>
      <w:lvlText w:val=""/>
      <w:lvlJc w:val="left"/>
    </w:lvl>
    <w:lvl w:ilvl="8" w:tplc="E21E572A">
      <w:numFmt w:val="decimal"/>
      <w:lvlText w:val=""/>
      <w:lvlJc w:val="left"/>
    </w:lvl>
  </w:abstractNum>
  <w:abstractNum w:abstractNumId="6" w15:restartNumberingAfterBreak="0">
    <w:nsid w:val="625558EC"/>
    <w:multiLevelType w:val="hybridMultilevel"/>
    <w:tmpl w:val="54EE887A"/>
    <w:lvl w:ilvl="0" w:tplc="2962E418">
      <w:start w:val="5"/>
      <w:numFmt w:val="decimal"/>
      <w:lvlText w:val="%1"/>
      <w:lvlJc w:val="left"/>
    </w:lvl>
    <w:lvl w:ilvl="1" w:tplc="0576CBC2">
      <w:numFmt w:val="decimal"/>
      <w:lvlText w:val=""/>
      <w:lvlJc w:val="left"/>
    </w:lvl>
    <w:lvl w:ilvl="2" w:tplc="641AA796">
      <w:numFmt w:val="decimal"/>
      <w:lvlText w:val=""/>
      <w:lvlJc w:val="left"/>
    </w:lvl>
    <w:lvl w:ilvl="3" w:tplc="B052E44C">
      <w:numFmt w:val="decimal"/>
      <w:lvlText w:val=""/>
      <w:lvlJc w:val="left"/>
    </w:lvl>
    <w:lvl w:ilvl="4" w:tplc="C02C0532">
      <w:numFmt w:val="decimal"/>
      <w:lvlText w:val=""/>
      <w:lvlJc w:val="left"/>
    </w:lvl>
    <w:lvl w:ilvl="5" w:tplc="9C840EF4">
      <w:numFmt w:val="decimal"/>
      <w:lvlText w:val=""/>
      <w:lvlJc w:val="left"/>
    </w:lvl>
    <w:lvl w:ilvl="6" w:tplc="E8B4FA36">
      <w:numFmt w:val="decimal"/>
      <w:lvlText w:val=""/>
      <w:lvlJc w:val="left"/>
    </w:lvl>
    <w:lvl w:ilvl="7" w:tplc="B344D2AE">
      <w:numFmt w:val="decimal"/>
      <w:lvlText w:val=""/>
      <w:lvlJc w:val="left"/>
    </w:lvl>
    <w:lvl w:ilvl="8" w:tplc="15721D26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40A"/>
    <w:rsid w:val="00031F52"/>
    <w:rsid w:val="00137DC3"/>
    <w:rsid w:val="005404C8"/>
    <w:rsid w:val="00747860"/>
    <w:rsid w:val="0083192C"/>
    <w:rsid w:val="00864C30"/>
    <w:rsid w:val="00A00E73"/>
    <w:rsid w:val="00BD640A"/>
    <w:rsid w:val="00E44E03"/>
    <w:rsid w:val="00F1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88083A"/>
  <w15:chartTrackingRefBased/>
  <w15:docId w15:val="{BFC56184-8EAB-2442-A799-E4D70BEFC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640A"/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83192C"/>
    <w:pPr>
      <w:suppressAutoHyphens/>
      <w:spacing w:after="200" w:line="276" w:lineRule="auto"/>
      <w:ind w:left="720"/>
    </w:pPr>
    <w:rPr>
      <w:rFonts w:cs="Calibri"/>
      <w:sz w:val="22"/>
      <w:szCs w:val="22"/>
      <w:lang w:eastAsia="ar-SA"/>
    </w:rPr>
  </w:style>
  <w:style w:type="paragraph" w:customStyle="1" w:styleId="31">
    <w:name w:val="Основной текст 31"/>
    <w:basedOn w:val="a"/>
    <w:rsid w:val="0083192C"/>
    <w:pPr>
      <w:suppressAutoHyphens/>
      <w:spacing w:before="60"/>
      <w:jc w:val="both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customStyle="1" w:styleId="a4">
    <w:name w:val="Содержимое таблицы"/>
    <w:basedOn w:val="a"/>
    <w:rsid w:val="0083192C"/>
    <w:pPr>
      <w:suppressLineNumbers/>
      <w:suppressAutoHyphens/>
      <w:spacing w:after="200" w:line="276" w:lineRule="auto"/>
    </w:pPr>
    <w:rPr>
      <w:rFonts w:cs="Calibri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9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3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3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3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715B91-A183-7D49-B6AD-4F24D6060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1269</Words>
  <Characters>7239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Даниил Новиков</cp:lastModifiedBy>
  <cp:revision>6</cp:revision>
  <dcterms:created xsi:type="dcterms:W3CDTF">2020-03-01T17:10:00Z</dcterms:created>
  <dcterms:modified xsi:type="dcterms:W3CDTF">2020-03-20T09:44:00Z</dcterms:modified>
</cp:coreProperties>
</file>